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09D" w:rsidRPr="00222B93" w:rsidRDefault="001B709D" w:rsidP="001B709D">
      <w:pPr>
        <w:pStyle w:val="BodyText"/>
        <w:jc w:val="center"/>
        <w:rPr>
          <w:rFonts w:asciiTheme="majorHAnsi" w:hAnsiTheme="majorHAnsi"/>
          <w:sz w:val="48"/>
        </w:rPr>
      </w:pPr>
      <w:r w:rsidRPr="00222B93">
        <w:rPr>
          <w:rFonts w:asciiTheme="majorHAnsi" w:hAnsiTheme="majorHAnsi"/>
          <w:sz w:val="48"/>
        </w:rPr>
        <w:t>Software Requirements Specification</w:t>
      </w:r>
    </w:p>
    <w:p w:rsidR="001B709D" w:rsidRPr="00222B93" w:rsidRDefault="001B709D" w:rsidP="001B709D">
      <w:pPr>
        <w:pStyle w:val="BodyText"/>
        <w:jc w:val="center"/>
        <w:rPr>
          <w:rFonts w:asciiTheme="majorHAnsi" w:hAnsiTheme="majorHAnsi"/>
          <w:sz w:val="48"/>
        </w:rPr>
      </w:pPr>
    </w:p>
    <w:p w:rsidR="001B709D" w:rsidRPr="00222B93" w:rsidRDefault="001B709D" w:rsidP="001B709D">
      <w:pPr>
        <w:pStyle w:val="BodyText"/>
        <w:jc w:val="center"/>
        <w:rPr>
          <w:rFonts w:asciiTheme="majorHAnsi" w:hAnsiTheme="majorHAnsi"/>
          <w:sz w:val="48"/>
        </w:rPr>
      </w:pPr>
    </w:p>
    <w:p w:rsidR="001B709D" w:rsidRPr="00BC0EE6" w:rsidRDefault="00D25F4B" w:rsidP="001B709D">
      <w:pPr>
        <w:pStyle w:val="BodyText"/>
        <w:jc w:val="center"/>
        <w:rPr>
          <w:rFonts w:asciiTheme="majorHAnsi" w:hAnsiTheme="majorHAnsi"/>
          <w:sz w:val="72"/>
          <w:szCs w:val="72"/>
        </w:rPr>
      </w:pPr>
      <w:r>
        <w:rPr>
          <w:rFonts w:asciiTheme="majorHAnsi" w:hAnsiTheme="majorHAnsi"/>
          <w:sz w:val="72"/>
          <w:szCs w:val="72"/>
        </w:rPr>
        <w:t>SYS</w:t>
      </w:r>
      <w:r w:rsidR="001B709D" w:rsidRPr="00BC0EE6">
        <w:rPr>
          <w:rFonts w:asciiTheme="majorHAnsi" w:hAnsiTheme="majorHAnsi"/>
          <w:sz w:val="72"/>
          <w:szCs w:val="72"/>
        </w:rPr>
        <w:t xml:space="preserve"> Activit</w:t>
      </w:r>
      <w:r w:rsidR="00222B93" w:rsidRPr="00BC0EE6">
        <w:rPr>
          <w:rFonts w:asciiTheme="majorHAnsi" w:hAnsiTheme="majorHAnsi"/>
          <w:sz w:val="72"/>
          <w:szCs w:val="72"/>
        </w:rPr>
        <w:t>ies</w:t>
      </w:r>
      <w:r w:rsidR="001B709D" w:rsidRPr="00BC0EE6">
        <w:rPr>
          <w:rFonts w:asciiTheme="majorHAnsi" w:hAnsiTheme="majorHAnsi"/>
          <w:sz w:val="72"/>
          <w:szCs w:val="72"/>
        </w:rPr>
        <w:t xml:space="preserve"> Manager</w:t>
      </w:r>
    </w:p>
    <w:p w:rsidR="001B709D" w:rsidRPr="00222B93" w:rsidRDefault="001B709D" w:rsidP="001B709D">
      <w:pPr>
        <w:pStyle w:val="BodyText"/>
        <w:jc w:val="center"/>
        <w:rPr>
          <w:rFonts w:asciiTheme="majorHAnsi" w:hAnsiTheme="majorHAnsi"/>
          <w:sz w:val="48"/>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rsidP="001B709D">
      <w:pPr>
        <w:keepNext/>
        <w:numPr>
          <w:ilvl w:val="0"/>
          <w:numId w:val="1"/>
        </w:numPr>
        <w:suppressAutoHyphens/>
        <w:spacing w:after="0" w:line="240" w:lineRule="auto"/>
        <w:jc w:val="center"/>
        <w:outlineLvl w:val="0"/>
        <w:rPr>
          <w:rFonts w:asciiTheme="majorHAnsi" w:eastAsia="Times New Roman" w:hAnsiTheme="majorHAnsi" w:cs="Times New Roman"/>
          <w:b/>
          <w:sz w:val="24"/>
          <w:szCs w:val="20"/>
          <w:lang w:eastAsia="zh-CN"/>
        </w:rPr>
      </w:pPr>
      <w:r w:rsidRPr="00222B93">
        <w:rPr>
          <w:rFonts w:asciiTheme="majorHAnsi" w:eastAsia="Times New Roman" w:hAnsiTheme="majorHAnsi" w:cs="Times New Roman"/>
          <w:b/>
          <w:sz w:val="28"/>
          <w:szCs w:val="20"/>
          <w:lang w:eastAsia="zh-CN"/>
        </w:rPr>
        <w:t>Table of Contents</w:t>
      </w:r>
    </w:p>
    <w:p w:rsidR="001B709D" w:rsidRPr="00222B93" w:rsidRDefault="001B709D" w:rsidP="001B709D">
      <w:pPr>
        <w:suppressAutoHyphens/>
        <w:spacing w:after="0" w:line="240" w:lineRule="auto"/>
        <w:rPr>
          <w:rFonts w:asciiTheme="majorHAnsi" w:eastAsia="Times New Roman" w:hAnsiTheme="majorHAnsi" w:cs="Times New Roman"/>
          <w:sz w:val="20"/>
          <w:szCs w:val="20"/>
          <w:lang w:eastAsia="zh-CN"/>
        </w:rPr>
      </w:pPr>
    </w:p>
    <w:p w:rsidR="001B709D" w:rsidRPr="00222B93" w:rsidRDefault="0088385F" w:rsidP="001B709D">
      <w:pPr>
        <w:tabs>
          <w:tab w:val="right" w:leader="dot" w:pos="8630"/>
        </w:tabs>
        <w:suppressAutoHyphens/>
        <w:spacing w:after="0" w:line="240" w:lineRule="auto"/>
        <w:rPr>
          <w:rFonts w:asciiTheme="majorHAnsi" w:eastAsia="Times New Roman" w:hAnsiTheme="majorHAnsi" w:cs="Times New Roman"/>
          <w:sz w:val="20"/>
          <w:szCs w:val="20"/>
          <w:lang w:eastAsia="zh-CN"/>
        </w:rPr>
      </w:pPr>
      <w:r w:rsidRPr="00222B93">
        <w:rPr>
          <w:rFonts w:asciiTheme="majorHAnsi" w:eastAsia="Times New Roman" w:hAnsiTheme="majorHAnsi" w:cs="Times New Roman"/>
          <w:sz w:val="20"/>
          <w:szCs w:val="20"/>
          <w:lang w:eastAsia="zh-CN"/>
        </w:rPr>
        <w:fldChar w:fldCharType="begin"/>
      </w:r>
      <w:r w:rsidR="001B709D" w:rsidRPr="00222B93">
        <w:rPr>
          <w:rFonts w:asciiTheme="majorHAnsi" w:eastAsia="Times New Roman" w:hAnsiTheme="majorHAnsi" w:cs="Times New Roman"/>
          <w:sz w:val="20"/>
          <w:szCs w:val="20"/>
          <w:lang w:eastAsia="zh-CN"/>
        </w:rPr>
        <w:instrText xml:space="preserve"> TOC \o "1-4" \h \z </w:instrText>
      </w:r>
      <w:r w:rsidRPr="00222B93">
        <w:rPr>
          <w:rFonts w:asciiTheme="majorHAnsi" w:eastAsia="Times New Roman" w:hAnsiTheme="majorHAnsi" w:cs="Times New Roman"/>
          <w:sz w:val="20"/>
          <w:szCs w:val="20"/>
          <w:lang w:eastAsia="zh-CN"/>
        </w:rPr>
        <w:fldChar w:fldCharType="separate"/>
      </w:r>
      <w:hyperlink w:anchor="__RefHeading___Toc77487619" w:history="1">
        <w:r w:rsidR="001B709D" w:rsidRPr="00222B93">
          <w:rPr>
            <w:rFonts w:asciiTheme="majorHAnsi" w:eastAsia="Times New Roman" w:hAnsiTheme="majorHAnsi" w:cs="Times New Roman"/>
            <w:sz w:val="28"/>
            <w:szCs w:val="20"/>
          </w:rPr>
          <w:t>Table of Contents</w:t>
        </w:r>
        <w:r w:rsidR="001B709D" w:rsidRPr="00222B93">
          <w:rPr>
            <w:rFonts w:asciiTheme="majorHAnsi" w:eastAsia="Times New Roman" w:hAnsiTheme="majorHAnsi" w:cs="Times New Roman"/>
            <w:sz w:val="20"/>
            <w:szCs w:val="20"/>
          </w:rPr>
          <w:tab/>
          <w:t>i</w:t>
        </w:r>
      </w:hyperlink>
    </w:p>
    <w:p w:rsidR="001B709D" w:rsidRPr="00222B93" w:rsidRDefault="008809D9" w:rsidP="001B709D">
      <w:pPr>
        <w:tabs>
          <w:tab w:val="right" w:leader="dot" w:pos="8630"/>
        </w:tabs>
        <w:suppressAutoHyphens/>
        <w:spacing w:after="0" w:line="240" w:lineRule="auto"/>
        <w:rPr>
          <w:rFonts w:asciiTheme="majorHAnsi" w:eastAsia="Times New Roman" w:hAnsiTheme="majorHAnsi" w:cs="Times New Roman"/>
          <w:sz w:val="20"/>
          <w:szCs w:val="20"/>
          <w:lang w:eastAsia="zh-CN"/>
        </w:rPr>
      </w:pPr>
      <w:hyperlink w:anchor="__RefHeading___Toc77487620" w:history="1">
        <w:r w:rsidR="001B709D" w:rsidRPr="00222B93">
          <w:rPr>
            <w:rFonts w:asciiTheme="majorHAnsi" w:eastAsia="Times New Roman" w:hAnsiTheme="majorHAnsi" w:cs="Times New Roman"/>
            <w:sz w:val="28"/>
            <w:szCs w:val="20"/>
          </w:rPr>
          <w:t>List of Figures</w:t>
        </w:r>
        <w:r w:rsidR="001B709D" w:rsidRPr="00222B93">
          <w:rPr>
            <w:rFonts w:asciiTheme="majorHAnsi" w:eastAsia="Times New Roman" w:hAnsiTheme="majorHAnsi" w:cs="Times New Roman"/>
            <w:sz w:val="20"/>
            <w:szCs w:val="20"/>
          </w:rPr>
          <w:tab/>
          <w:t>ii</w:t>
        </w:r>
      </w:hyperlink>
    </w:p>
    <w:p w:rsidR="001B709D" w:rsidRPr="00222B93" w:rsidRDefault="008809D9" w:rsidP="001B709D">
      <w:pPr>
        <w:tabs>
          <w:tab w:val="right" w:leader="dot" w:pos="8630"/>
        </w:tabs>
        <w:suppressAutoHyphens/>
        <w:spacing w:after="0" w:line="240" w:lineRule="auto"/>
        <w:rPr>
          <w:rFonts w:asciiTheme="majorHAnsi" w:eastAsia="Times New Roman" w:hAnsiTheme="majorHAnsi" w:cs="Times New Roman"/>
          <w:sz w:val="20"/>
          <w:szCs w:val="20"/>
          <w:lang w:eastAsia="zh-CN"/>
        </w:rPr>
      </w:pPr>
      <w:hyperlink w:anchor="__RefHeading___Toc77487621" w:history="1">
        <w:r w:rsidR="001B709D" w:rsidRPr="00222B93">
          <w:rPr>
            <w:rFonts w:asciiTheme="majorHAnsi" w:eastAsia="Times New Roman" w:hAnsiTheme="majorHAnsi" w:cs="Times New Roman"/>
            <w:sz w:val="28"/>
            <w:szCs w:val="20"/>
          </w:rPr>
          <w:t>1.0. Introduction</w:t>
        </w:r>
        <w:r w:rsidR="001B709D" w:rsidRPr="00222B93">
          <w:rPr>
            <w:rFonts w:asciiTheme="majorHAnsi" w:eastAsia="Times New Roman" w:hAnsiTheme="majorHAnsi" w:cs="Times New Roman"/>
            <w:sz w:val="20"/>
            <w:szCs w:val="20"/>
          </w:rPr>
          <w:tab/>
          <w:t>1</w:t>
        </w:r>
      </w:hyperlink>
    </w:p>
    <w:p w:rsidR="001B709D" w:rsidRPr="00222B93" w:rsidRDefault="008809D9" w:rsidP="001B709D">
      <w:pPr>
        <w:tabs>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2" w:history="1">
        <w:r w:rsidR="001B709D" w:rsidRPr="00222B93">
          <w:rPr>
            <w:rFonts w:asciiTheme="majorHAnsi" w:eastAsia="Times New Roman" w:hAnsiTheme="majorHAnsi" w:cs="Times New Roman"/>
            <w:sz w:val="20"/>
            <w:szCs w:val="20"/>
          </w:rPr>
          <w:t>1.1. Purpose</w:t>
        </w:r>
        <w:r w:rsidR="001B709D" w:rsidRPr="00222B93">
          <w:rPr>
            <w:rFonts w:asciiTheme="majorHAnsi" w:eastAsia="Times New Roman" w:hAnsiTheme="majorHAnsi" w:cs="Times New Roman"/>
            <w:sz w:val="20"/>
            <w:szCs w:val="20"/>
          </w:rPr>
          <w:tab/>
          <w:t>1</w:t>
        </w:r>
      </w:hyperlink>
    </w:p>
    <w:p w:rsidR="001B709D" w:rsidRPr="00222B93" w:rsidRDefault="008809D9" w:rsidP="001B709D">
      <w:pPr>
        <w:tabs>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3" w:history="1">
        <w:r w:rsidR="001B709D" w:rsidRPr="00222B93">
          <w:rPr>
            <w:rFonts w:asciiTheme="majorHAnsi" w:eastAsia="Times New Roman" w:hAnsiTheme="majorHAnsi" w:cs="Times New Roman"/>
            <w:sz w:val="20"/>
            <w:szCs w:val="20"/>
          </w:rPr>
          <w:t>1.2. Scope of Project</w:t>
        </w:r>
        <w:r w:rsidR="001B709D" w:rsidRPr="00222B93">
          <w:rPr>
            <w:rFonts w:asciiTheme="majorHAnsi" w:eastAsia="Times New Roman" w:hAnsiTheme="majorHAnsi" w:cs="Times New Roman"/>
            <w:sz w:val="20"/>
            <w:szCs w:val="20"/>
          </w:rPr>
          <w:tab/>
          <w:t>1</w:t>
        </w:r>
      </w:hyperlink>
    </w:p>
    <w:p w:rsidR="001B709D" w:rsidRPr="00222B93" w:rsidRDefault="008809D9" w:rsidP="001B709D">
      <w:pPr>
        <w:tabs>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4" w:history="1">
        <w:r w:rsidR="001B709D" w:rsidRPr="00222B93">
          <w:rPr>
            <w:rFonts w:asciiTheme="majorHAnsi" w:eastAsia="Times New Roman" w:hAnsiTheme="majorHAnsi" w:cs="Times New Roman"/>
            <w:sz w:val="20"/>
            <w:szCs w:val="20"/>
          </w:rPr>
          <w:t>1.3. Glossary</w:t>
        </w:r>
        <w:r w:rsidR="001B709D" w:rsidRPr="00222B93">
          <w:rPr>
            <w:rFonts w:asciiTheme="majorHAnsi" w:eastAsia="Times New Roman" w:hAnsiTheme="majorHAnsi" w:cs="Times New Roman"/>
            <w:sz w:val="20"/>
            <w:szCs w:val="20"/>
          </w:rPr>
          <w:tab/>
          <w:t>2</w:t>
        </w:r>
      </w:hyperlink>
    </w:p>
    <w:p w:rsidR="001B709D" w:rsidRPr="00222B93" w:rsidRDefault="008809D9" w:rsidP="001B709D">
      <w:pPr>
        <w:tabs>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5" w:history="1">
        <w:r w:rsidR="001B709D" w:rsidRPr="00222B93">
          <w:rPr>
            <w:rFonts w:asciiTheme="majorHAnsi" w:eastAsia="Times New Roman" w:hAnsiTheme="majorHAnsi" w:cs="Times New Roman"/>
            <w:sz w:val="20"/>
            <w:szCs w:val="20"/>
          </w:rPr>
          <w:t>1.4. References</w:t>
        </w:r>
        <w:r w:rsidR="001B709D" w:rsidRPr="00222B93">
          <w:rPr>
            <w:rFonts w:asciiTheme="majorHAnsi" w:eastAsia="Times New Roman" w:hAnsiTheme="majorHAnsi" w:cs="Times New Roman"/>
            <w:sz w:val="20"/>
            <w:szCs w:val="20"/>
          </w:rPr>
          <w:tab/>
          <w:t>2</w:t>
        </w:r>
      </w:hyperlink>
    </w:p>
    <w:p w:rsidR="001B709D" w:rsidRPr="00222B93" w:rsidRDefault="008809D9" w:rsidP="001B709D">
      <w:pPr>
        <w:tabs>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6" w:history="1">
        <w:r w:rsidR="001B709D" w:rsidRPr="00222B93">
          <w:rPr>
            <w:rFonts w:asciiTheme="majorHAnsi" w:eastAsia="Times New Roman" w:hAnsiTheme="majorHAnsi" w:cs="Times New Roman"/>
            <w:sz w:val="20"/>
            <w:szCs w:val="20"/>
          </w:rPr>
          <w:t>1.5. Overview of Document</w:t>
        </w:r>
        <w:r w:rsidR="001B709D" w:rsidRPr="00222B93">
          <w:rPr>
            <w:rFonts w:asciiTheme="majorHAnsi" w:eastAsia="Times New Roman" w:hAnsiTheme="majorHAnsi" w:cs="Times New Roman"/>
            <w:sz w:val="20"/>
            <w:szCs w:val="20"/>
          </w:rPr>
          <w:tab/>
          <w:t>2</w:t>
        </w:r>
      </w:hyperlink>
    </w:p>
    <w:p w:rsidR="001B709D" w:rsidRPr="00222B93" w:rsidRDefault="008809D9" w:rsidP="001B709D">
      <w:pPr>
        <w:tabs>
          <w:tab w:val="left" w:pos="800"/>
          <w:tab w:val="right" w:leader="dot" w:pos="8630"/>
        </w:tabs>
        <w:suppressAutoHyphens/>
        <w:spacing w:after="0" w:line="240" w:lineRule="auto"/>
        <w:rPr>
          <w:rFonts w:asciiTheme="majorHAnsi" w:eastAsia="Times New Roman" w:hAnsiTheme="majorHAnsi" w:cs="Times New Roman"/>
          <w:sz w:val="20"/>
          <w:szCs w:val="20"/>
          <w:lang w:eastAsia="zh-CN"/>
        </w:rPr>
      </w:pPr>
      <w:hyperlink w:anchor="__RefHeading___Toc77487627" w:history="1">
        <w:r w:rsidR="001B709D" w:rsidRPr="00222B93">
          <w:rPr>
            <w:rFonts w:asciiTheme="majorHAnsi" w:eastAsia="Times New Roman" w:hAnsiTheme="majorHAnsi" w:cs="Times New Roman"/>
            <w:sz w:val="28"/>
            <w:szCs w:val="20"/>
          </w:rPr>
          <w:t>2.0.</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8"/>
            <w:szCs w:val="20"/>
          </w:rPr>
          <w:t>Overall Description</w:t>
        </w:r>
        <w:r w:rsidR="001B709D" w:rsidRPr="00222B93">
          <w:rPr>
            <w:rFonts w:asciiTheme="majorHAnsi" w:eastAsia="Times New Roman" w:hAnsiTheme="majorHAnsi" w:cs="Times New Roman"/>
            <w:sz w:val="20"/>
            <w:szCs w:val="20"/>
          </w:rPr>
          <w:tab/>
          <w:t>4</w:t>
        </w:r>
      </w:hyperlink>
    </w:p>
    <w:p w:rsidR="001B709D" w:rsidRPr="00222B93" w:rsidRDefault="008809D9"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8" w:history="1">
        <w:r w:rsidR="001B709D" w:rsidRPr="00222B93">
          <w:rPr>
            <w:rFonts w:asciiTheme="majorHAnsi" w:eastAsia="Times New Roman" w:hAnsiTheme="majorHAnsi" w:cs="Times New Roman"/>
            <w:sz w:val="20"/>
            <w:szCs w:val="20"/>
          </w:rPr>
          <w:t>2.1</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System Environment</w:t>
        </w:r>
        <w:r w:rsidR="001B709D" w:rsidRPr="00222B93">
          <w:rPr>
            <w:rFonts w:asciiTheme="majorHAnsi" w:eastAsia="Times New Roman" w:hAnsiTheme="majorHAnsi" w:cs="Times New Roman"/>
            <w:sz w:val="20"/>
            <w:szCs w:val="20"/>
          </w:rPr>
          <w:tab/>
          <w:t>4</w:t>
        </w:r>
      </w:hyperlink>
    </w:p>
    <w:p w:rsidR="001B709D" w:rsidRPr="00222B93" w:rsidRDefault="008809D9"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9" w:history="1">
        <w:r w:rsidR="001B709D" w:rsidRPr="00222B93">
          <w:rPr>
            <w:rFonts w:asciiTheme="majorHAnsi" w:eastAsia="Times New Roman" w:hAnsiTheme="majorHAnsi" w:cs="Times New Roman"/>
            <w:sz w:val="20"/>
            <w:szCs w:val="20"/>
          </w:rPr>
          <w:t>2.2</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Functional Requirements Specification</w:t>
        </w:r>
        <w:r w:rsidR="001B709D" w:rsidRPr="00222B93">
          <w:rPr>
            <w:rFonts w:asciiTheme="majorHAnsi" w:eastAsia="Times New Roman" w:hAnsiTheme="majorHAnsi" w:cs="Times New Roman"/>
            <w:sz w:val="20"/>
            <w:szCs w:val="20"/>
          </w:rPr>
          <w:tab/>
          <w:t>5</w:t>
        </w:r>
      </w:hyperlink>
    </w:p>
    <w:p w:rsidR="001B709D" w:rsidRPr="00222B93" w:rsidRDefault="008809D9"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30" w:history="1">
        <w:r w:rsidR="001B709D" w:rsidRPr="00222B93">
          <w:rPr>
            <w:rFonts w:asciiTheme="majorHAnsi" w:eastAsia="Times New Roman" w:hAnsiTheme="majorHAnsi" w:cs="Times New Roman"/>
            <w:sz w:val="20"/>
            <w:szCs w:val="28"/>
          </w:rPr>
          <w:t>2.2.1</w:t>
        </w:r>
        <w:r w:rsidR="000B241F" w:rsidRPr="00222B93">
          <w:rPr>
            <w:rFonts w:asciiTheme="majorHAnsi" w:eastAsia="Times New Roman" w:hAnsiTheme="majorHAnsi" w:cs="Times New Roman"/>
            <w:sz w:val="24"/>
            <w:szCs w:val="24"/>
          </w:rPr>
          <w:tab/>
          <w:t>PR</w:t>
        </w:r>
        <w:r w:rsidR="001B709D" w:rsidRPr="00222B93">
          <w:rPr>
            <w:rFonts w:asciiTheme="majorHAnsi" w:eastAsia="Times New Roman" w:hAnsiTheme="majorHAnsi" w:cs="Times New Roman"/>
            <w:sz w:val="20"/>
            <w:szCs w:val="28"/>
          </w:rPr>
          <w:t xml:space="preserve"> Use Case</w:t>
        </w:r>
        <w:r w:rsidR="001B709D" w:rsidRPr="00222B93">
          <w:rPr>
            <w:rFonts w:asciiTheme="majorHAnsi" w:eastAsia="Times New Roman" w:hAnsiTheme="majorHAnsi" w:cs="Times New Roman"/>
            <w:sz w:val="20"/>
            <w:szCs w:val="20"/>
          </w:rPr>
          <w:tab/>
          <w:t>5</w:t>
        </w:r>
      </w:hyperlink>
    </w:p>
    <w:p w:rsidR="001B709D" w:rsidRPr="00222B93" w:rsidRDefault="008809D9"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1" w:history="1">
        <w:r w:rsidR="001B709D" w:rsidRPr="00222B93">
          <w:rPr>
            <w:rFonts w:asciiTheme="majorHAnsi" w:eastAsia="Times New Roman" w:hAnsiTheme="majorHAnsi" w:cs="Times New Roman"/>
            <w:sz w:val="20"/>
            <w:szCs w:val="20"/>
          </w:rPr>
          <w:t xml:space="preserve">Use case:  </w:t>
        </w:r>
        <w:r w:rsidR="000B241F" w:rsidRPr="00222B93">
          <w:rPr>
            <w:rFonts w:asciiTheme="majorHAnsi" w:eastAsia="Times New Roman" w:hAnsiTheme="majorHAnsi" w:cs="Times New Roman"/>
            <w:sz w:val="20"/>
            <w:szCs w:val="20"/>
          </w:rPr>
          <w:t>Manage Events</w:t>
        </w:r>
        <w:r w:rsidR="001B709D" w:rsidRPr="00222B93">
          <w:rPr>
            <w:rFonts w:asciiTheme="majorHAnsi" w:eastAsia="Times New Roman" w:hAnsiTheme="majorHAnsi" w:cs="Times New Roman"/>
            <w:sz w:val="20"/>
            <w:szCs w:val="20"/>
          </w:rPr>
          <w:tab/>
          <w:t>5</w:t>
        </w:r>
      </w:hyperlink>
    </w:p>
    <w:p w:rsidR="001B709D" w:rsidRPr="00222B93" w:rsidRDefault="008809D9"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32" w:history="1">
        <w:r w:rsidR="001B709D" w:rsidRPr="00222B93">
          <w:rPr>
            <w:rFonts w:asciiTheme="majorHAnsi" w:eastAsia="Times New Roman" w:hAnsiTheme="majorHAnsi" w:cs="Times New Roman"/>
            <w:sz w:val="20"/>
            <w:szCs w:val="28"/>
          </w:rPr>
          <w:t>2.2.2</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HR</w:t>
        </w:r>
        <w:r w:rsidR="001B709D" w:rsidRPr="00222B93">
          <w:rPr>
            <w:rFonts w:asciiTheme="majorHAnsi" w:eastAsia="Times New Roman" w:hAnsiTheme="majorHAnsi" w:cs="Times New Roman"/>
            <w:sz w:val="20"/>
            <w:szCs w:val="28"/>
          </w:rPr>
          <w:t xml:space="preserve"> Use Case</w:t>
        </w:r>
        <w:r w:rsidR="001B709D" w:rsidRPr="00222B93">
          <w:rPr>
            <w:rFonts w:asciiTheme="majorHAnsi" w:eastAsia="Times New Roman" w:hAnsiTheme="majorHAnsi" w:cs="Times New Roman"/>
            <w:sz w:val="20"/>
            <w:szCs w:val="20"/>
          </w:rPr>
          <w:tab/>
          <w:t>6</w:t>
        </w:r>
      </w:hyperlink>
    </w:p>
    <w:p w:rsidR="001B709D" w:rsidRPr="00222B93" w:rsidRDefault="008809D9"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3" w:history="1">
        <w:r w:rsidR="000B241F" w:rsidRPr="00222B93">
          <w:rPr>
            <w:rFonts w:asciiTheme="majorHAnsi" w:eastAsia="Times New Roman" w:hAnsiTheme="majorHAnsi" w:cs="Times New Roman"/>
            <w:sz w:val="20"/>
            <w:szCs w:val="20"/>
          </w:rPr>
          <w:t>Use case: Member Registration</w:t>
        </w:r>
        <w:r w:rsidR="001B709D" w:rsidRPr="00222B93">
          <w:rPr>
            <w:rFonts w:asciiTheme="majorHAnsi" w:eastAsia="Times New Roman" w:hAnsiTheme="majorHAnsi" w:cs="Times New Roman"/>
            <w:sz w:val="20"/>
            <w:szCs w:val="20"/>
          </w:rPr>
          <w:tab/>
          <w:t>6</w:t>
        </w:r>
      </w:hyperlink>
    </w:p>
    <w:p w:rsidR="001B709D" w:rsidRPr="00222B93" w:rsidRDefault="008809D9"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34" w:history="1">
        <w:r w:rsidR="001B709D" w:rsidRPr="00222B93">
          <w:rPr>
            <w:rFonts w:asciiTheme="majorHAnsi" w:eastAsia="Times New Roman" w:hAnsiTheme="majorHAnsi" w:cs="Times New Roman"/>
            <w:sz w:val="20"/>
            <w:szCs w:val="28"/>
          </w:rPr>
          <w:t>2.2.3</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Treasurer</w:t>
        </w:r>
        <w:r w:rsidR="001B709D" w:rsidRPr="00222B93">
          <w:rPr>
            <w:rFonts w:asciiTheme="majorHAnsi" w:eastAsia="Times New Roman" w:hAnsiTheme="majorHAnsi" w:cs="Times New Roman"/>
            <w:sz w:val="20"/>
            <w:szCs w:val="28"/>
          </w:rPr>
          <w:t xml:space="preserve"> Use Case</w:t>
        </w:r>
        <w:r w:rsidR="001B709D" w:rsidRPr="00222B93">
          <w:rPr>
            <w:rFonts w:asciiTheme="majorHAnsi" w:eastAsia="Times New Roman" w:hAnsiTheme="majorHAnsi" w:cs="Times New Roman"/>
            <w:sz w:val="20"/>
            <w:szCs w:val="20"/>
          </w:rPr>
          <w:tab/>
          <w:t>7</w:t>
        </w:r>
      </w:hyperlink>
    </w:p>
    <w:p w:rsidR="001B709D" w:rsidRPr="00222B93" w:rsidRDefault="008809D9"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5" w:history="1">
        <w:r w:rsidR="000B241F" w:rsidRPr="00222B93">
          <w:rPr>
            <w:rFonts w:asciiTheme="majorHAnsi" w:eastAsia="Times New Roman" w:hAnsiTheme="majorHAnsi" w:cs="Times New Roman"/>
            <w:sz w:val="20"/>
            <w:szCs w:val="20"/>
          </w:rPr>
          <w:t>Use case:  Funds Management</w:t>
        </w:r>
        <w:r w:rsidR="001B709D" w:rsidRPr="00222B93">
          <w:rPr>
            <w:rFonts w:asciiTheme="majorHAnsi" w:eastAsia="Times New Roman" w:hAnsiTheme="majorHAnsi" w:cs="Times New Roman"/>
            <w:sz w:val="20"/>
            <w:szCs w:val="20"/>
          </w:rPr>
          <w:tab/>
          <w:t>7</w:t>
        </w:r>
      </w:hyperlink>
    </w:p>
    <w:p w:rsidR="001B709D" w:rsidRPr="00222B93" w:rsidRDefault="008809D9"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36" w:history="1">
        <w:r w:rsidR="001B709D" w:rsidRPr="00222B93">
          <w:rPr>
            <w:rFonts w:asciiTheme="majorHAnsi" w:eastAsia="Times New Roman" w:hAnsiTheme="majorHAnsi" w:cs="Times New Roman"/>
            <w:sz w:val="20"/>
            <w:szCs w:val="28"/>
          </w:rPr>
          <w:t>2.2.4</w:t>
        </w:r>
        <w:r w:rsidR="001B709D" w:rsidRPr="00222B93">
          <w:rPr>
            <w:rFonts w:asciiTheme="majorHAnsi" w:eastAsia="Times New Roman" w:hAnsiTheme="majorHAnsi" w:cs="Times New Roman"/>
            <w:sz w:val="24"/>
            <w:szCs w:val="24"/>
          </w:rPr>
          <w:tab/>
        </w:r>
        <w:r w:rsidR="00D25F4B">
          <w:rPr>
            <w:rFonts w:asciiTheme="majorHAnsi" w:eastAsia="Times New Roman" w:hAnsiTheme="majorHAnsi" w:cs="Times New Roman"/>
            <w:sz w:val="20"/>
            <w:szCs w:val="28"/>
          </w:rPr>
          <w:t>SYS</w:t>
        </w:r>
        <w:r w:rsidR="000B241F" w:rsidRPr="00222B93">
          <w:rPr>
            <w:rFonts w:asciiTheme="majorHAnsi" w:eastAsia="Times New Roman" w:hAnsiTheme="majorHAnsi" w:cs="Times New Roman"/>
            <w:sz w:val="20"/>
            <w:szCs w:val="28"/>
          </w:rPr>
          <w:t xml:space="preserve"> member</w:t>
        </w:r>
        <w:r w:rsidR="001B709D" w:rsidRPr="00222B93">
          <w:rPr>
            <w:rFonts w:asciiTheme="majorHAnsi" w:eastAsia="Times New Roman" w:hAnsiTheme="majorHAnsi" w:cs="Times New Roman"/>
            <w:sz w:val="20"/>
            <w:szCs w:val="28"/>
          </w:rPr>
          <w:t xml:space="preserve"> Use Cases</w:t>
        </w:r>
        <w:r w:rsidR="001B709D" w:rsidRPr="00222B93">
          <w:rPr>
            <w:rFonts w:asciiTheme="majorHAnsi" w:eastAsia="Times New Roman" w:hAnsiTheme="majorHAnsi" w:cs="Times New Roman"/>
            <w:sz w:val="20"/>
            <w:szCs w:val="20"/>
          </w:rPr>
          <w:tab/>
          <w:t>8</w:t>
        </w:r>
      </w:hyperlink>
    </w:p>
    <w:p w:rsidR="001B709D" w:rsidRPr="00222B93" w:rsidRDefault="008809D9"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7" w:history="1">
        <w:r w:rsidR="000B241F" w:rsidRPr="00222B93">
          <w:rPr>
            <w:rFonts w:asciiTheme="majorHAnsi" w:eastAsia="Times New Roman" w:hAnsiTheme="majorHAnsi" w:cs="Times New Roman"/>
            <w:sz w:val="20"/>
            <w:szCs w:val="20"/>
          </w:rPr>
          <w:t>Use case:  Request Events/activities</w:t>
        </w:r>
        <w:r w:rsidR="001B709D" w:rsidRPr="00222B93">
          <w:rPr>
            <w:rFonts w:asciiTheme="majorHAnsi" w:eastAsia="Times New Roman" w:hAnsiTheme="majorHAnsi" w:cs="Times New Roman"/>
            <w:sz w:val="20"/>
            <w:szCs w:val="20"/>
          </w:rPr>
          <w:tab/>
          <w:t>8</w:t>
        </w:r>
      </w:hyperlink>
    </w:p>
    <w:p w:rsidR="001B709D" w:rsidRPr="00222B93" w:rsidRDefault="008809D9"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8" w:history="1">
        <w:r w:rsidR="000B241F" w:rsidRPr="00222B93">
          <w:rPr>
            <w:rFonts w:asciiTheme="majorHAnsi" w:eastAsia="Times New Roman" w:hAnsiTheme="majorHAnsi" w:cs="Times New Roman"/>
            <w:sz w:val="20"/>
            <w:szCs w:val="20"/>
          </w:rPr>
          <w:t>Use case:  Add Transaction</w:t>
        </w:r>
        <w:r w:rsidR="001B709D" w:rsidRPr="00222B93">
          <w:rPr>
            <w:rFonts w:asciiTheme="majorHAnsi" w:eastAsia="Times New Roman" w:hAnsiTheme="majorHAnsi" w:cs="Times New Roman"/>
            <w:sz w:val="20"/>
            <w:szCs w:val="20"/>
          </w:rPr>
          <w:tab/>
          <w:t>9</w:t>
        </w:r>
      </w:hyperlink>
    </w:p>
    <w:p w:rsidR="001B709D" w:rsidRPr="00222B93" w:rsidRDefault="008809D9"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9" w:history="1">
        <w:r w:rsidR="000B241F" w:rsidRPr="00222B93">
          <w:rPr>
            <w:rFonts w:asciiTheme="majorHAnsi" w:eastAsia="Times New Roman" w:hAnsiTheme="majorHAnsi" w:cs="Times New Roman"/>
            <w:sz w:val="20"/>
            <w:szCs w:val="20"/>
          </w:rPr>
          <w:t>Use case:  Volunteer Registration</w:t>
        </w:r>
        <w:r w:rsidR="001B709D" w:rsidRPr="00222B93">
          <w:rPr>
            <w:rFonts w:asciiTheme="majorHAnsi" w:eastAsia="Times New Roman" w:hAnsiTheme="majorHAnsi" w:cs="Times New Roman"/>
            <w:sz w:val="20"/>
            <w:szCs w:val="20"/>
          </w:rPr>
          <w:tab/>
          <w:t>9</w:t>
        </w:r>
      </w:hyperlink>
    </w:p>
    <w:p w:rsidR="001B709D" w:rsidRPr="00222B93" w:rsidRDefault="008809D9" w:rsidP="000B241F">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40" w:history="1">
        <w:r w:rsidR="000B241F" w:rsidRPr="00222B93">
          <w:rPr>
            <w:rFonts w:asciiTheme="majorHAnsi" w:eastAsia="Times New Roman" w:hAnsiTheme="majorHAnsi" w:cs="Times New Roman"/>
            <w:sz w:val="20"/>
            <w:szCs w:val="20"/>
          </w:rPr>
          <w:t>Use case:  Manage Records</w:t>
        </w:r>
        <w:r w:rsidR="001B709D" w:rsidRPr="00222B93">
          <w:rPr>
            <w:rFonts w:asciiTheme="majorHAnsi" w:eastAsia="Times New Roman" w:hAnsiTheme="majorHAnsi" w:cs="Times New Roman"/>
            <w:sz w:val="20"/>
            <w:szCs w:val="20"/>
          </w:rPr>
          <w:tab/>
          <w:t>10</w:t>
        </w:r>
      </w:hyperlink>
    </w:p>
    <w:p w:rsidR="001B709D" w:rsidRPr="00222B93" w:rsidRDefault="008809D9"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48" w:history="1">
        <w:r w:rsidR="001B709D" w:rsidRPr="00222B93">
          <w:rPr>
            <w:rFonts w:asciiTheme="majorHAnsi" w:eastAsia="Times New Roman" w:hAnsiTheme="majorHAnsi" w:cs="Times New Roman"/>
            <w:sz w:val="20"/>
            <w:szCs w:val="20"/>
          </w:rPr>
          <w:t>2.3</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User Characteristics</w:t>
        </w:r>
        <w:r w:rsidR="001B709D" w:rsidRPr="00222B93">
          <w:rPr>
            <w:rFonts w:asciiTheme="majorHAnsi" w:eastAsia="Times New Roman" w:hAnsiTheme="majorHAnsi" w:cs="Times New Roman"/>
            <w:sz w:val="20"/>
            <w:szCs w:val="20"/>
          </w:rPr>
          <w:tab/>
          <w:t>15</w:t>
        </w:r>
      </w:hyperlink>
    </w:p>
    <w:p w:rsidR="001B709D" w:rsidRPr="00222B93" w:rsidRDefault="008809D9"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49" w:history="1">
        <w:r w:rsidR="001B709D" w:rsidRPr="00222B93">
          <w:rPr>
            <w:rFonts w:asciiTheme="majorHAnsi" w:eastAsia="Times New Roman" w:hAnsiTheme="majorHAnsi" w:cs="Times New Roman"/>
            <w:sz w:val="20"/>
            <w:szCs w:val="20"/>
          </w:rPr>
          <w:t>2.4</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Non-Functional Requirements</w:t>
        </w:r>
        <w:r w:rsidR="001B709D" w:rsidRPr="00222B93">
          <w:rPr>
            <w:rFonts w:asciiTheme="majorHAnsi" w:eastAsia="Times New Roman" w:hAnsiTheme="majorHAnsi" w:cs="Times New Roman"/>
            <w:sz w:val="20"/>
            <w:szCs w:val="20"/>
          </w:rPr>
          <w:tab/>
          <w:t>15</w:t>
        </w:r>
      </w:hyperlink>
    </w:p>
    <w:p w:rsidR="001B709D" w:rsidRPr="00222B93" w:rsidRDefault="008809D9" w:rsidP="001B709D">
      <w:pPr>
        <w:tabs>
          <w:tab w:val="left" w:pos="800"/>
          <w:tab w:val="right" w:leader="dot" w:pos="8630"/>
        </w:tabs>
        <w:suppressAutoHyphens/>
        <w:spacing w:after="0" w:line="240" w:lineRule="auto"/>
        <w:rPr>
          <w:rFonts w:asciiTheme="majorHAnsi" w:eastAsia="Times New Roman" w:hAnsiTheme="majorHAnsi" w:cs="Times New Roman"/>
          <w:sz w:val="20"/>
          <w:szCs w:val="20"/>
          <w:lang w:eastAsia="zh-CN"/>
        </w:rPr>
      </w:pPr>
      <w:hyperlink w:anchor="__RefHeading___Toc77487650" w:history="1">
        <w:r w:rsidR="001B709D" w:rsidRPr="00222B93">
          <w:rPr>
            <w:rFonts w:asciiTheme="majorHAnsi" w:eastAsia="Times New Roman" w:hAnsiTheme="majorHAnsi" w:cs="Times New Roman"/>
            <w:sz w:val="28"/>
            <w:szCs w:val="20"/>
          </w:rPr>
          <w:t>3.0.</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8"/>
            <w:szCs w:val="20"/>
          </w:rPr>
          <w:t>Requirements Specification</w:t>
        </w:r>
        <w:r w:rsidR="001B709D" w:rsidRPr="00222B93">
          <w:rPr>
            <w:rFonts w:asciiTheme="majorHAnsi" w:eastAsia="Times New Roman" w:hAnsiTheme="majorHAnsi" w:cs="Times New Roman"/>
            <w:sz w:val="20"/>
            <w:szCs w:val="20"/>
          </w:rPr>
          <w:tab/>
          <w:t>17</w:t>
        </w:r>
      </w:hyperlink>
    </w:p>
    <w:p w:rsidR="001B709D" w:rsidRPr="00222B93" w:rsidRDefault="008809D9"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51" w:history="1">
        <w:r w:rsidR="001B709D" w:rsidRPr="00222B93">
          <w:rPr>
            <w:rFonts w:asciiTheme="majorHAnsi" w:eastAsia="Times New Roman" w:hAnsiTheme="majorHAnsi" w:cs="Times New Roman"/>
            <w:sz w:val="20"/>
            <w:szCs w:val="20"/>
          </w:rPr>
          <w:t>3.1</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External Interface Requirements</w:t>
        </w:r>
        <w:r w:rsidR="001B709D" w:rsidRPr="00222B93">
          <w:rPr>
            <w:rFonts w:asciiTheme="majorHAnsi" w:eastAsia="Times New Roman" w:hAnsiTheme="majorHAnsi" w:cs="Times New Roman"/>
            <w:sz w:val="20"/>
            <w:szCs w:val="20"/>
          </w:rPr>
          <w:tab/>
          <w:t>17</w:t>
        </w:r>
      </w:hyperlink>
    </w:p>
    <w:p w:rsidR="001B709D" w:rsidRPr="00222B93" w:rsidRDefault="008809D9"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52" w:history="1">
        <w:r w:rsidR="001B709D" w:rsidRPr="00222B93">
          <w:rPr>
            <w:rFonts w:asciiTheme="majorHAnsi" w:eastAsia="Times New Roman" w:hAnsiTheme="majorHAnsi" w:cs="Times New Roman"/>
            <w:sz w:val="20"/>
            <w:szCs w:val="20"/>
          </w:rPr>
          <w:t>3.2</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Functional Requirements</w:t>
        </w:r>
        <w:r w:rsidR="001B709D" w:rsidRPr="00222B93">
          <w:rPr>
            <w:rFonts w:asciiTheme="majorHAnsi" w:eastAsia="Times New Roman" w:hAnsiTheme="majorHAnsi" w:cs="Times New Roman"/>
            <w:sz w:val="20"/>
            <w:szCs w:val="20"/>
          </w:rPr>
          <w:tab/>
          <w:t>17</w:t>
        </w:r>
      </w:hyperlink>
    </w:p>
    <w:p w:rsidR="001B709D" w:rsidRPr="00222B93" w:rsidRDefault="008809D9"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53" w:history="1">
        <w:r w:rsidR="001B709D" w:rsidRPr="00222B93">
          <w:rPr>
            <w:rFonts w:asciiTheme="majorHAnsi" w:eastAsia="Times New Roman" w:hAnsiTheme="majorHAnsi" w:cs="Times New Roman"/>
            <w:sz w:val="20"/>
            <w:szCs w:val="28"/>
          </w:rPr>
          <w:t>3.2.1</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Manage Events</w:t>
        </w:r>
        <w:r w:rsidR="001B709D" w:rsidRPr="00222B93">
          <w:rPr>
            <w:rFonts w:asciiTheme="majorHAnsi" w:eastAsia="Times New Roman" w:hAnsiTheme="majorHAnsi" w:cs="Times New Roman"/>
            <w:sz w:val="20"/>
            <w:szCs w:val="20"/>
          </w:rPr>
          <w:tab/>
          <w:t>17</w:t>
        </w:r>
      </w:hyperlink>
    </w:p>
    <w:p w:rsidR="001B709D" w:rsidRPr="00222B93" w:rsidRDefault="008809D9"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54" w:history="1">
        <w:r w:rsidR="001B709D" w:rsidRPr="00222B93">
          <w:rPr>
            <w:rFonts w:asciiTheme="majorHAnsi" w:eastAsia="Times New Roman" w:hAnsiTheme="majorHAnsi" w:cs="Times New Roman"/>
            <w:sz w:val="20"/>
            <w:szCs w:val="28"/>
          </w:rPr>
          <w:t>3.2.2</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Member Registration</w:t>
        </w:r>
        <w:r w:rsidR="001B709D" w:rsidRPr="00222B93">
          <w:rPr>
            <w:rFonts w:asciiTheme="majorHAnsi" w:eastAsia="Times New Roman" w:hAnsiTheme="majorHAnsi" w:cs="Times New Roman"/>
            <w:sz w:val="20"/>
            <w:szCs w:val="20"/>
          </w:rPr>
          <w:tab/>
          <w:t>18</w:t>
        </w:r>
      </w:hyperlink>
    </w:p>
    <w:p w:rsidR="001B709D" w:rsidRPr="00222B93" w:rsidRDefault="008809D9"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55" w:history="1">
        <w:r w:rsidR="001B709D" w:rsidRPr="00222B93">
          <w:rPr>
            <w:rFonts w:asciiTheme="majorHAnsi" w:eastAsia="Times New Roman" w:hAnsiTheme="majorHAnsi" w:cs="Times New Roman"/>
            <w:sz w:val="20"/>
            <w:szCs w:val="28"/>
          </w:rPr>
          <w:t>3.2.3</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4"/>
            <w:szCs w:val="24"/>
          </w:rPr>
          <w:t>Request Events/activities</w:t>
        </w:r>
        <w:r w:rsidR="001B709D" w:rsidRPr="00222B93">
          <w:rPr>
            <w:rFonts w:asciiTheme="majorHAnsi" w:eastAsia="Times New Roman" w:hAnsiTheme="majorHAnsi" w:cs="Times New Roman"/>
            <w:sz w:val="20"/>
            <w:szCs w:val="20"/>
          </w:rPr>
          <w:tab/>
          <w:t>18</w:t>
        </w:r>
      </w:hyperlink>
    </w:p>
    <w:p w:rsidR="001B709D" w:rsidRPr="00222B93" w:rsidRDefault="008809D9"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56" w:history="1">
        <w:r w:rsidR="001B709D" w:rsidRPr="00222B93">
          <w:rPr>
            <w:rFonts w:asciiTheme="majorHAnsi" w:eastAsia="Times New Roman" w:hAnsiTheme="majorHAnsi" w:cs="Times New Roman"/>
            <w:sz w:val="20"/>
            <w:szCs w:val="28"/>
          </w:rPr>
          <w:t>3.2.4</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4"/>
            <w:szCs w:val="24"/>
          </w:rPr>
          <w:t>Add Transaction</w:t>
        </w:r>
        <w:r w:rsidR="001B709D" w:rsidRPr="00222B93">
          <w:rPr>
            <w:rFonts w:asciiTheme="majorHAnsi" w:eastAsia="Times New Roman" w:hAnsiTheme="majorHAnsi" w:cs="Times New Roman"/>
            <w:sz w:val="20"/>
            <w:szCs w:val="20"/>
          </w:rPr>
          <w:tab/>
          <w:t>19</w:t>
        </w:r>
      </w:hyperlink>
    </w:p>
    <w:p w:rsidR="001B709D" w:rsidRPr="00222B93" w:rsidRDefault="008809D9"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57" w:history="1">
        <w:r w:rsidR="001B709D" w:rsidRPr="00222B93">
          <w:rPr>
            <w:rFonts w:asciiTheme="majorHAnsi" w:eastAsia="Times New Roman" w:hAnsiTheme="majorHAnsi" w:cs="Times New Roman"/>
            <w:sz w:val="20"/>
            <w:szCs w:val="28"/>
          </w:rPr>
          <w:t>3.2.5</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Volunteer Registration</w:t>
        </w:r>
        <w:r w:rsidR="001B709D" w:rsidRPr="00222B93">
          <w:rPr>
            <w:rFonts w:asciiTheme="majorHAnsi" w:eastAsia="Times New Roman" w:hAnsiTheme="majorHAnsi" w:cs="Times New Roman"/>
            <w:sz w:val="20"/>
            <w:szCs w:val="20"/>
          </w:rPr>
          <w:tab/>
        </w:r>
      </w:hyperlink>
      <w:r w:rsidR="000B241F" w:rsidRPr="00222B93">
        <w:rPr>
          <w:rFonts w:asciiTheme="majorHAnsi" w:eastAsia="Times New Roman" w:hAnsiTheme="majorHAnsi" w:cs="Times New Roman"/>
          <w:sz w:val="20"/>
          <w:szCs w:val="20"/>
        </w:rPr>
        <w:t>20</w:t>
      </w:r>
    </w:p>
    <w:p w:rsidR="001B709D" w:rsidRPr="00222B93" w:rsidRDefault="008809D9"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rPr>
      </w:pPr>
      <w:hyperlink w:anchor="__RefHeading___Toc77487658" w:history="1">
        <w:r w:rsidR="001B709D" w:rsidRPr="00222B93">
          <w:rPr>
            <w:rFonts w:asciiTheme="majorHAnsi" w:eastAsia="Times New Roman" w:hAnsiTheme="majorHAnsi" w:cs="Times New Roman"/>
            <w:sz w:val="20"/>
            <w:szCs w:val="28"/>
          </w:rPr>
          <w:t>3.2.6</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Manage Records</w:t>
        </w:r>
        <w:r w:rsidR="001B709D" w:rsidRPr="00222B93">
          <w:rPr>
            <w:rFonts w:asciiTheme="majorHAnsi" w:eastAsia="Times New Roman" w:hAnsiTheme="majorHAnsi" w:cs="Times New Roman"/>
            <w:sz w:val="20"/>
            <w:szCs w:val="20"/>
          </w:rPr>
          <w:tab/>
          <w:t>2</w:t>
        </w:r>
      </w:hyperlink>
      <w:r w:rsidR="000B241F" w:rsidRPr="00222B93">
        <w:rPr>
          <w:rFonts w:asciiTheme="majorHAnsi" w:eastAsia="Times New Roman" w:hAnsiTheme="majorHAnsi" w:cs="Times New Roman"/>
          <w:sz w:val="20"/>
          <w:szCs w:val="20"/>
        </w:rPr>
        <w:t>1</w:t>
      </w:r>
    </w:p>
    <w:p w:rsidR="000B241F" w:rsidRPr="00222B93" w:rsidRDefault="000B241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p>
    <w:p w:rsidR="001B709D" w:rsidRPr="00222B93" w:rsidRDefault="008809D9" w:rsidP="000B241F">
      <w:pPr>
        <w:tabs>
          <w:tab w:val="right" w:leader="dot" w:pos="8630"/>
        </w:tabs>
        <w:suppressAutoHyphens/>
        <w:spacing w:after="0" w:line="240" w:lineRule="auto"/>
        <w:rPr>
          <w:rFonts w:asciiTheme="majorHAnsi" w:eastAsia="Times New Roman" w:hAnsiTheme="majorHAnsi" w:cs="Times New Roman"/>
          <w:sz w:val="20"/>
          <w:szCs w:val="20"/>
          <w:lang w:eastAsia="zh-CN"/>
        </w:rPr>
      </w:pPr>
      <w:hyperlink w:anchor="__RefHeading___Toc77487668" w:history="1">
        <w:r w:rsidR="001B709D" w:rsidRPr="00222B93">
          <w:rPr>
            <w:rFonts w:asciiTheme="majorHAnsi" w:eastAsia="Times New Roman" w:hAnsiTheme="majorHAnsi" w:cs="Times New Roman"/>
            <w:sz w:val="20"/>
            <w:szCs w:val="20"/>
          </w:rPr>
          <w:t>I</w:t>
        </w:r>
      </w:hyperlink>
      <w:r w:rsidR="0088385F" w:rsidRPr="00222B93">
        <w:rPr>
          <w:rFonts w:asciiTheme="majorHAnsi" w:eastAsia="Times New Roman" w:hAnsiTheme="majorHAnsi" w:cs="Times New Roman"/>
          <w:sz w:val="20"/>
          <w:szCs w:val="20"/>
          <w:lang w:eastAsia="zh-CN"/>
        </w:rPr>
        <w:fldChar w:fldCharType="end"/>
      </w:r>
    </w:p>
    <w:p w:rsidR="001B709D" w:rsidRPr="00222B93" w:rsidRDefault="001B709D" w:rsidP="001B709D">
      <w:pPr>
        <w:pageBreakBefore/>
        <w:suppressAutoHyphens/>
        <w:spacing w:after="0" w:line="240" w:lineRule="auto"/>
        <w:rPr>
          <w:rFonts w:asciiTheme="majorHAnsi" w:eastAsia="Times New Roman" w:hAnsiTheme="majorHAnsi" w:cs="Times New Roman"/>
          <w:sz w:val="20"/>
          <w:szCs w:val="20"/>
          <w:lang w:eastAsia="zh-CN"/>
        </w:rPr>
      </w:pPr>
    </w:p>
    <w:p w:rsidR="001B709D" w:rsidRPr="00222B93" w:rsidRDefault="001B709D" w:rsidP="001B709D">
      <w:pPr>
        <w:keepNext/>
        <w:numPr>
          <w:ilvl w:val="0"/>
          <w:numId w:val="1"/>
        </w:numPr>
        <w:suppressAutoHyphens/>
        <w:spacing w:after="0" w:line="240" w:lineRule="auto"/>
        <w:jc w:val="center"/>
        <w:outlineLvl w:val="0"/>
        <w:rPr>
          <w:rFonts w:asciiTheme="majorHAnsi" w:eastAsia="Times New Roman" w:hAnsiTheme="majorHAnsi" w:cs="Times New Roman"/>
          <w:b/>
          <w:sz w:val="24"/>
          <w:szCs w:val="20"/>
          <w:lang w:eastAsia="zh-CN"/>
        </w:rPr>
      </w:pPr>
      <w:bookmarkStart w:id="0" w:name="__RefHeading___Toc77487620"/>
      <w:bookmarkEnd w:id="0"/>
      <w:r w:rsidRPr="00222B93">
        <w:rPr>
          <w:rFonts w:asciiTheme="majorHAnsi" w:eastAsia="Times New Roman" w:hAnsiTheme="majorHAnsi" w:cs="Times New Roman"/>
          <w:b/>
          <w:sz w:val="28"/>
          <w:szCs w:val="20"/>
          <w:lang w:eastAsia="zh-CN"/>
        </w:rPr>
        <w:t>List of Figures</w:t>
      </w:r>
    </w:p>
    <w:p w:rsidR="001B709D" w:rsidRPr="00222B93" w:rsidRDefault="001B709D" w:rsidP="001B709D">
      <w:pPr>
        <w:suppressAutoHyphens/>
        <w:spacing w:after="0" w:line="240" w:lineRule="auto"/>
        <w:rPr>
          <w:rFonts w:asciiTheme="majorHAnsi" w:eastAsia="Times New Roman" w:hAnsiTheme="majorHAnsi" w:cs="Times New Roman"/>
          <w:sz w:val="20"/>
          <w:szCs w:val="20"/>
          <w:lang w:eastAsia="zh-CN"/>
        </w:rPr>
      </w:pPr>
    </w:p>
    <w:p w:rsidR="001B709D" w:rsidRPr="00222B93" w:rsidRDefault="0088385F" w:rsidP="001B709D">
      <w:pPr>
        <w:tabs>
          <w:tab w:val="right" w:leader="dot" w:pos="8630"/>
        </w:tabs>
        <w:suppressAutoHyphens/>
        <w:spacing w:after="0" w:line="240" w:lineRule="auto"/>
        <w:ind w:left="400" w:hanging="400"/>
        <w:rPr>
          <w:rFonts w:asciiTheme="majorHAnsi" w:eastAsia="Times New Roman" w:hAnsiTheme="majorHAnsi" w:cs="Times New Roman"/>
          <w:sz w:val="20"/>
          <w:szCs w:val="20"/>
          <w:lang w:eastAsia="zh-CN"/>
        </w:rPr>
      </w:pPr>
      <w:r w:rsidRPr="00222B93">
        <w:rPr>
          <w:rFonts w:asciiTheme="majorHAnsi" w:eastAsia="Times New Roman" w:hAnsiTheme="majorHAnsi" w:cs="Times New Roman"/>
          <w:sz w:val="20"/>
          <w:szCs w:val="20"/>
          <w:lang w:eastAsia="zh-CN"/>
        </w:rPr>
        <w:fldChar w:fldCharType="begin"/>
      </w:r>
      <w:r w:rsidR="001B709D" w:rsidRPr="00222B93">
        <w:rPr>
          <w:rFonts w:asciiTheme="majorHAnsi" w:eastAsia="Times New Roman" w:hAnsiTheme="majorHAnsi" w:cs="Times New Roman"/>
          <w:sz w:val="20"/>
          <w:szCs w:val="20"/>
          <w:lang w:eastAsia="zh-CN"/>
        </w:rPr>
        <w:instrText xml:space="preserve"> TOC \h \z \c "Figure" </w:instrText>
      </w:r>
      <w:r w:rsidRPr="00222B93">
        <w:rPr>
          <w:rFonts w:asciiTheme="majorHAnsi" w:eastAsia="Times New Roman" w:hAnsiTheme="majorHAnsi" w:cs="Times New Roman"/>
          <w:sz w:val="20"/>
          <w:szCs w:val="20"/>
          <w:lang w:eastAsia="zh-CN"/>
        </w:rPr>
        <w:fldChar w:fldCharType="separate"/>
      </w:r>
      <w:hyperlink w:anchor="__RefHeading___Toc77487669" w:history="1">
        <w:r w:rsidR="001B709D" w:rsidRPr="00222B93">
          <w:rPr>
            <w:rFonts w:asciiTheme="majorHAnsi" w:eastAsia="Times New Roman" w:hAnsiTheme="majorHAnsi" w:cs="Times New Roman"/>
            <w:sz w:val="20"/>
            <w:szCs w:val="20"/>
          </w:rPr>
          <w:t>Figure 1 - System Environment</w:t>
        </w:r>
        <w:r w:rsidR="001B709D" w:rsidRPr="00222B93">
          <w:rPr>
            <w:rFonts w:asciiTheme="majorHAnsi" w:eastAsia="Times New Roman" w:hAnsiTheme="majorHAnsi" w:cs="Times New Roman"/>
            <w:sz w:val="20"/>
            <w:szCs w:val="20"/>
          </w:rPr>
          <w:tab/>
          <w:t>4</w:t>
        </w:r>
      </w:hyperlink>
    </w:p>
    <w:p w:rsidR="001B709D" w:rsidRPr="00222B93" w:rsidRDefault="008809D9" w:rsidP="001B709D">
      <w:pPr>
        <w:tabs>
          <w:tab w:val="right" w:leader="dot" w:pos="8630"/>
        </w:tabs>
        <w:suppressAutoHyphens/>
        <w:spacing w:after="0" w:line="240" w:lineRule="auto"/>
        <w:ind w:left="400" w:hanging="400"/>
        <w:rPr>
          <w:rFonts w:asciiTheme="majorHAnsi" w:eastAsia="Times New Roman" w:hAnsiTheme="majorHAnsi" w:cs="Times New Roman"/>
          <w:sz w:val="20"/>
          <w:szCs w:val="20"/>
          <w:lang w:eastAsia="zh-CN"/>
        </w:rPr>
      </w:pPr>
      <w:hyperlink w:anchor="__RefHeading___Toc77487670" w:history="1">
        <w:r w:rsidR="001B709D" w:rsidRPr="00222B93">
          <w:rPr>
            <w:rFonts w:asciiTheme="majorHAnsi" w:eastAsia="Times New Roman" w:hAnsiTheme="majorHAnsi" w:cs="Times New Roman"/>
            <w:sz w:val="20"/>
            <w:szCs w:val="20"/>
          </w:rPr>
          <w:t>Figure 2 - Article Submission Process</w:t>
        </w:r>
        <w:r w:rsidR="001B709D" w:rsidRPr="00222B93">
          <w:rPr>
            <w:rFonts w:asciiTheme="majorHAnsi" w:eastAsia="Times New Roman" w:hAnsiTheme="majorHAnsi" w:cs="Times New Roman"/>
            <w:sz w:val="20"/>
            <w:szCs w:val="20"/>
          </w:rPr>
          <w:tab/>
          <w:t>6</w:t>
        </w:r>
      </w:hyperlink>
    </w:p>
    <w:p w:rsidR="001B709D" w:rsidRPr="00222B93" w:rsidRDefault="008809D9" w:rsidP="001B709D">
      <w:pPr>
        <w:tabs>
          <w:tab w:val="right" w:leader="dot" w:pos="8630"/>
        </w:tabs>
        <w:suppressAutoHyphens/>
        <w:spacing w:after="0" w:line="240" w:lineRule="auto"/>
        <w:ind w:left="400" w:hanging="400"/>
        <w:rPr>
          <w:rFonts w:asciiTheme="majorHAnsi" w:eastAsia="Times New Roman" w:hAnsiTheme="majorHAnsi" w:cs="Times New Roman"/>
          <w:sz w:val="20"/>
          <w:szCs w:val="20"/>
          <w:lang w:eastAsia="zh-CN"/>
        </w:rPr>
      </w:pPr>
      <w:hyperlink w:anchor="__RefHeading___Toc77487671" w:history="1">
        <w:r w:rsidR="001B709D" w:rsidRPr="00222B93">
          <w:rPr>
            <w:rFonts w:asciiTheme="majorHAnsi" w:eastAsia="Times New Roman" w:hAnsiTheme="majorHAnsi" w:cs="Times New Roman"/>
            <w:sz w:val="20"/>
            <w:szCs w:val="20"/>
          </w:rPr>
          <w:t>Figure 3 - Editor Use Cases</w:t>
        </w:r>
        <w:r w:rsidR="001B709D" w:rsidRPr="00222B93">
          <w:rPr>
            <w:rFonts w:asciiTheme="majorHAnsi" w:eastAsia="Times New Roman" w:hAnsiTheme="majorHAnsi" w:cs="Times New Roman"/>
            <w:sz w:val="20"/>
            <w:szCs w:val="20"/>
          </w:rPr>
          <w:tab/>
          <w:t>8</w:t>
        </w:r>
      </w:hyperlink>
    </w:p>
    <w:p w:rsidR="001B709D" w:rsidRPr="00222B93" w:rsidRDefault="001B709D" w:rsidP="001B709D">
      <w:pPr>
        <w:tabs>
          <w:tab w:val="right" w:leader="dot" w:pos="8630"/>
        </w:tabs>
        <w:suppressAutoHyphens/>
        <w:spacing w:after="0" w:line="240" w:lineRule="auto"/>
        <w:ind w:left="400" w:hanging="400"/>
        <w:rPr>
          <w:rFonts w:asciiTheme="majorHAnsi" w:eastAsia="Times New Roman" w:hAnsiTheme="majorHAnsi" w:cs="Times New Roman"/>
          <w:sz w:val="20"/>
          <w:szCs w:val="20"/>
          <w:lang w:eastAsia="zh-CN"/>
        </w:rPr>
      </w:pPr>
    </w:p>
    <w:p w:rsidR="001B709D" w:rsidRPr="00222B93" w:rsidRDefault="0088385F" w:rsidP="001B709D">
      <w:pPr>
        <w:suppressAutoHyphens/>
        <w:spacing w:after="0" w:line="240" w:lineRule="auto"/>
        <w:rPr>
          <w:rFonts w:asciiTheme="majorHAnsi" w:eastAsia="Times New Roman" w:hAnsiTheme="majorHAnsi" w:cs="Times New Roman"/>
          <w:sz w:val="24"/>
          <w:szCs w:val="20"/>
          <w:lang w:eastAsia="zh-CN"/>
        </w:rPr>
      </w:pPr>
      <w:r w:rsidRPr="00222B93">
        <w:rPr>
          <w:rFonts w:asciiTheme="majorHAnsi" w:eastAsia="Times New Roman" w:hAnsiTheme="majorHAnsi" w:cs="Times New Roman"/>
          <w:sz w:val="20"/>
          <w:szCs w:val="20"/>
          <w:lang w:eastAsia="zh-CN"/>
        </w:rPr>
        <w:fldChar w:fldCharType="end"/>
      </w:r>
    </w:p>
    <w:p w:rsidR="001B709D" w:rsidRPr="00222B93" w:rsidRDefault="001B709D" w:rsidP="001B709D">
      <w:pPr>
        <w:suppressAutoHyphens/>
        <w:spacing w:after="0" w:line="240" w:lineRule="auto"/>
        <w:rPr>
          <w:rFonts w:asciiTheme="majorHAnsi" w:eastAsia="Times New Roman" w:hAnsiTheme="majorHAnsi" w:cs="Times New Roman"/>
          <w:sz w:val="20"/>
          <w:szCs w:val="20"/>
          <w:lang w:eastAsia="zh-CN"/>
        </w:rPr>
      </w:pPr>
    </w:p>
    <w:p w:rsidR="001B709D" w:rsidRPr="00222B93" w:rsidRDefault="001B709D" w:rsidP="001B709D">
      <w:pPr>
        <w:suppressAutoHyphens/>
        <w:spacing w:after="0" w:line="240" w:lineRule="auto"/>
        <w:rPr>
          <w:rFonts w:asciiTheme="majorHAnsi" w:eastAsia="Times New Roman" w:hAnsiTheme="majorHAnsi" w:cs="Times New Roman"/>
          <w:sz w:val="20"/>
          <w:szCs w:val="20"/>
          <w:lang w:eastAsia="zh-CN"/>
        </w:rPr>
        <w:sectPr w:rsidR="001B709D" w:rsidRPr="00222B93">
          <w:footerReference w:type="default" r:id="rId7"/>
          <w:pgSz w:w="12240" w:h="15840"/>
          <w:pgMar w:top="1440" w:right="1800" w:bottom="1440" w:left="1800" w:header="720" w:footer="720" w:gutter="0"/>
          <w:pgNumType w:fmt="lowerRoman" w:start="1"/>
          <w:cols w:space="720"/>
          <w:docGrid w:linePitch="360"/>
        </w:sectPr>
      </w:pPr>
    </w:p>
    <w:p w:rsidR="001B709D" w:rsidRPr="00FC2565" w:rsidRDefault="001B709D" w:rsidP="001B709D">
      <w:pPr>
        <w:pStyle w:val="Heading1"/>
        <w:rPr>
          <w:rFonts w:asciiTheme="majorHAnsi" w:hAnsiTheme="majorHAnsi"/>
          <w:sz w:val="40"/>
          <w:szCs w:val="40"/>
        </w:rPr>
      </w:pPr>
      <w:r w:rsidRPr="00FC2565">
        <w:rPr>
          <w:rFonts w:asciiTheme="majorHAnsi" w:hAnsiTheme="majorHAnsi"/>
          <w:sz w:val="40"/>
          <w:szCs w:val="40"/>
        </w:rPr>
        <w:t>1.0. INTRODUCTION</w:t>
      </w:r>
      <w:r w:rsidRPr="00FC2565">
        <w:rPr>
          <w:rFonts w:asciiTheme="majorHAnsi" w:hAnsiTheme="majorHAnsi"/>
          <w:sz w:val="40"/>
          <w:szCs w:val="40"/>
        </w:rPr>
        <w:tab/>
      </w:r>
    </w:p>
    <w:p w:rsidR="001B709D" w:rsidRPr="00FC2565" w:rsidRDefault="001B709D" w:rsidP="001B709D">
      <w:pPr>
        <w:pStyle w:val="Heading2"/>
        <w:spacing w:line="480" w:lineRule="auto"/>
        <w:rPr>
          <w:rFonts w:asciiTheme="majorHAnsi" w:hAnsiTheme="majorHAnsi"/>
          <w:sz w:val="36"/>
          <w:szCs w:val="36"/>
        </w:rPr>
      </w:pPr>
      <w:bookmarkStart w:id="1" w:name="__RefHeading___Toc77487622"/>
      <w:bookmarkEnd w:id="1"/>
      <w:r w:rsidRPr="00FC2565">
        <w:rPr>
          <w:rFonts w:asciiTheme="majorHAnsi" w:hAnsiTheme="majorHAnsi" w:cs="Times New Roman"/>
          <w:sz w:val="36"/>
          <w:szCs w:val="36"/>
        </w:rPr>
        <w:t>1.1. Purpose</w:t>
      </w:r>
    </w:p>
    <w:p w:rsidR="001B709D" w:rsidRPr="00222B93" w:rsidRDefault="001B709D" w:rsidP="001B709D">
      <w:pPr>
        <w:spacing w:line="480" w:lineRule="auto"/>
        <w:rPr>
          <w:rFonts w:asciiTheme="majorHAnsi" w:hAnsiTheme="majorHAnsi"/>
          <w:sz w:val="24"/>
        </w:rPr>
      </w:pPr>
      <w:r w:rsidRPr="00222B93">
        <w:rPr>
          <w:rFonts w:asciiTheme="majorHAnsi" w:hAnsiTheme="majorHAnsi"/>
          <w:sz w:val="24"/>
        </w:rPr>
        <w:tab/>
        <w:t>The purpose of this document is to present to you a detailed des</w:t>
      </w:r>
      <w:r w:rsidR="00222B93">
        <w:rPr>
          <w:rFonts w:asciiTheme="majorHAnsi" w:hAnsiTheme="majorHAnsi"/>
          <w:sz w:val="24"/>
        </w:rPr>
        <w:t xml:space="preserve">cription of the </w:t>
      </w:r>
      <w:r w:rsidR="00D25F4B">
        <w:rPr>
          <w:rFonts w:asciiTheme="majorHAnsi" w:hAnsiTheme="majorHAnsi"/>
          <w:sz w:val="24"/>
        </w:rPr>
        <w:t>SYS</w:t>
      </w:r>
      <w:r w:rsidR="00222B93">
        <w:rPr>
          <w:rFonts w:asciiTheme="majorHAnsi" w:hAnsiTheme="majorHAnsi"/>
          <w:sz w:val="24"/>
        </w:rPr>
        <w:t xml:space="preserve"> Activities</w:t>
      </w:r>
      <w:r w:rsidRPr="00222B93">
        <w:rPr>
          <w:rFonts w:asciiTheme="majorHAnsi" w:hAnsiTheme="majorHAnsi"/>
          <w:sz w:val="24"/>
        </w:rPr>
        <w:t xml:space="preserve"> Manager</w:t>
      </w:r>
      <w:r w:rsidR="0088385F" w:rsidRPr="00222B93">
        <w:rPr>
          <w:rFonts w:asciiTheme="majorHAnsi" w:hAnsiTheme="majorHAnsi"/>
        </w:rPr>
        <w:fldChar w:fldCharType="begin"/>
      </w:r>
      <w:r w:rsidRPr="00222B93">
        <w:rPr>
          <w:rFonts w:asciiTheme="majorHAnsi" w:hAnsiTheme="majorHAnsi"/>
        </w:rPr>
        <w:instrText xml:space="preserve"> XE "Web Publishing System" </w:instrText>
      </w:r>
      <w:r w:rsidR="0088385F" w:rsidRPr="00222B93">
        <w:rPr>
          <w:rFonts w:asciiTheme="majorHAnsi" w:hAnsiTheme="majorHAnsi"/>
        </w:rPr>
        <w:fldChar w:fldCharType="end"/>
      </w:r>
      <w:r w:rsidRPr="00222B93">
        <w:rPr>
          <w:rFonts w:asciiTheme="majorHAnsi" w:hAnsiTheme="majorHAnsi"/>
          <w:sz w:val="24"/>
        </w:rPr>
        <w:t xml:space="preserve">. It will explain the purpose and features of the software, the interfaces of the software, what the software will do, the constraints under which it must operate and the way it interacts with the users. This document is intended for the developers of the system as well as fellow software enthusiasts </w:t>
      </w:r>
      <w:bookmarkStart w:id="2" w:name="__RefHeading___Toc77487623"/>
      <w:bookmarkEnd w:id="2"/>
      <w:r w:rsidRPr="00222B93">
        <w:rPr>
          <w:rFonts w:asciiTheme="majorHAnsi" w:hAnsiTheme="majorHAnsi"/>
          <w:sz w:val="24"/>
        </w:rPr>
        <w:t>.</w:t>
      </w:r>
    </w:p>
    <w:p w:rsidR="001B709D" w:rsidRPr="00FC2565" w:rsidRDefault="001B709D" w:rsidP="001B709D">
      <w:pPr>
        <w:spacing w:line="480" w:lineRule="auto"/>
        <w:rPr>
          <w:rFonts w:asciiTheme="majorHAnsi" w:hAnsiTheme="majorHAnsi"/>
          <w:b/>
          <w:i/>
          <w:sz w:val="36"/>
          <w:szCs w:val="36"/>
        </w:rPr>
      </w:pPr>
      <w:r w:rsidRPr="00FC2565">
        <w:rPr>
          <w:rFonts w:asciiTheme="majorHAnsi" w:hAnsiTheme="majorHAnsi" w:cs="Times New Roman"/>
          <w:b/>
          <w:i/>
          <w:sz w:val="36"/>
          <w:szCs w:val="36"/>
        </w:rPr>
        <w:t>1.2. Scope of Project</w:t>
      </w:r>
    </w:p>
    <w:p w:rsidR="001B709D" w:rsidRPr="00222B93" w:rsidRDefault="001B709D" w:rsidP="001B709D">
      <w:pPr>
        <w:spacing w:line="480" w:lineRule="auto"/>
        <w:ind w:firstLine="720"/>
        <w:rPr>
          <w:rFonts w:asciiTheme="majorHAnsi" w:hAnsiTheme="majorHAnsi"/>
          <w:sz w:val="24"/>
        </w:rPr>
      </w:pPr>
      <w:r w:rsidRPr="00222B93">
        <w:rPr>
          <w:rFonts w:asciiTheme="majorHAnsi" w:hAnsiTheme="majorHAnsi"/>
          <w:sz w:val="24"/>
        </w:rPr>
        <w:t xml:space="preserve">This software system will be a </w:t>
      </w:r>
      <w:r w:rsidR="00D25F4B">
        <w:rPr>
          <w:rFonts w:asciiTheme="majorHAnsi" w:hAnsiTheme="majorHAnsi"/>
          <w:sz w:val="24"/>
        </w:rPr>
        <w:t>SYS</w:t>
      </w:r>
      <w:r w:rsidRPr="00222B93">
        <w:rPr>
          <w:rFonts w:asciiTheme="majorHAnsi" w:hAnsiTheme="majorHAnsi"/>
          <w:sz w:val="24"/>
        </w:rPr>
        <w:t xml:space="preserve"> Activit</w:t>
      </w:r>
      <w:r w:rsidR="00222B93">
        <w:rPr>
          <w:rFonts w:asciiTheme="majorHAnsi" w:hAnsiTheme="majorHAnsi"/>
          <w:sz w:val="24"/>
        </w:rPr>
        <w:t>ies</w:t>
      </w:r>
      <w:r w:rsidRPr="00222B93">
        <w:rPr>
          <w:rFonts w:asciiTheme="majorHAnsi" w:hAnsiTheme="majorHAnsi"/>
          <w:sz w:val="24"/>
        </w:rPr>
        <w:t xml:space="preserve"> Manager</w:t>
      </w:r>
      <w:r w:rsidR="0088385F" w:rsidRPr="00222B93">
        <w:rPr>
          <w:rFonts w:asciiTheme="majorHAnsi" w:hAnsiTheme="majorHAnsi"/>
        </w:rPr>
        <w:fldChar w:fldCharType="begin"/>
      </w:r>
      <w:r w:rsidRPr="00222B93">
        <w:rPr>
          <w:rFonts w:asciiTheme="majorHAnsi" w:hAnsiTheme="majorHAnsi"/>
        </w:rPr>
        <w:instrText xml:space="preserve"> XE "Web Publishing System" </w:instrText>
      </w:r>
      <w:r w:rsidR="0088385F" w:rsidRPr="00222B93">
        <w:rPr>
          <w:rFonts w:asciiTheme="majorHAnsi" w:hAnsiTheme="majorHAnsi"/>
        </w:rPr>
        <w:fldChar w:fldCharType="end"/>
      </w:r>
      <w:r w:rsidR="00222B93">
        <w:rPr>
          <w:rFonts w:asciiTheme="majorHAnsi" w:hAnsiTheme="majorHAnsi"/>
          <w:sz w:val="24"/>
        </w:rPr>
        <w:t xml:space="preserve"> for the social club </w:t>
      </w:r>
      <w:r w:rsidR="00D25F4B">
        <w:rPr>
          <w:rFonts w:asciiTheme="majorHAnsi" w:hAnsiTheme="majorHAnsi"/>
          <w:sz w:val="24"/>
        </w:rPr>
        <w:t>SYS</w:t>
      </w:r>
      <w:r w:rsidR="00222B93">
        <w:rPr>
          <w:rFonts w:asciiTheme="majorHAnsi" w:hAnsiTheme="majorHAnsi"/>
          <w:sz w:val="24"/>
        </w:rPr>
        <w:t xml:space="preserve"> </w:t>
      </w:r>
      <w:r w:rsidR="002D49F1" w:rsidRPr="00222B93">
        <w:rPr>
          <w:rFonts w:asciiTheme="majorHAnsi" w:hAnsiTheme="majorHAnsi"/>
          <w:sz w:val="24"/>
        </w:rPr>
        <w:t>active in goa campus</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z w:val="24"/>
        </w:rPr>
        <w:t>. This system will be d</w:t>
      </w:r>
      <w:r w:rsidR="002D49F1" w:rsidRPr="00222B93">
        <w:rPr>
          <w:rFonts w:asciiTheme="majorHAnsi" w:hAnsiTheme="majorHAnsi"/>
          <w:sz w:val="24"/>
        </w:rPr>
        <w:t xml:space="preserve">esigned to maximize the </w:t>
      </w:r>
      <w:r w:rsidR="00D25F4B">
        <w:rPr>
          <w:rFonts w:asciiTheme="majorHAnsi" w:hAnsiTheme="majorHAnsi"/>
          <w:sz w:val="24"/>
        </w:rPr>
        <w:t>SYS</w:t>
      </w:r>
      <w:r w:rsidR="002D49F1" w:rsidRPr="00222B93">
        <w:rPr>
          <w:rFonts w:asciiTheme="majorHAnsi" w:hAnsiTheme="majorHAnsi"/>
          <w:sz w:val="24"/>
        </w:rPr>
        <w:t xml:space="preserve"> member’s</w:t>
      </w:r>
      <w:r w:rsidRPr="00222B93">
        <w:rPr>
          <w:rFonts w:asciiTheme="majorHAnsi" w:hAnsiTheme="majorHAnsi"/>
          <w:sz w:val="24"/>
        </w:rPr>
        <w:t xml:space="preserve"> productivity by providing tools to</w:t>
      </w:r>
      <w:r w:rsidR="002D49F1" w:rsidRPr="00222B93">
        <w:rPr>
          <w:rFonts w:asciiTheme="majorHAnsi" w:hAnsiTheme="majorHAnsi"/>
          <w:sz w:val="24"/>
        </w:rPr>
        <w:t xml:space="preserve"> assist in structuring and retrieving data</w:t>
      </w:r>
      <w:r w:rsidRPr="00222B93">
        <w:rPr>
          <w:rFonts w:asciiTheme="majorHAnsi" w:hAnsiTheme="majorHAnsi"/>
          <w:sz w:val="24"/>
        </w:rPr>
        <w:t xml:space="preserve"> , which would otherwise have to be performed manually. </w:t>
      </w:r>
      <w:r w:rsidR="002D49F1" w:rsidRPr="00222B93">
        <w:rPr>
          <w:rFonts w:asciiTheme="majorHAnsi" w:hAnsiTheme="majorHAnsi"/>
          <w:sz w:val="24"/>
        </w:rPr>
        <w:t>It provides a single portal for all members to communicate with each other , thereby reducing the chaos and confusion created by miscommunication</w:t>
      </w:r>
      <w:r w:rsidRPr="00222B93">
        <w:rPr>
          <w:rFonts w:asciiTheme="majorHAnsi" w:hAnsiTheme="majorHAnsi"/>
          <w:sz w:val="24"/>
        </w:rPr>
        <w:t>.</w:t>
      </w:r>
      <w:r w:rsidR="002D49F1" w:rsidRPr="00222B93">
        <w:rPr>
          <w:rFonts w:asciiTheme="majorHAnsi" w:hAnsiTheme="majorHAnsi"/>
          <w:sz w:val="24"/>
        </w:rPr>
        <w:t xml:space="preserve"> It will give the concerned heads an easy live overview of the money spent without the physical pain of asking his colleagues for the same.</w:t>
      </w:r>
    </w:p>
    <w:p w:rsidR="002D49F1" w:rsidRPr="00222B93" w:rsidRDefault="002D49F1" w:rsidP="001B709D">
      <w:pPr>
        <w:spacing w:line="480" w:lineRule="auto"/>
        <w:rPr>
          <w:rFonts w:asciiTheme="majorHAnsi" w:hAnsiTheme="majorHAnsi"/>
          <w:spacing w:val="-3"/>
          <w:sz w:val="24"/>
        </w:rPr>
      </w:pPr>
      <w:r w:rsidRPr="00222B93">
        <w:rPr>
          <w:rFonts w:asciiTheme="majorHAnsi" w:hAnsiTheme="majorHAnsi"/>
          <w:spacing w:val="-3"/>
          <w:sz w:val="24"/>
        </w:rPr>
        <w:t>Each member will have the ability to add transactions including its description when they have to buy concerned items to make the event successful, which in</w:t>
      </w:r>
      <w:r w:rsidR="00222B93">
        <w:rPr>
          <w:rFonts w:asciiTheme="majorHAnsi" w:hAnsiTheme="majorHAnsi"/>
          <w:spacing w:val="-3"/>
          <w:sz w:val="24"/>
        </w:rPr>
        <w:t xml:space="preserve"> </w:t>
      </w:r>
      <w:r w:rsidRPr="00222B93">
        <w:rPr>
          <w:rFonts w:asciiTheme="majorHAnsi" w:hAnsiTheme="majorHAnsi"/>
          <w:spacing w:val="-3"/>
          <w:sz w:val="24"/>
        </w:rPr>
        <w:t xml:space="preserve">turn </w:t>
      </w:r>
      <w:r w:rsidR="0086067F" w:rsidRPr="00222B93">
        <w:rPr>
          <w:rFonts w:asciiTheme="majorHAnsi" w:hAnsiTheme="majorHAnsi"/>
          <w:spacing w:val="-3"/>
          <w:sz w:val="24"/>
        </w:rPr>
        <w:t>makes it easy for the treasurer to do the budgeting and reimbursement .And also each member can request for activities which are approved by the activity manager and the event as a whole  to occur which the PR head approves or disapproves. He can also register volunteers for different activities , thereby offering a viable and reliable storage location which his colleagues can also access.</w:t>
      </w:r>
    </w:p>
    <w:p w:rsidR="001B709D" w:rsidRPr="00FC2565" w:rsidRDefault="0086067F" w:rsidP="0086067F">
      <w:pPr>
        <w:pStyle w:val="Heading2"/>
        <w:numPr>
          <w:ilvl w:val="0"/>
          <w:numId w:val="0"/>
        </w:numPr>
        <w:spacing w:line="480" w:lineRule="auto"/>
        <w:rPr>
          <w:rFonts w:asciiTheme="majorHAnsi" w:hAnsiTheme="majorHAnsi"/>
          <w:bCs/>
          <w:sz w:val="36"/>
          <w:szCs w:val="36"/>
        </w:rPr>
      </w:pPr>
      <w:bookmarkStart w:id="3" w:name="__RefHeading___Toc77487624"/>
      <w:bookmarkEnd w:id="3"/>
      <w:r w:rsidRPr="00FC2565">
        <w:rPr>
          <w:rFonts w:asciiTheme="majorHAnsi" w:hAnsiTheme="majorHAnsi" w:cs="Times New Roman"/>
          <w:sz w:val="36"/>
          <w:szCs w:val="36"/>
        </w:rPr>
        <w:t>2</w:t>
      </w:r>
      <w:r w:rsidR="001B709D" w:rsidRPr="00FC2565">
        <w:rPr>
          <w:rFonts w:asciiTheme="majorHAnsi" w:hAnsiTheme="majorHAnsi" w:cs="Times New Roman"/>
          <w:sz w:val="36"/>
          <w:szCs w:val="36"/>
        </w:rPr>
        <w:t>1.3. Glossary</w:t>
      </w:r>
    </w:p>
    <w:tbl>
      <w:tblPr>
        <w:tblW w:w="0" w:type="auto"/>
        <w:tblInd w:w="-5" w:type="dxa"/>
        <w:tblLayout w:type="fixed"/>
        <w:tblLook w:val="0000" w:firstRow="0" w:lastRow="0" w:firstColumn="0" w:lastColumn="0" w:noHBand="0" w:noVBand="0"/>
      </w:tblPr>
      <w:tblGrid>
        <w:gridCol w:w="2898"/>
        <w:gridCol w:w="5968"/>
      </w:tblGrid>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1B709D" w:rsidP="00511847">
            <w:pPr>
              <w:jc w:val="center"/>
              <w:rPr>
                <w:rFonts w:asciiTheme="majorHAnsi" w:hAnsiTheme="majorHAnsi"/>
                <w:b/>
                <w:bCs/>
                <w:sz w:val="24"/>
              </w:rPr>
            </w:pPr>
            <w:r w:rsidRPr="00222B93">
              <w:rPr>
                <w:rFonts w:asciiTheme="majorHAnsi" w:hAnsiTheme="majorHAnsi"/>
                <w:b/>
                <w:bCs/>
                <w:sz w:val="24"/>
              </w:rPr>
              <w:t>Term</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1B709D" w:rsidRPr="00222B93" w:rsidRDefault="001B709D" w:rsidP="00511847">
            <w:pPr>
              <w:jc w:val="center"/>
              <w:rPr>
                <w:rFonts w:asciiTheme="majorHAnsi" w:hAnsiTheme="majorHAnsi"/>
              </w:rPr>
            </w:pPr>
            <w:r w:rsidRPr="00222B93">
              <w:rPr>
                <w:rFonts w:asciiTheme="majorHAnsi" w:hAnsiTheme="majorHAnsi"/>
                <w:b/>
                <w:bCs/>
                <w:sz w:val="24"/>
              </w:rPr>
              <w:t>Definition</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D25F4B" w:rsidP="00511847">
            <w:pPr>
              <w:pStyle w:val="BodyText"/>
              <w:rPr>
                <w:rFonts w:asciiTheme="majorHAnsi" w:hAnsiTheme="majorHAnsi"/>
              </w:rPr>
            </w:pPr>
            <w:r>
              <w:rPr>
                <w:rFonts w:asciiTheme="majorHAnsi" w:hAnsiTheme="majorHAnsi"/>
              </w:rPr>
              <w:t>SYS</w:t>
            </w:r>
            <w:r w:rsidR="0086067F" w:rsidRPr="00222B93">
              <w:rPr>
                <w:rFonts w:asciiTheme="majorHAnsi" w:hAnsiTheme="majorHAnsi"/>
              </w:rPr>
              <w:t xml:space="preserve"> Member</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1B709D" w:rsidRPr="00222B93" w:rsidRDefault="00F74B8E" w:rsidP="00511847">
            <w:pPr>
              <w:pStyle w:val="BodyText"/>
              <w:rPr>
                <w:rFonts w:asciiTheme="majorHAnsi" w:hAnsiTheme="majorHAnsi"/>
              </w:rPr>
            </w:pPr>
            <w:r w:rsidRPr="00222B93">
              <w:rPr>
                <w:rFonts w:asciiTheme="majorHAnsi" w:hAnsiTheme="majorHAnsi"/>
              </w:rPr>
              <w:t xml:space="preserve">The people who the software is intended to. A member of the social club </w:t>
            </w:r>
            <w:r w:rsidR="00D25F4B">
              <w:rPr>
                <w:rFonts w:asciiTheme="majorHAnsi" w:hAnsiTheme="majorHAnsi"/>
              </w:rPr>
              <w:t>SYS</w:t>
            </w:r>
            <w:r w:rsidRPr="00222B93">
              <w:rPr>
                <w:rFonts w:asciiTheme="majorHAnsi" w:hAnsiTheme="majorHAnsi"/>
              </w:rPr>
              <w:t xml:space="preserve"> Goa.</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Treasurer</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F74B8E" w:rsidP="00511847">
            <w:pPr>
              <w:pStyle w:val="BodyText"/>
              <w:rPr>
                <w:rFonts w:asciiTheme="majorHAnsi" w:hAnsiTheme="majorHAnsi"/>
              </w:rPr>
            </w:pPr>
            <w:r w:rsidRPr="00222B93">
              <w:rPr>
                <w:rFonts w:asciiTheme="majorHAnsi" w:hAnsiTheme="majorHAnsi"/>
              </w:rPr>
              <w:t xml:space="preserve">A </w:t>
            </w:r>
            <w:r w:rsidR="00D25F4B">
              <w:rPr>
                <w:rFonts w:asciiTheme="majorHAnsi" w:hAnsiTheme="majorHAnsi"/>
              </w:rPr>
              <w:t>SYS</w:t>
            </w:r>
            <w:r w:rsidRPr="00222B93">
              <w:rPr>
                <w:rFonts w:asciiTheme="majorHAnsi" w:hAnsiTheme="majorHAnsi"/>
              </w:rPr>
              <w:t xml:space="preserve"> member who has privileges to view and edit fund database, a privilege which normal </w:t>
            </w:r>
            <w:r w:rsidR="00D25F4B">
              <w:rPr>
                <w:rFonts w:asciiTheme="majorHAnsi" w:hAnsiTheme="majorHAnsi"/>
              </w:rPr>
              <w:t>SYS</w:t>
            </w:r>
            <w:r w:rsidRPr="00222B93">
              <w:rPr>
                <w:rFonts w:asciiTheme="majorHAnsi" w:hAnsiTheme="majorHAnsi"/>
              </w:rPr>
              <w:t xml:space="preserve"> member doesn’t get</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vAlign w:val="center"/>
          </w:tcPr>
          <w:p w:rsidR="001B709D" w:rsidRPr="00222B93" w:rsidRDefault="0086067F" w:rsidP="00511847">
            <w:pPr>
              <w:pStyle w:val="BodyText"/>
              <w:rPr>
                <w:rFonts w:asciiTheme="majorHAnsi" w:hAnsiTheme="majorHAnsi"/>
              </w:rPr>
            </w:pPr>
            <w:r w:rsidRPr="00222B93">
              <w:rPr>
                <w:rFonts w:asciiTheme="majorHAnsi" w:hAnsiTheme="majorHAnsi"/>
              </w:rPr>
              <w:t>PR head</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F74B8E" w:rsidP="00511847">
            <w:pPr>
              <w:pStyle w:val="BodyText"/>
              <w:rPr>
                <w:rFonts w:asciiTheme="majorHAnsi" w:hAnsiTheme="majorHAnsi"/>
              </w:rPr>
            </w:pPr>
            <w:r w:rsidRPr="00222B93">
              <w:rPr>
                <w:rFonts w:asciiTheme="majorHAnsi" w:hAnsiTheme="majorHAnsi"/>
              </w:rPr>
              <w:t xml:space="preserve">Public Relations head in </w:t>
            </w:r>
            <w:r w:rsidR="00D25F4B">
              <w:rPr>
                <w:rFonts w:asciiTheme="majorHAnsi" w:hAnsiTheme="majorHAnsi"/>
              </w:rPr>
              <w:t>SYS</w:t>
            </w:r>
            <w:r w:rsidRPr="00222B93">
              <w:rPr>
                <w:rFonts w:asciiTheme="majorHAnsi" w:hAnsiTheme="majorHAnsi"/>
              </w:rPr>
              <w:t xml:space="preserve"> handles the event calendar and has the final say on the date on which an event can be held.</w:t>
            </w:r>
          </w:p>
        </w:tc>
      </w:tr>
      <w:tr w:rsidR="001B709D" w:rsidRPr="00222B93" w:rsidTr="003C6B97">
        <w:trPr>
          <w:trHeight w:val="962"/>
        </w:trPr>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HR</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F74B8E" w:rsidP="00511847">
            <w:pPr>
              <w:pStyle w:val="BodyText"/>
              <w:rPr>
                <w:rFonts w:asciiTheme="majorHAnsi" w:hAnsiTheme="majorHAnsi"/>
              </w:rPr>
            </w:pPr>
            <w:r w:rsidRPr="00222B93">
              <w:rPr>
                <w:rFonts w:asciiTheme="majorHAnsi" w:hAnsiTheme="majorHAnsi"/>
              </w:rPr>
              <w:t xml:space="preserve">Human Resource head handles the inductions of new members into the organization. Only one to update the </w:t>
            </w:r>
            <w:r w:rsidR="00D25F4B">
              <w:rPr>
                <w:rFonts w:asciiTheme="majorHAnsi" w:hAnsiTheme="majorHAnsi"/>
              </w:rPr>
              <w:t>SYS</w:t>
            </w:r>
            <w:r w:rsidRPr="00222B93">
              <w:rPr>
                <w:rFonts w:asciiTheme="majorHAnsi" w:hAnsiTheme="majorHAnsi"/>
              </w:rPr>
              <w:t xml:space="preserve"> user database.</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vAlign w:val="center"/>
          </w:tcPr>
          <w:p w:rsidR="001B709D" w:rsidRPr="00222B93" w:rsidRDefault="0086067F" w:rsidP="00511847">
            <w:pPr>
              <w:pStyle w:val="BodyText"/>
              <w:rPr>
                <w:rFonts w:asciiTheme="majorHAnsi" w:hAnsiTheme="majorHAnsi"/>
              </w:rPr>
            </w:pPr>
            <w:r w:rsidRPr="00222B93">
              <w:rPr>
                <w:rFonts w:asciiTheme="majorHAnsi" w:hAnsiTheme="majorHAnsi"/>
              </w:rPr>
              <w:t>Activity Manager</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D25F4B" w:rsidP="00511847">
            <w:pPr>
              <w:pStyle w:val="BodyText"/>
              <w:rPr>
                <w:rFonts w:asciiTheme="majorHAnsi" w:hAnsiTheme="majorHAnsi"/>
              </w:rPr>
            </w:pPr>
            <w:r>
              <w:rPr>
                <w:rFonts w:asciiTheme="majorHAnsi" w:hAnsiTheme="majorHAnsi"/>
              </w:rPr>
              <w:t>SYS</w:t>
            </w:r>
            <w:r w:rsidR="003C6B97" w:rsidRPr="00222B93">
              <w:rPr>
                <w:rFonts w:asciiTheme="majorHAnsi" w:hAnsiTheme="majorHAnsi"/>
              </w:rPr>
              <w:t xml:space="preserve"> members who approves activities held during an event.</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vAlign w:val="center"/>
          </w:tcPr>
          <w:p w:rsidR="001B709D" w:rsidRPr="00222B93" w:rsidRDefault="0086067F" w:rsidP="00511847">
            <w:pPr>
              <w:pStyle w:val="BodyText"/>
              <w:rPr>
                <w:rFonts w:asciiTheme="majorHAnsi" w:hAnsiTheme="majorHAnsi"/>
              </w:rPr>
            </w:pPr>
            <w:r w:rsidRPr="00222B93">
              <w:rPr>
                <w:rFonts w:asciiTheme="majorHAnsi" w:hAnsiTheme="majorHAnsi"/>
              </w:rPr>
              <w:t>Event</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3C6B97" w:rsidP="00511847">
            <w:pPr>
              <w:pStyle w:val="BodyText"/>
              <w:rPr>
                <w:rFonts w:asciiTheme="majorHAnsi" w:hAnsiTheme="majorHAnsi"/>
              </w:rPr>
            </w:pPr>
            <w:r w:rsidRPr="00222B93">
              <w:rPr>
                <w:rFonts w:asciiTheme="majorHAnsi" w:hAnsiTheme="majorHAnsi"/>
              </w:rPr>
              <w:t xml:space="preserve">It is a </w:t>
            </w:r>
            <w:r w:rsidR="00D25F4B">
              <w:rPr>
                <w:rFonts w:asciiTheme="majorHAnsi" w:hAnsiTheme="majorHAnsi"/>
              </w:rPr>
              <w:t>SYS</w:t>
            </w:r>
            <w:r w:rsidRPr="00222B93">
              <w:rPr>
                <w:rFonts w:asciiTheme="majorHAnsi" w:hAnsiTheme="majorHAnsi"/>
              </w:rPr>
              <w:t xml:space="preserve"> event occurring on a special day involving people who are aimed to be impacted.</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Activity</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3C6B97" w:rsidP="00511847">
            <w:pPr>
              <w:pStyle w:val="BodyText"/>
              <w:rPr>
                <w:rFonts w:asciiTheme="majorHAnsi" w:hAnsiTheme="majorHAnsi"/>
              </w:rPr>
            </w:pPr>
            <w:r w:rsidRPr="00222B93">
              <w:rPr>
                <w:rFonts w:asciiTheme="majorHAnsi" w:hAnsiTheme="majorHAnsi"/>
              </w:rPr>
              <w:t>The activities held along with the community people. Comes under Event.</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vAlign w:val="center"/>
          </w:tcPr>
          <w:p w:rsidR="001B709D" w:rsidRPr="00222B93" w:rsidRDefault="0086067F" w:rsidP="00511847">
            <w:pPr>
              <w:pStyle w:val="BodyText"/>
              <w:rPr>
                <w:rFonts w:asciiTheme="majorHAnsi" w:hAnsiTheme="majorHAnsi"/>
              </w:rPr>
            </w:pPr>
            <w:r w:rsidRPr="00222B93">
              <w:rPr>
                <w:rFonts w:asciiTheme="majorHAnsi" w:hAnsiTheme="majorHAnsi"/>
              </w:rPr>
              <w:t>Transaction</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B22061" w:rsidP="00511847">
            <w:pPr>
              <w:pStyle w:val="BodyText"/>
              <w:rPr>
                <w:rFonts w:asciiTheme="majorHAnsi" w:hAnsiTheme="majorHAnsi"/>
              </w:rPr>
            </w:pPr>
            <w:r w:rsidRPr="00222B93">
              <w:rPr>
                <w:rFonts w:asciiTheme="majorHAnsi" w:hAnsiTheme="majorHAnsi"/>
              </w:rPr>
              <w:t xml:space="preserve">Money spent by volunteers to bring about an event. </w:t>
            </w:r>
          </w:p>
        </w:tc>
      </w:tr>
      <w:tr w:rsidR="001B709D" w:rsidRPr="00222B93" w:rsidTr="00B22061">
        <w:trPr>
          <w:trHeight w:val="548"/>
        </w:trPr>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Funds</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1B709D" w:rsidRPr="00222B93" w:rsidRDefault="00B22061" w:rsidP="00511847">
            <w:pPr>
              <w:pStyle w:val="BodyText"/>
              <w:rPr>
                <w:rFonts w:asciiTheme="majorHAnsi" w:hAnsiTheme="majorHAnsi"/>
              </w:rPr>
            </w:pPr>
            <w:r w:rsidRPr="00222B93">
              <w:rPr>
                <w:rFonts w:asciiTheme="majorHAnsi" w:hAnsiTheme="majorHAnsi"/>
              </w:rPr>
              <w:t xml:space="preserve">The money available for undergoing the activities of </w:t>
            </w:r>
            <w:r w:rsidR="00D25F4B">
              <w:rPr>
                <w:rFonts w:asciiTheme="majorHAnsi" w:hAnsiTheme="majorHAnsi"/>
              </w:rPr>
              <w:t>SYS</w:t>
            </w:r>
            <w:r w:rsidRPr="00222B93">
              <w:rPr>
                <w:rFonts w:asciiTheme="majorHAnsi" w:hAnsiTheme="majorHAnsi"/>
              </w:rPr>
              <w:t>.</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Participants</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1B709D" w:rsidRPr="00222B93" w:rsidRDefault="00B22061" w:rsidP="00511847">
            <w:pPr>
              <w:pStyle w:val="BodyText"/>
              <w:rPr>
                <w:rFonts w:asciiTheme="majorHAnsi" w:hAnsiTheme="majorHAnsi"/>
              </w:rPr>
            </w:pPr>
            <w:r w:rsidRPr="00222B93">
              <w:rPr>
                <w:rFonts w:asciiTheme="majorHAnsi" w:hAnsiTheme="majorHAnsi"/>
              </w:rPr>
              <w:t xml:space="preserve">Everyone excluding </w:t>
            </w:r>
            <w:r w:rsidR="00D25F4B">
              <w:rPr>
                <w:rFonts w:asciiTheme="majorHAnsi" w:hAnsiTheme="majorHAnsi"/>
              </w:rPr>
              <w:t>SYS</w:t>
            </w:r>
            <w:r w:rsidRPr="00222B93">
              <w:rPr>
                <w:rFonts w:asciiTheme="majorHAnsi" w:hAnsiTheme="majorHAnsi"/>
              </w:rPr>
              <w:t xml:space="preserve"> members who are participating in their events.</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Records</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B22061" w:rsidP="00511847">
            <w:pPr>
              <w:pStyle w:val="BodyText"/>
              <w:rPr>
                <w:rFonts w:asciiTheme="majorHAnsi" w:hAnsiTheme="majorHAnsi"/>
              </w:rPr>
            </w:pPr>
            <w:r w:rsidRPr="00222B93">
              <w:rPr>
                <w:rFonts w:asciiTheme="majorHAnsi" w:hAnsiTheme="majorHAnsi"/>
              </w:rPr>
              <w:t>The details of the participants.</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F74B8E" w:rsidP="00511847">
            <w:pPr>
              <w:pStyle w:val="BodyText"/>
              <w:rPr>
                <w:rFonts w:asciiTheme="majorHAnsi" w:hAnsiTheme="majorHAnsi"/>
              </w:rPr>
            </w:pPr>
            <w:r w:rsidRPr="00222B93">
              <w:rPr>
                <w:rFonts w:asciiTheme="majorHAnsi" w:hAnsiTheme="majorHAnsi"/>
              </w:rPr>
              <w:t>Volunteers</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1B709D" w:rsidRPr="00222B93" w:rsidRDefault="001B709D" w:rsidP="00B22061">
            <w:pPr>
              <w:pStyle w:val="BodyText"/>
              <w:rPr>
                <w:rFonts w:asciiTheme="majorHAnsi" w:hAnsiTheme="majorHAnsi"/>
              </w:rPr>
            </w:pPr>
            <w:r w:rsidRPr="00222B93">
              <w:rPr>
                <w:rFonts w:asciiTheme="majorHAnsi" w:hAnsiTheme="majorHAnsi"/>
              </w:rPr>
              <w:t xml:space="preserve">Any person with an interest in the project </w:t>
            </w:r>
            <w:r w:rsidR="00B22061" w:rsidRPr="00222B93">
              <w:rPr>
                <w:rFonts w:asciiTheme="majorHAnsi" w:hAnsiTheme="majorHAnsi"/>
              </w:rPr>
              <w:t>and is willing to lend a hand.</w:t>
            </w:r>
          </w:p>
        </w:tc>
      </w:tr>
      <w:tr w:rsidR="001B709D" w:rsidRPr="00222B93" w:rsidTr="00F74B8E">
        <w:trPr>
          <w:trHeight w:val="368"/>
        </w:trPr>
        <w:tc>
          <w:tcPr>
            <w:tcW w:w="2898" w:type="dxa"/>
            <w:tcBorders>
              <w:top w:val="single" w:sz="4" w:space="0" w:color="000000"/>
              <w:left w:val="single" w:sz="4" w:space="0" w:color="000000"/>
              <w:bottom w:val="single" w:sz="4" w:space="0" w:color="000000"/>
            </w:tcBorders>
            <w:shd w:val="clear" w:color="auto" w:fill="auto"/>
            <w:vAlign w:val="center"/>
          </w:tcPr>
          <w:p w:rsidR="001B709D" w:rsidRPr="00222B93" w:rsidRDefault="00F74B8E" w:rsidP="00511847">
            <w:pPr>
              <w:pStyle w:val="BodyText"/>
              <w:rPr>
                <w:rFonts w:asciiTheme="majorHAnsi" w:hAnsiTheme="majorHAnsi"/>
              </w:rPr>
            </w:pPr>
            <w:r w:rsidRPr="00222B93">
              <w:rPr>
                <w:rFonts w:asciiTheme="majorHAnsi" w:hAnsiTheme="majorHAnsi"/>
              </w:rPr>
              <w:t>Non-</w:t>
            </w:r>
            <w:r w:rsidR="00D25F4B">
              <w:rPr>
                <w:rFonts w:asciiTheme="majorHAnsi" w:hAnsiTheme="majorHAnsi"/>
              </w:rPr>
              <w:t>SYS</w:t>
            </w:r>
            <w:r w:rsidRPr="00222B93">
              <w:rPr>
                <w:rFonts w:asciiTheme="majorHAnsi" w:hAnsiTheme="majorHAnsi"/>
              </w:rPr>
              <w:t>ite</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B22061" w:rsidP="00511847">
            <w:pPr>
              <w:pStyle w:val="BodyText"/>
              <w:rPr>
                <w:rFonts w:asciiTheme="majorHAnsi" w:hAnsiTheme="majorHAnsi"/>
              </w:rPr>
            </w:pPr>
            <w:r w:rsidRPr="00222B93">
              <w:rPr>
                <w:rFonts w:asciiTheme="majorHAnsi" w:hAnsiTheme="majorHAnsi"/>
              </w:rPr>
              <w:t xml:space="preserve">Bitsians who are not in </w:t>
            </w:r>
            <w:r w:rsidR="00D25F4B">
              <w:rPr>
                <w:rFonts w:asciiTheme="majorHAnsi" w:hAnsiTheme="majorHAnsi"/>
              </w:rPr>
              <w:t>SYS</w:t>
            </w:r>
            <w:r w:rsidRPr="00222B93">
              <w:rPr>
                <w:rFonts w:asciiTheme="majorHAnsi" w:hAnsiTheme="majorHAnsi"/>
              </w:rPr>
              <w:t>.</w:t>
            </w:r>
          </w:p>
        </w:tc>
      </w:tr>
    </w:tbl>
    <w:p w:rsidR="001B709D" w:rsidRPr="00FC2565" w:rsidRDefault="001B709D" w:rsidP="001B709D">
      <w:pPr>
        <w:pStyle w:val="Heading2"/>
        <w:spacing w:line="480" w:lineRule="auto"/>
        <w:rPr>
          <w:rFonts w:asciiTheme="majorHAnsi" w:hAnsiTheme="majorHAnsi"/>
          <w:sz w:val="36"/>
          <w:szCs w:val="36"/>
        </w:rPr>
      </w:pPr>
      <w:bookmarkStart w:id="4" w:name="__RefHeading___Toc77487625"/>
      <w:bookmarkEnd w:id="4"/>
      <w:r w:rsidRPr="00FC2565">
        <w:rPr>
          <w:rFonts w:asciiTheme="majorHAnsi" w:hAnsiTheme="majorHAnsi" w:cs="Times New Roman"/>
          <w:sz w:val="36"/>
          <w:szCs w:val="36"/>
        </w:rPr>
        <w:t>1.4. References</w:t>
      </w:r>
    </w:p>
    <w:p w:rsidR="001B709D" w:rsidRPr="00222B93" w:rsidRDefault="001B709D" w:rsidP="001B709D">
      <w:pPr>
        <w:spacing w:line="480" w:lineRule="auto"/>
        <w:ind w:left="720" w:hanging="720"/>
        <w:rPr>
          <w:rFonts w:asciiTheme="majorHAnsi" w:hAnsiTheme="majorHAnsi" w:cs="Times New Roman"/>
        </w:rPr>
      </w:pPr>
      <w:r w:rsidRPr="00222B93">
        <w:rPr>
          <w:rFonts w:asciiTheme="majorHAnsi" w:hAnsiTheme="majorHAnsi"/>
          <w:sz w:val="24"/>
        </w:rPr>
        <w:t xml:space="preserve">IEEE. </w:t>
      </w:r>
      <w:r w:rsidRPr="00222B93">
        <w:rPr>
          <w:rFonts w:asciiTheme="majorHAnsi" w:hAnsiTheme="majorHAnsi"/>
          <w:i/>
          <w:iCs/>
          <w:sz w:val="24"/>
        </w:rPr>
        <w:t>IEEE Std 830-1998 IEEE Recommended Practice for Software Requirements Specifications.</w:t>
      </w:r>
      <w:r w:rsidRPr="00222B93">
        <w:rPr>
          <w:rFonts w:asciiTheme="majorHAnsi" w:hAnsiTheme="majorHAnsi"/>
          <w:sz w:val="24"/>
        </w:rPr>
        <w:t xml:space="preserve"> IEEE Computer Society, 1998.</w:t>
      </w:r>
    </w:p>
    <w:p w:rsidR="001B709D" w:rsidRPr="00FC2565" w:rsidRDefault="001B709D" w:rsidP="001B709D">
      <w:pPr>
        <w:pStyle w:val="Heading2"/>
        <w:spacing w:line="480" w:lineRule="auto"/>
        <w:rPr>
          <w:rFonts w:asciiTheme="majorHAnsi" w:hAnsiTheme="majorHAnsi"/>
          <w:sz w:val="36"/>
          <w:szCs w:val="36"/>
        </w:rPr>
      </w:pPr>
      <w:bookmarkStart w:id="5" w:name="__RefHeading___Toc77487626"/>
      <w:bookmarkEnd w:id="5"/>
      <w:r w:rsidRPr="00FC2565">
        <w:rPr>
          <w:rFonts w:asciiTheme="majorHAnsi" w:hAnsiTheme="majorHAnsi" w:cs="Times New Roman"/>
          <w:sz w:val="36"/>
          <w:szCs w:val="36"/>
        </w:rPr>
        <w:t>1.5. Overview of Document</w:t>
      </w:r>
    </w:p>
    <w:p w:rsidR="001B709D" w:rsidRPr="00222B93" w:rsidRDefault="001B709D" w:rsidP="001B709D">
      <w:pPr>
        <w:spacing w:line="480" w:lineRule="auto"/>
        <w:ind w:firstLine="720"/>
        <w:rPr>
          <w:rFonts w:asciiTheme="majorHAnsi" w:hAnsiTheme="majorHAnsi"/>
          <w:sz w:val="24"/>
        </w:rPr>
      </w:pPr>
      <w:r w:rsidRPr="00222B93">
        <w:rPr>
          <w:rFonts w:asciiTheme="majorHAnsi" w:hAnsiTheme="majorHAnsi"/>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1B709D" w:rsidRPr="00222B93" w:rsidRDefault="001B709D" w:rsidP="001B709D">
      <w:pPr>
        <w:spacing w:line="480" w:lineRule="auto"/>
        <w:ind w:firstLine="720"/>
        <w:rPr>
          <w:rFonts w:asciiTheme="majorHAnsi" w:hAnsiTheme="majorHAnsi"/>
          <w:sz w:val="24"/>
        </w:rPr>
      </w:pPr>
      <w:r w:rsidRPr="00222B93">
        <w:rPr>
          <w:rFonts w:asciiTheme="majorHAnsi" w:hAnsiTheme="majorHAnsi"/>
          <w:sz w:val="24"/>
        </w:rPr>
        <w:t xml:space="preserve">The third chapter, Requirements Specification section, of this document is written primarily for the developers and describes in technical terms the details of the functionality of the product. </w:t>
      </w:r>
    </w:p>
    <w:p w:rsidR="001B709D" w:rsidRPr="00222B93" w:rsidRDefault="001B709D" w:rsidP="001B709D">
      <w:pPr>
        <w:spacing w:line="480" w:lineRule="auto"/>
        <w:ind w:firstLine="720"/>
        <w:rPr>
          <w:rFonts w:asciiTheme="majorHAnsi" w:hAnsiTheme="majorHAnsi"/>
          <w:sz w:val="28"/>
        </w:rPr>
      </w:pPr>
      <w:r w:rsidRPr="00222B93">
        <w:rPr>
          <w:rFonts w:asciiTheme="majorHAnsi" w:hAnsiTheme="majorHAnsi"/>
          <w:sz w:val="24"/>
        </w:rPr>
        <w:t>Both sections of the document describe the same software product in its entirety, but are intended for different audiences and thus use different language.</w:t>
      </w: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3E6B12" w:rsidRPr="00FC2565" w:rsidRDefault="003E6B12" w:rsidP="003E6B12">
      <w:pPr>
        <w:pStyle w:val="Heading1"/>
        <w:pageBreakBefore/>
        <w:rPr>
          <w:rFonts w:asciiTheme="majorHAnsi" w:hAnsiTheme="majorHAnsi"/>
          <w:sz w:val="40"/>
          <w:szCs w:val="40"/>
        </w:rPr>
      </w:pPr>
      <w:r w:rsidRPr="00FC2565">
        <w:rPr>
          <w:rFonts w:asciiTheme="majorHAnsi" w:hAnsiTheme="majorHAnsi"/>
          <w:sz w:val="40"/>
          <w:szCs w:val="40"/>
        </w:rPr>
        <w:t>2.0.</w:t>
      </w:r>
      <w:r w:rsidRPr="00FC2565">
        <w:rPr>
          <w:rFonts w:asciiTheme="majorHAnsi" w:hAnsiTheme="majorHAnsi"/>
          <w:sz w:val="40"/>
          <w:szCs w:val="40"/>
        </w:rPr>
        <w:tab/>
        <w:t>Overall Description</w:t>
      </w:r>
    </w:p>
    <w:p w:rsidR="003E6B12" w:rsidRPr="00FC2565" w:rsidRDefault="003E6B12" w:rsidP="003E6B12">
      <w:pPr>
        <w:pStyle w:val="Heading2"/>
        <w:spacing w:line="480" w:lineRule="auto"/>
        <w:rPr>
          <w:rFonts w:asciiTheme="majorHAnsi" w:hAnsiTheme="majorHAnsi" w:cs="Times New Roman"/>
          <w:sz w:val="36"/>
          <w:szCs w:val="36"/>
        </w:rPr>
      </w:pPr>
      <w:bookmarkStart w:id="6" w:name="__RefHeading___Toc77487628"/>
      <w:bookmarkEnd w:id="6"/>
      <w:r w:rsidRPr="00FC2565">
        <w:rPr>
          <w:rFonts w:asciiTheme="majorHAnsi" w:hAnsiTheme="majorHAnsi" w:cs="Times New Roman"/>
          <w:sz w:val="36"/>
          <w:szCs w:val="36"/>
        </w:rPr>
        <w:t>2.1</w:t>
      </w:r>
      <w:r w:rsidRPr="00FC2565">
        <w:rPr>
          <w:rFonts w:asciiTheme="majorHAnsi" w:hAnsiTheme="majorHAnsi" w:cs="Times New Roman"/>
          <w:sz w:val="36"/>
          <w:szCs w:val="36"/>
        </w:rPr>
        <w:tab/>
        <w:t>System Environment</w:t>
      </w:r>
    </w:p>
    <w:p w:rsidR="003E6B12" w:rsidRPr="00222B93" w:rsidRDefault="00932B3E" w:rsidP="003E6B12">
      <w:pPr>
        <w:rPr>
          <w:rFonts w:asciiTheme="majorHAnsi" w:hAnsiTheme="majorHAnsi"/>
          <w:lang w:eastAsia="zh-CN"/>
        </w:rPr>
      </w:pPr>
      <w:r w:rsidRPr="00222B93">
        <w:rPr>
          <w:rFonts w:asciiTheme="majorHAnsi" w:hAnsiTheme="majorHAnsi"/>
          <w:noProof/>
        </w:rPr>
        <w:drawing>
          <wp:inline distT="0" distB="0" distL="0" distR="0">
            <wp:extent cx="5943600" cy="52832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123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283200"/>
                    </a:xfrm>
                    <a:prstGeom prst="rect">
                      <a:avLst/>
                    </a:prstGeom>
                  </pic:spPr>
                </pic:pic>
              </a:graphicData>
            </a:graphic>
          </wp:inline>
        </w:drawing>
      </w:r>
    </w:p>
    <w:p w:rsidR="003E6B12" w:rsidRPr="00222B93" w:rsidRDefault="003E6B12" w:rsidP="003E6B12">
      <w:pPr>
        <w:spacing w:line="480" w:lineRule="auto"/>
        <w:rPr>
          <w:rFonts w:asciiTheme="majorHAnsi" w:hAnsiTheme="majorHAnsi"/>
          <w:sz w:val="24"/>
        </w:rPr>
      </w:pPr>
    </w:p>
    <w:p w:rsidR="003E6B12" w:rsidRPr="00222B93" w:rsidRDefault="003E6B12" w:rsidP="003E6B12">
      <w:pPr>
        <w:pStyle w:val="Caption"/>
        <w:jc w:val="center"/>
        <w:rPr>
          <w:rFonts w:asciiTheme="majorHAnsi" w:hAnsiTheme="majorHAnsi"/>
          <w:sz w:val="24"/>
        </w:rPr>
      </w:pPr>
      <w:bookmarkStart w:id="7" w:name="__RefHeading___Toc77487669"/>
      <w:bookmarkEnd w:id="7"/>
      <w:r w:rsidRPr="00222B93">
        <w:rPr>
          <w:rFonts w:asciiTheme="majorHAnsi" w:hAnsiTheme="majorHAnsi"/>
        </w:rPr>
        <w:t xml:space="preserve">Figure </w:t>
      </w:r>
      <w:r w:rsidR="0088385F" w:rsidRPr="00222B93">
        <w:rPr>
          <w:rFonts w:asciiTheme="majorHAnsi" w:hAnsiTheme="majorHAnsi"/>
        </w:rPr>
        <w:fldChar w:fldCharType="begin"/>
      </w:r>
      <w:r w:rsidR="0088385F" w:rsidRPr="00222B93">
        <w:rPr>
          <w:rFonts w:asciiTheme="majorHAnsi" w:hAnsiTheme="majorHAnsi"/>
        </w:rPr>
        <w:instrText xml:space="preserve"> SEQ "Figure" \*Arabic </w:instrText>
      </w:r>
      <w:r w:rsidR="0088385F" w:rsidRPr="00222B93">
        <w:rPr>
          <w:rFonts w:asciiTheme="majorHAnsi" w:hAnsiTheme="majorHAnsi"/>
        </w:rPr>
        <w:fldChar w:fldCharType="separate"/>
      </w:r>
      <w:r w:rsidRPr="00222B93">
        <w:rPr>
          <w:rFonts w:asciiTheme="majorHAnsi" w:hAnsiTheme="majorHAnsi"/>
        </w:rPr>
        <w:t>1</w:t>
      </w:r>
      <w:r w:rsidR="0088385F" w:rsidRPr="00222B93">
        <w:rPr>
          <w:rFonts w:asciiTheme="majorHAnsi" w:hAnsiTheme="majorHAnsi"/>
        </w:rPr>
        <w:fldChar w:fldCharType="end"/>
      </w:r>
      <w:r w:rsidRPr="00222B93">
        <w:rPr>
          <w:rFonts w:asciiTheme="majorHAnsi" w:hAnsiTheme="majorHAnsi"/>
        </w:rPr>
        <w:t xml:space="preserve"> - System Environment</w:t>
      </w:r>
    </w:p>
    <w:p w:rsidR="003E6B12" w:rsidRPr="00222B93" w:rsidRDefault="003E6B12" w:rsidP="003E6B12">
      <w:pPr>
        <w:spacing w:line="480" w:lineRule="auto"/>
        <w:rPr>
          <w:rFonts w:asciiTheme="majorHAnsi" w:hAnsiTheme="majorHAnsi"/>
          <w:sz w:val="24"/>
        </w:rPr>
      </w:pPr>
    </w:p>
    <w:p w:rsidR="003E6B12" w:rsidRPr="00222B93" w:rsidRDefault="003E6B12" w:rsidP="003E6B12">
      <w:pPr>
        <w:spacing w:line="480" w:lineRule="auto"/>
        <w:rPr>
          <w:rFonts w:asciiTheme="majorHAnsi" w:hAnsiTheme="majorHAnsi"/>
          <w:sz w:val="24"/>
        </w:rPr>
      </w:pPr>
      <w:r w:rsidRPr="00222B93">
        <w:rPr>
          <w:rFonts w:asciiTheme="majorHAnsi" w:hAnsiTheme="majorHAnsi"/>
          <w:sz w:val="24"/>
        </w:rPr>
        <w:tab/>
        <w:t xml:space="preserve">The </w:t>
      </w:r>
      <w:r w:rsidR="00D25F4B">
        <w:rPr>
          <w:rFonts w:asciiTheme="majorHAnsi" w:hAnsiTheme="majorHAnsi"/>
          <w:sz w:val="24"/>
        </w:rPr>
        <w:t>SYS</w:t>
      </w:r>
      <w:r w:rsidR="00222B93">
        <w:rPr>
          <w:rFonts w:asciiTheme="majorHAnsi" w:hAnsiTheme="majorHAnsi"/>
          <w:sz w:val="24"/>
        </w:rPr>
        <w:t xml:space="preserve"> Activities Manager</w:t>
      </w:r>
      <w:r w:rsidR="0088385F" w:rsidRPr="00222B93">
        <w:rPr>
          <w:rFonts w:asciiTheme="majorHAnsi" w:hAnsiTheme="majorHAnsi"/>
        </w:rPr>
        <w:fldChar w:fldCharType="begin"/>
      </w:r>
      <w:r w:rsidRPr="00222B93">
        <w:rPr>
          <w:rFonts w:asciiTheme="majorHAnsi" w:hAnsiTheme="majorHAnsi"/>
        </w:rPr>
        <w:instrText xml:space="preserve"> XE "Web Publishing System" </w:instrText>
      </w:r>
      <w:r w:rsidR="0088385F" w:rsidRPr="00222B93">
        <w:rPr>
          <w:rFonts w:asciiTheme="majorHAnsi" w:hAnsiTheme="majorHAnsi"/>
        </w:rPr>
        <w:fldChar w:fldCharType="end"/>
      </w:r>
      <w:r w:rsidR="00932B3E" w:rsidRPr="00222B93">
        <w:rPr>
          <w:rFonts w:asciiTheme="majorHAnsi" w:hAnsiTheme="majorHAnsi"/>
          <w:sz w:val="24"/>
        </w:rPr>
        <w:t xml:space="preserve"> has five major</w:t>
      </w:r>
      <w:r w:rsidRPr="00222B93">
        <w:rPr>
          <w:rFonts w:asciiTheme="majorHAnsi" w:hAnsiTheme="majorHAnsi"/>
          <w:sz w:val="24"/>
        </w:rPr>
        <w:t xml:space="preserve"> actors and one cooperating system. </w:t>
      </w:r>
    </w:p>
    <w:p w:rsidR="003E6B12" w:rsidRPr="00222B93" w:rsidRDefault="00932B3E" w:rsidP="003E6B12">
      <w:pPr>
        <w:spacing w:line="480" w:lineRule="auto"/>
        <w:rPr>
          <w:rFonts w:asciiTheme="majorHAnsi" w:hAnsiTheme="majorHAnsi"/>
          <w:sz w:val="24"/>
        </w:rPr>
      </w:pPr>
      <w:r w:rsidRPr="00222B93">
        <w:rPr>
          <w:rFonts w:asciiTheme="majorHAnsi" w:hAnsiTheme="majorHAnsi"/>
          <w:sz w:val="24"/>
        </w:rPr>
        <w:t>The treasurer  accesses the Funds manager through the internet .</w:t>
      </w:r>
      <w:r w:rsidRPr="00222B93">
        <w:rPr>
          <w:rFonts w:asciiTheme="majorHAnsi" w:hAnsiTheme="majorHAnsi"/>
          <w:sz w:val="24"/>
        </w:rPr>
        <w:br/>
        <w:t>Similarly The Public Relation(PR) head accesses the Event and activity manager via the internet</w:t>
      </w:r>
      <w:r w:rsidRPr="00222B93">
        <w:rPr>
          <w:rFonts w:asciiTheme="majorHAnsi" w:hAnsiTheme="majorHAnsi"/>
          <w:sz w:val="24"/>
        </w:rPr>
        <w:br/>
        <w:t>And the HR head access the member manager via the same.</w:t>
      </w:r>
    </w:p>
    <w:p w:rsidR="00E7101A" w:rsidRPr="00222B93" w:rsidRDefault="00E7101A" w:rsidP="003E6B12">
      <w:pPr>
        <w:spacing w:line="480" w:lineRule="auto"/>
        <w:rPr>
          <w:rFonts w:asciiTheme="majorHAnsi" w:hAnsiTheme="majorHAnsi"/>
          <w:sz w:val="24"/>
        </w:rPr>
      </w:pPr>
      <w:r w:rsidRPr="00222B93">
        <w:rPr>
          <w:rFonts w:asciiTheme="majorHAnsi" w:hAnsiTheme="majorHAnsi"/>
          <w:sz w:val="24"/>
        </w:rPr>
        <w:t xml:space="preserve">Normal </w:t>
      </w:r>
      <w:r w:rsidR="00D25F4B">
        <w:rPr>
          <w:rFonts w:asciiTheme="majorHAnsi" w:hAnsiTheme="majorHAnsi"/>
          <w:sz w:val="24"/>
        </w:rPr>
        <w:t>SYS</w:t>
      </w:r>
      <w:r w:rsidRPr="00222B93">
        <w:rPr>
          <w:rFonts w:asciiTheme="majorHAnsi" w:hAnsiTheme="majorHAnsi"/>
          <w:sz w:val="24"/>
        </w:rPr>
        <w:t xml:space="preserve"> members also need internet access to use the software</w:t>
      </w:r>
    </w:p>
    <w:p w:rsidR="00932B3E" w:rsidRPr="00222B93" w:rsidRDefault="00932B3E" w:rsidP="00932B3E">
      <w:pPr>
        <w:spacing w:line="480" w:lineRule="auto"/>
        <w:rPr>
          <w:rFonts w:asciiTheme="majorHAnsi" w:hAnsiTheme="majorHAnsi"/>
          <w:sz w:val="24"/>
        </w:rPr>
      </w:pPr>
      <w:r w:rsidRPr="00222B93">
        <w:rPr>
          <w:rFonts w:asciiTheme="majorHAnsi" w:hAnsiTheme="majorHAnsi"/>
          <w:sz w:val="24"/>
        </w:rPr>
        <w:t>The software has 4 managing parts which are</w:t>
      </w:r>
    </w:p>
    <w:p w:rsidR="00932B3E" w:rsidRPr="00222B93" w:rsidRDefault="00932B3E" w:rsidP="00932B3E">
      <w:pPr>
        <w:spacing w:line="480" w:lineRule="auto"/>
        <w:rPr>
          <w:rFonts w:asciiTheme="majorHAnsi" w:hAnsiTheme="majorHAnsi"/>
          <w:sz w:val="24"/>
        </w:rPr>
      </w:pPr>
      <w:bookmarkStart w:id="8" w:name="__RefHeading___Toc77487629"/>
      <w:bookmarkEnd w:id="8"/>
      <w:r w:rsidRPr="00222B93">
        <w:rPr>
          <w:rFonts w:asciiTheme="majorHAnsi" w:hAnsiTheme="majorHAnsi"/>
          <w:sz w:val="24"/>
        </w:rPr>
        <w:t>i)Funds,</w:t>
      </w:r>
    </w:p>
    <w:p w:rsidR="00932B3E" w:rsidRPr="00222B93" w:rsidRDefault="00932B3E" w:rsidP="00932B3E">
      <w:pPr>
        <w:spacing w:line="480" w:lineRule="auto"/>
        <w:rPr>
          <w:rFonts w:asciiTheme="majorHAnsi" w:hAnsiTheme="majorHAnsi"/>
          <w:sz w:val="24"/>
        </w:rPr>
      </w:pPr>
      <w:r w:rsidRPr="00222B93">
        <w:rPr>
          <w:rFonts w:asciiTheme="majorHAnsi" w:hAnsiTheme="majorHAnsi"/>
          <w:sz w:val="24"/>
        </w:rPr>
        <w:t>ii)Events &amp; Activity,</w:t>
      </w:r>
    </w:p>
    <w:p w:rsidR="00932B3E" w:rsidRPr="00222B93" w:rsidRDefault="00932B3E" w:rsidP="00932B3E">
      <w:pPr>
        <w:spacing w:line="480" w:lineRule="auto"/>
        <w:rPr>
          <w:rFonts w:asciiTheme="majorHAnsi" w:hAnsiTheme="majorHAnsi"/>
          <w:sz w:val="24"/>
        </w:rPr>
      </w:pPr>
      <w:r w:rsidRPr="00222B93">
        <w:rPr>
          <w:rFonts w:asciiTheme="majorHAnsi" w:hAnsiTheme="majorHAnsi"/>
          <w:sz w:val="24"/>
        </w:rPr>
        <w:t>iii)Member,</w:t>
      </w:r>
    </w:p>
    <w:p w:rsidR="00932B3E" w:rsidRPr="00222B93" w:rsidRDefault="00932B3E" w:rsidP="00932B3E">
      <w:pPr>
        <w:spacing w:line="480" w:lineRule="auto"/>
        <w:rPr>
          <w:rFonts w:asciiTheme="majorHAnsi" w:hAnsiTheme="majorHAnsi"/>
          <w:sz w:val="24"/>
        </w:rPr>
      </w:pPr>
      <w:r w:rsidRPr="00222B93">
        <w:rPr>
          <w:rFonts w:asciiTheme="majorHAnsi" w:hAnsiTheme="majorHAnsi"/>
          <w:sz w:val="24"/>
        </w:rPr>
        <w:t xml:space="preserve">iv)Volunteer Registration &amp; request  </w:t>
      </w:r>
    </w:p>
    <w:p w:rsidR="003E6B12" w:rsidRPr="00222B93" w:rsidRDefault="003E6B12" w:rsidP="00932B3E">
      <w:pPr>
        <w:spacing w:line="480" w:lineRule="auto"/>
        <w:rPr>
          <w:rFonts w:asciiTheme="majorHAnsi" w:hAnsiTheme="majorHAnsi" w:cs="Times New Roman"/>
        </w:rPr>
      </w:pPr>
      <w:r w:rsidRPr="00222B93">
        <w:rPr>
          <w:rFonts w:asciiTheme="majorHAnsi" w:hAnsiTheme="majorHAnsi" w:cs="Times New Roman"/>
        </w:rPr>
        <w:t>2.2</w:t>
      </w:r>
      <w:r w:rsidRPr="00222B93">
        <w:rPr>
          <w:rFonts w:asciiTheme="majorHAnsi" w:hAnsiTheme="majorHAnsi" w:cs="Times New Roman"/>
        </w:rPr>
        <w:tab/>
        <w:t>Functional Requirements Specification</w:t>
      </w:r>
    </w:p>
    <w:p w:rsidR="003E6B12" w:rsidRPr="00222B93" w:rsidRDefault="003E6B12" w:rsidP="003E6B12">
      <w:pPr>
        <w:spacing w:line="480" w:lineRule="auto"/>
        <w:rPr>
          <w:rFonts w:asciiTheme="majorHAnsi" w:hAnsiTheme="majorHAnsi"/>
          <w:sz w:val="24"/>
        </w:rPr>
      </w:pPr>
      <w:r w:rsidRPr="00222B93">
        <w:rPr>
          <w:rFonts w:asciiTheme="majorHAnsi" w:hAnsiTheme="majorHAnsi"/>
          <w:sz w:val="24"/>
        </w:rPr>
        <w:tab/>
        <w:t>This section outlines the use case</w:t>
      </w:r>
      <w:r w:rsidR="00932B3E" w:rsidRPr="00222B93">
        <w:rPr>
          <w:rFonts w:asciiTheme="majorHAnsi" w:hAnsiTheme="majorHAnsi"/>
          <w:sz w:val="24"/>
        </w:rPr>
        <w:t>s for each of the active users</w:t>
      </w:r>
      <w:r w:rsidR="0088385F" w:rsidRPr="00222B93">
        <w:rPr>
          <w:rFonts w:asciiTheme="majorHAnsi" w:hAnsiTheme="majorHAnsi"/>
        </w:rPr>
        <w:fldChar w:fldCharType="begin"/>
      </w:r>
      <w:r w:rsidRPr="00222B93">
        <w:rPr>
          <w:rFonts w:asciiTheme="majorHAnsi" w:hAnsiTheme="majorHAnsi"/>
        </w:rPr>
        <w:instrText xml:space="preserve"> XE "Reader" </w:instrText>
      </w:r>
      <w:r w:rsidR="0088385F" w:rsidRPr="00222B93">
        <w:rPr>
          <w:rFonts w:asciiTheme="majorHAnsi" w:hAnsiTheme="majorHAnsi"/>
        </w:rPr>
        <w:fldChar w:fldCharType="end"/>
      </w:r>
      <w:r w:rsidR="00932B3E" w:rsidRPr="00222B93">
        <w:rPr>
          <w:rFonts w:asciiTheme="majorHAnsi" w:hAnsiTheme="majorHAnsi"/>
          <w:sz w:val="24"/>
        </w:rPr>
        <w:t xml:space="preserve"> separately. The PR, the HR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00932B3E" w:rsidRPr="00222B93">
        <w:rPr>
          <w:rFonts w:asciiTheme="majorHAnsi" w:hAnsiTheme="majorHAnsi"/>
          <w:sz w:val="24"/>
        </w:rPr>
        <w:t xml:space="preserve"> and the Treasurer</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r w:rsidR="00932B3E" w:rsidRPr="00222B93">
        <w:rPr>
          <w:rFonts w:asciiTheme="majorHAnsi" w:hAnsiTheme="majorHAnsi"/>
          <w:sz w:val="24"/>
        </w:rPr>
        <w:t xml:space="preserve"> have only 1use case apiece while the normal </w:t>
      </w:r>
      <w:r w:rsidR="00D25F4B">
        <w:rPr>
          <w:rFonts w:asciiTheme="majorHAnsi" w:hAnsiTheme="majorHAnsi"/>
          <w:sz w:val="24"/>
        </w:rPr>
        <w:t>SYS</w:t>
      </w:r>
      <w:r w:rsidR="00932B3E" w:rsidRPr="00222B93">
        <w:rPr>
          <w:rFonts w:asciiTheme="majorHAnsi" w:hAnsiTheme="majorHAnsi"/>
          <w:sz w:val="24"/>
        </w:rPr>
        <w:t xml:space="preserve"> 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z w:val="24"/>
        </w:rPr>
        <w:t xml:space="preserve"> is </w:t>
      </w:r>
      <w:r w:rsidR="00932B3E" w:rsidRPr="00222B93">
        <w:rPr>
          <w:rFonts w:asciiTheme="majorHAnsi" w:hAnsiTheme="majorHAnsi"/>
          <w:sz w:val="24"/>
        </w:rPr>
        <w:t xml:space="preserve">the </w:t>
      </w:r>
      <w:r w:rsidRPr="00222B93">
        <w:rPr>
          <w:rFonts w:asciiTheme="majorHAnsi" w:hAnsiTheme="majorHAnsi"/>
          <w:sz w:val="24"/>
        </w:rPr>
        <w:t>main actor in this system.</w:t>
      </w:r>
    </w:p>
    <w:p w:rsidR="003E6B12" w:rsidRPr="00222B93" w:rsidRDefault="003E6B12" w:rsidP="003E6B12">
      <w:pPr>
        <w:pStyle w:val="Heading3"/>
        <w:keepLines w:val="0"/>
        <w:numPr>
          <w:ilvl w:val="2"/>
          <w:numId w:val="1"/>
        </w:numPr>
        <w:suppressAutoHyphens/>
        <w:spacing w:before="0" w:line="240" w:lineRule="auto"/>
      </w:pPr>
      <w:bookmarkStart w:id="9" w:name="__RefHeading___Toc77487630"/>
      <w:bookmarkEnd w:id="9"/>
      <w:r w:rsidRPr="00222B93">
        <w:t>2.2.1</w:t>
      </w:r>
      <w:r w:rsidRPr="00222B93">
        <w:tab/>
      </w:r>
      <w:r w:rsidR="00932B3E" w:rsidRPr="00222B93">
        <w:t>PR</w:t>
      </w:r>
      <w:r w:rsidR="0088385F" w:rsidRPr="00222B93">
        <w:fldChar w:fldCharType="begin"/>
      </w:r>
      <w:r w:rsidRPr="00222B93">
        <w:instrText xml:space="preserve"> XE "Reader" </w:instrText>
      </w:r>
      <w:r w:rsidR="0088385F" w:rsidRPr="00222B93">
        <w:fldChar w:fldCharType="end"/>
      </w:r>
      <w:r w:rsidRPr="00222B93">
        <w:t xml:space="preserve"> Use Case</w:t>
      </w:r>
    </w:p>
    <w:p w:rsidR="003E6B12" w:rsidRPr="00222B93" w:rsidRDefault="003E6B12" w:rsidP="003E6B12">
      <w:pPr>
        <w:rPr>
          <w:rFonts w:asciiTheme="majorHAnsi" w:hAnsiTheme="majorHAnsi"/>
          <w:sz w:val="24"/>
        </w:rPr>
      </w:pPr>
    </w:p>
    <w:p w:rsidR="003E6B12" w:rsidRPr="00222B93" w:rsidRDefault="003E6B12" w:rsidP="003E6B12">
      <w:pPr>
        <w:pStyle w:val="Heading4"/>
        <w:keepLines w:val="0"/>
        <w:numPr>
          <w:ilvl w:val="3"/>
          <w:numId w:val="1"/>
        </w:numPr>
        <w:suppressAutoHyphens/>
        <w:spacing w:before="0" w:line="240" w:lineRule="auto"/>
      </w:pPr>
      <w:bookmarkStart w:id="10" w:name="__RefHeading___Toc77487631"/>
      <w:bookmarkEnd w:id="10"/>
      <w:r w:rsidRPr="00222B93">
        <w:rPr>
          <w:sz w:val="24"/>
        </w:rPr>
        <w:t xml:space="preserve">Use case: </w:t>
      </w:r>
      <w:r w:rsidR="00932B3E" w:rsidRPr="00222B93">
        <w:rPr>
          <w:sz w:val="24"/>
        </w:rPr>
        <w:t>Manage Events</w:t>
      </w:r>
      <w:r w:rsidR="0088385F" w:rsidRPr="00222B93">
        <w:fldChar w:fldCharType="begin"/>
      </w:r>
      <w:r w:rsidRPr="00222B93">
        <w:instrText xml:space="preserve"> XE "Article" </w:instrText>
      </w:r>
      <w:r w:rsidR="0088385F" w:rsidRPr="00222B93">
        <w:fldChar w:fldCharType="end"/>
      </w:r>
    </w:p>
    <w:p w:rsidR="003E6B12" w:rsidRPr="00FC2565" w:rsidRDefault="008809D9" w:rsidP="003E6B12">
      <w:pPr>
        <w:rPr>
          <w:rFonts w:asciiTheme="majorHAnsi" w:hAnsiTheme="majorHAnsi"/>
          <w:sz w:val="36"/>
          <w:szCs w:val="36"/>
        </w:rPr>
      </w:pPr>
      <w:r>
        <w:rPr>
          <w:rFonts w:asciiTheme="majorHAnsi" w:hAnsiTheme="majorHAnsi"/>
          <w:noProof/>
          <w:sz w:val="36"/>
          <w:szCs w:val="36"/>
        </w:rPr>
        <w:pict>
          <v:group id="Group 213" o:spid="_x0000_s1026" style="position:absolute;margin-left:13.5pt;margin-top:28.85pt;width:267pt;height:92.2pt;z-index:251659264;mso-wrap-distance-left:0;mso-wrap-distance-right:0" coordorigin="270,573" coordsize="5340,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">
            <v:group id="Group 3" o:spid="_x0000_s1027"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oval id="Oval 4" o:spid="_x0000_s1028"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se/8YA&#10;AADcAAAADwAAAGRycy9kb3ducmV2LnhtbESPQWsCMRSE74X+h/CE3mrWLS11NcpSkNr2olbw+tg8&#10;N4ublyVJ3dVfbwqFHoeZ+YaZLwfbijP50DhWMBlnIIgrpxuuFey/V4+vIEJE1tg6JgUXCrBc3N/N&#10;sdCu5y2dd7EWCcKhQAUmxq6QMlSGLIax64iTd3TeYkzS11J77BPctjLPshdpseG0YLCjN0PVafdj&#10;FfjPU2aftubj4PP+q1xd62n5vlHqYTSUMxCRhvgf/muvtYJ88gy/Z9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se/8YAAADcAAAADwAAAAAAAAAAAAAAAACYAgAAZHJz&#10;L2Rvd25yZXYueG1sUEsFBgAAAAAEAAQA9QAAAIsDAAAAAA==&#10;" strokeweight=".26mm">
                <v:stroke joinstyle="miter" endcap="square"/>
              </v:oval>
              <v:line id="Line 5" o:spid="_x0000_s1029" style="position:absolute;visibility:visibl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9yO8UAAADcAAAADwAAAGRycy9kb3ducmV2LnhtbESPQWsCMRSE7wX/Q3hCbzWrgtXVKCII&#10;CiLVFqS3181zs7p5WZJUt/++KRQ8DjPzDTNbtLYWN/Khcqyg38tAEBdOV1wq+Hhfv4xBhIissXZM&#10;Cn4owGLeeZphrt2dD3Q7xlIkCIccFZgYm1zKUBiyGHquIU7e2XmLMUlfSu3xnuC2loMsG0mLFacF&#10;gw2tDBXX47dVQMsvlPvhmzO7/cpvT6/68nmZKPXcbZdTEJHa+Aj/tzdawaA/gr8z6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9yO8UAAADcAAAADwAAAAAAAAAA&#10;AAAAAAChAgAAZHJzL2Rvd25yZXYueG1sUEsFBgAAAAAEAAQA+QAAAJMDAAAAAA==&#10;" strokeweight=".26mm">
                <v:stroke joinstyle="miter" endcap="square"/>
              </v:line>
              <v:line id="Line 6" o:spid="_x0000_s1030" style="position:absolute;visibility:visibl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PXoMUAAADcAAAADwAAAGRycy9kb3ducmV2LnhtbESP3WoCMRSE7wu+QzhC72pWBX9Wo4gg&#10;WChSbUF6d7o5blY3J0uS6vr2TaHg5TAz3zDzZWtrcSUfKscK+r0MBHHhdMWlgs+PzcsERIjIGmvH&#10;pOBOAZaLztMcc+1uvKfrIZYiQTjkqMDE2ORShsKQxdBzDXHyTs5bjEn6UmqPtwS3tRxk2UharDgt&#10;GGxobai4HH6sAlp9o9wN3515263963Gsz1/nqVLP3XY1AxGpjY/wf3urFQz6Y/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5PXoMUAAADcAAAADwAAAAAAAAAA&#10;AAAAAAChAgAAZHJzL2Rvd25yZXYueG1sUEsFBgAAAAAEAAQA+QAAAJMDAAAAAA==&#10;" strokeweight=".26mm">
                <v:stroke joinstyle="miter" endcap="square"/>
              </v:line>
              <v:line id="Line 7" o:spid="_x0000_s1031" style="position:absolute;flip:x;visibility:visibl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TicEAAADcAAAADwAAAGRycy9kb3ducmV2LnhtbERPTYvCMBC9C/sfwix401QXRKpRdpeV&#10;9aRYC17HZmyKzaQ0Uau/3hwEj4/3PV92thZXan3lWMFomIAgLpyuuFSQ71eDKQgfkDXWjknBnTws&#10;Fx+9Oaba3XhH1yyUIoawT1GBCaFJpfSFIYt+6BriyJ1cazFE2JZSt3iL4baW4ySZSIsVxwaDDf0a&#10;Ks7ZxSrIkuN2rQ/Tn3xj9g9pivzw//WnVP+z+56BCNSFt/jlXmsF41FcG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j5OJwQAAANwAAAAPAAAAAAAAAAAAAAAA&#10;AKECAABkcnMvZG93bnJldi54bWxQSwUGAAAAAAQABAD5AAAAjwMAAAAA&#10;" strokeweight=".26mm">
                <v:stroke joinstyle="miter" endcap="square"/>
              </v:line>
              <v:line id="Line 8" o:spid="_x0000_s1032" style="position:absolute;visibility:visibl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DmScUAAADcAAAADwAAAGRycy9kb3ducmV2LnhtbESP3WoCMRSE74W+QziF3mlWC62uRhGh&#10;0EIR/0C8O25ON2s3J0uS6vr2Rih4OczMN8xk1tpanMmHyrGCfi8DQVw4XXGpYLf96A5BhIissXZM&#10;Cq4UYDZ96kww1+7CazpvYikShEOOCkyMTS5lKAxZDD3XECfvx3mLMUlfSu3xkuC2loMse5MWK04L&#10;BhtaGCp+N39WAc2PKJevK2e+lwv/tX/Xp8NppNTLczsfg4jUxkf4v/2pFQz6I7ifSUd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DmScUAAADcAAAADwAAAAAAAAAA&#10;AAAAAAChAgAAZHJzL2Rvd25yZXYueG1sUEsFBgAAAAAEAAQA+QAAAJMDAAAAAA==&#10;" strokeweight=".26mm">
                <v:stroke joinstyle="miter" endcap="square"/>
              </v:line>
            </v:group>
            <v:oval id="Oval 9" o:spid="_x0000_s1033"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32sIA&#10;AADcAAAADwAAAGRycy9kb3ducmV2LnhtbERPW2vCMBR+H/gfwhH2NlMrjFmNUgSZ217mBXw9NMem&#10;2JyUJLPVX788DPb48d2X68G24kY+NI4VTCcZCOLK6YZrBafj9uUNRIjIGlvHpOBOAdar0dMSC+16&#10;3tPtEGuRQjgUqMDE2BVShsqQxTBxHXHiLs5bjAn6WmqPfQq3rcyz7FVabDg1GOxoY6i6Hn6sAv95&#10;zexsbz7OPu+/yu2jnpfv30o9j4dyASLSEP/Ff+6d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HfawgAAANwAAAAPAAAAAAAAAAAAAAAAAJgCAABkcnMvZG93&#10;bnJldi54bWxQSwUGAAAAAAQABAD1AAAAhwMAAAAA&#10;" strokeweight=".26mm">
              <v:stroke joinstyle="miter" endcap="square"/>
            </v:oval>
            <v:shapetype id="_x0000_t202" coordsize="21600,21600" o:spt="202" path="m,l,21600r21600,l21600,xe">
              <v:stroke joinstyle="miter"/>
              <v:path gradientshapeok="t" o:connecttype="rect"/>
            </v:shapetype>
            <v:shape id="Text Box 10" o:spid="_x0000_s1034" type="#_x0000_t202" style="position:absolute;left:270;top:1833;width:1680;height: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vd8cMA&#10;AADcAAAADwAAAGRycy9kb3ducmV2LnhtbESPwWrDMBBE74X+g9hCLyWRY0goTpQQCoGe2sQt9LpY&#10;a1vEWhlJsdW/rwqFHoeZecPsDskOYiIfjGMFq2UBgrhx2nCn4PPjtHgGESKyxsExKfimAIf9/d0O&#10;K+1mvtBUx05kCIcKFfQxjpWUoenJYli6kTh7rfMWY5a+k9rjnOF2kGVRbKRFw3mhx5Feemqu9c0q&#10;wLfT09qn2r6br2JKt/ZsWjMr9fiQjlsQkVL8D/+1X7WCslzB75l8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vd8cMAAADcAAAADwAAAAAAAAAAAAAAAACYAgAAZHJzL2Rv&#10;d25yZXYueG1sUEsFBgAAAAAEAAQA9QAAAIgDAAAAAA==&#10;" stroked="f" strokecolor="#3465a4">
              <v:stroke joinstyle="round"/>
              <v:textbox>
                <w:txbxContent>
                  <w:p w:rsidR="00511847" w:rsidRDefault="00511847" w:rsidP="00932B3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 Head</w:t>
                    </w:r>
                  </w:p>
                </w:txbxContent>
              </v:textbox>
            </v:shape>
            <v:shape id="Text Box 11" o:spid="_x0000_s1035" type="#_x0000_t202" style="position:absolute;left:3615;top:1008;width:1604;height:5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lDhsMA&#10;AADcAAAADwAAAGRycy9kb3ducmV2LnhtbESPUUvDMBSF3wf+h3AFX4ZNLShSlw0RBj457QRfL81t&#10;G2xuSpK18d+bwWCPh3POdzibXbKjmMkH41jBQ1GCIG6dNtwr+D7u759BhIiscXRMCv4owG57s9pg&#10;rd3CXzQ3sRcZwqFGBUOMUy1laAeyGAo3EWevc95izNL3UntcMtyOsirLJ2nRcF4YcKK3gdrf5mQV&#10;4Md+/ehTYw/mp5zTqfs0nVmUurtNry8gIqV4DV/a71pBVVVwPpOP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lDhsMAAADcAAAADwAAAAAAAAAAAAAAAACYAgAAZHJzL2Rv&#10;d25yZXYueG1sUEsFBgAAAAAEAAQA9QAAAIgDA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Manage Events</w:t>
                    </w:r>
                  </w:p>
                </w:txbxContent>
              </v:textbox>
            </v:shape>
            <v:line id="Line 12" o:spid="_x0000_s1036" style="position:absolute;visibility:visibl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bHsUAAADcAAAADwAAAGRycy9kb3ducmV2LnhtbESP3WoCMRSE7wXfIRzBO812hf5sjSKC&#10;oFCktQXx7nRzulndnCxJ1PXtTaHQy2FmvmGm88424kI+1I4VPIwzEMSl0zVXCr4+V6NnECEia2wc&#10;k4IbBZjP+r0pFtpd+YMuu1iJBOFQoAITY1tIGUpDFsPYtcTJ+3HeYkzSV1J7vCa4bWSeZY/SYs1p&#10;wWBLS0PlaXe2CmjxjXI7eXfmbbv0m/2TPh6OL0oNB93iFUSkLv6H/9prrSDPJ/B7Jh0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QbHsUAAADcAAAADwAAAAAAAAAA&#10;AAAAAAChAgAAZHJzL2Rvd25yZXYueG1sUEsFBgAAAAAEAAQA+QAAAJMDAAAAAA==&#10;" strokeweight=".26mm">
              <v:stroke joinstyle="miter" endcap="square"/>
            </v:line>
            <w10:wrap type="topAndBottom"/>
          </v:group>
        </w:pict>
      </w:r>
      <w:r w:rsidR="003E6B12" w:rsidRPr="00FC2565">
        <w:rPr>
          <w:rFonts w:asciiTheme="majorHAnsi" w:hAnsiTheme="majorHAnsi"/>
          <w:b/>
          <w:sz w:val="36"/>
          <w:szCs w:val="36"/>
        </w:rPr>
        <w:t>Diagram:</w:t>
      </w:r>
    </w:p>
    <w:p w:rsidR="003E6B12" w:rsidRPr="00222B93" w:rsidRDefault="003E6B12" w:rsidP="003E6B12">
      <w:pPr>
        <w:rPr>
          <w:rFonts w:asciiTheme="majorHAnsi" w:hAnsiTheme="majorHAnsi"/>
          <w:sz w:val="24"/>
        </w:rPr>
      </w:pPr>
    </w:p>
    <w:p w:rsidR="003E6B12" w:rsidRPr="00222B93" w:rsidRDefault="003E6B12" w:rsidP="003E6B12">
      <w:pPr>
        <w:rPr>
          <w:rFonts w:asciiTheme="majorHAnsi" w:hAnsiTheme="majorHAnsi"/>
          <w:b/>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Brief Description</w:t>
      </w:r>
    </w:p>
    <w:p w:rsidR="003E6B12" w:rsidRPr="00222B93" w:rsidRDefault="00932B3E" w:rsidP="003E6B12">
      <w:pPr>
        <w:rPr>
          <w:rFonts w:asciiTheme="majorHAnsi" w:hAnsiTheme="majorHAnsi"/>
          <w:sz w:val="24"/>
        </w:rPr>
      </w:pPr>
      <w:r w:rsidRPr="00222B93">
        <w:rPr>
          <w:rFonts w:asciiTheme="majorHAnsi" w:hAnsiTheme="majorHAnsi"/>
          <w:sz w:val="24"/>
        </w:rPr>
        <w:t xml:space="preserve">The PR head </w:t>
      </w:r>
      <w:r w:rsidR="00CA702C" w:rsidRPr="00222B93">
        <w:rPr>
          <w:rFonts w:asciiTheme="majorHAnsi" w:hAnsiTheme="majorHAnsi"/>
          <w:sz w:val="24"/>
        </w:rPr>
        <w:t xml:space="preserve">can add ,delete events as well as approve events requested by normal </w:t>
      </w:r>
      <w:r w:rsidR="00D25F4B">
        <w:rPr>
          <w:rFonts w:asciiTheme="majorHAnsi" w:hAnsiTheme="majorHAnsi"/>
          <w:sz w:val="24"/>
        </w:rPr>
        <w:t>SYS</w:t>
      </w:r>
      <w:r w:rsidR="00CA702C" w:rsidRPr="00222B93">
        <w:rPr>
          <w:rFonts w:asciiTheme="majorHAnsi" w:hAnsiTheme="majorHAnsi"/>
          <w:sz w:val="24"/>
        </w:rPr>
        <w:t xml:space="preserve"> Members</w:t>
      </w:r>
    </w:p>
    <w:p w:rsidR="003E6B12" w:rsidRPr="00222B93" w:rsidRDefault="003E6B12" w:rsidP="003E6B12">
      <w:pPr>
        <w:rPr>
          <w:rFonts w:asciiTheme="majorHAnsi" w:hAnsiTheme="majorHAnsi"/>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Initial Step-By-Step Description</w:t>
      </w:r>
    </w:p>
    <w:p w:rsidR="003E6B12" w:rsidRPr="00222B93" w:rsidRDefault="003E6B12" w:rsidP="003E6B12">
      <w:pPr>
        <w:rPr>
          <w:rFonts w:asciiTheme="majorHAnsi" w:hAnsiTheme="majorHAnsi"/>
          <w:sz w:val="24"/>
        </w:rPr>
      </w:pPr>
      <w:r w:rsidRPr="00222B93">
        <w:rPr>
          <w:rFonts w:asciiTheme="majorHAnsi" w:hAnsiTheme="majorHAnsi"/>
          <w:sz w:val="24"/>
        </w:rPr>
        <w:t>Before this use case can be initiated, the</w:t>
      </w:r>
      <w:r w:rsidR="00CA702C" w:rsidRPr="00222B93">
        <w:rPr>
          <w:rFonts w:asciiTheme="majorHAnsi" w:hAnsiTheme="majorHAnsi"/>
          <w:sz w:val="24"/>
        </w:rPr>
        <w:t xml:space="preserve"> PR</w:t>
      </w:r>
      <w:r w:rsidRPr="00222B93">
        <w:rPr>
          <w:rFonts w:asciiTheme="majorHAnsi" w:hAnsiTheme="majorHAnsi"/>
          <w:sz w:val="24"/>
        </w:rPr>
        <w:t xml:space="preserve"> has al</w:t>
      </w:r>
      <w:r w:rsidR="00CA702C" w:rsidRPr="00222B93">
        <w:rPr>
          <w:rFonts w:asciiTheme="majorHAnsi" w:hAnsiTheme="majorHAnsi"/>
          <w:sz w:val="24"/>
        </w:rPr>
        <w:t xml:space="preserve">ready logged into the </w:t>
      </w:r>
      <w:r w:rsidR="00D25F4B">
        <w:rPr>
          <w:rFonts w:asciiTheme="majorHAnsi" w:hAnsiTheme="majorHAnsi"/>
          <w:sz w:val="24"/>
        </w:rPr>
        <w:t>SYS</w:t>
      </w:r>
      <w:r w:rsidR="00222B93">
        <w:rPr>
          <w:rFonts w:asciiTheme="majorHAnsi" w:hAnsiTheme="majorHAnsi"/>
          <w:sz w:val="24"/>
        </w:rPr>
        <w:t xml:space="preserve"> Activities Manager</w:t>
      </w:r>
      <w:r w:rsidR="00CA702C" w:rsidRPr="00222B93">
        <w:rPr>
          <w:rFonts w:asciiTheme="majorHAnsi" w:hAnsiTheme="majorHAnsi"/>
          <w:sz w:val="24"/>
        </w:rPr>
        <w:t xml:space="preserve"> as the PR head.</w:t>
      </w:r>
    </w:p>
    <w:p w:rsidR="003E6B12" w:rsidRPr="00222B93" w:rsidRDefault="00CA702C" w:rsidP="003E6B12">
      <w:pPr>
        <w:numPr>
          <w:ilvl w:val="0"/>
          <w:numId w:val="12"/>
        </w:numPr>
        <w:suppressAutoHyphens/>
        <w:spacing w:after="0" w:line="240" w:lineRule="auto"/>
        <w:rPr>
          <w:rFonts w:asciiTheme="majorHAnsi" w:hAnsiTheme="majorHAnsi"/>
          <w:spacing w:val="-3"/>
          <w:sz w:val="24"/>
        </w:rPr>
      </w:pPr>
      <w:r w:rsidRPr="00222B93">
        <w:rPr>
          <w:rFonts w:asciiTheme="majorHAnsi" w:hAnsiTheme="majorHAnsi"/>
          <w:spacing w:val="-3"/>
          <w:sz w:val="24"/>
        </w:rPr>
        <w:t>The PR head chooses whether to check pending requests or Modify Events</w:t>
      </w:r>
    </w:p>
    <w:p w:rsidR="00CA702C" w:rsidRPr="00222B93" w:rsidRDefault="003E6B12" w:rsidP="00511847">
      <w:pPr>
        <w:numPr>
          <w:ilvl w:val="0"/>
          <w:numId w:val="12"/>
        </w:numPr>
        <w:suppressAutoHyphens/>
        <w:spacing w:after="0" w:line="240" w:lineRule="auto"/>
        <w:rPr>
          <w:rFonts w:asciiTheme="majorHAnsi" w:hAnsiTheme="majorHAnsi"/>
          <w:spacing w:val="-3"/>
          <w:sz w:val="24"/>
        </w:rPr>
      </w:pPr>
      <w:r w:rsidRPr="00222B93">
        <w:rPr>
          <w:rFonts w:asciiTheme="majorHAnsi" w:hAnsiTheme="majorHAnsi"/>
          <w:spacing w:val="-3"/>
          <w:sz w:val="24"/>
        </w:rPr>
        <w:t>The s</w:t>
      </w:r>
      <w:r w:rsidR="00CA702C" w:rsidRPr="00222B93">
        <w:rPr>
          <w:rFonts w:asciiTheme="majorHAnsi" w:hAnsiTheme="majorHAnsi"/>
          <w:spacing w:val="-3"/>
          <w:sz w:val="24"/>
        </w:rPr>
        <w:t>ystem retrieves data from the Event database if the PR had chosen 1</w:t>
      </w:r>
    </w:p>
    <w:p w:rsidR="00CA702C" w:rsidRPr="00222B93" w:rsidRDefault="00CA702C" w:rsidP="00511847">
      <w:pPr>
        <w:numPr>
          <w:ilvl w:val="0"/>
          <w:numId w:val="12"/>
        </w:numPr>
        <w:suppressAutoHyphens/>
        <w:spacing w:after="0" w:line="240" w:lineRule="auto"/>
        <w:rPr>
          <w:rFonts w:asciiTheme="majorHAnsi" w:hAnsiTheme="majorHAnsi"/>
          <w:spacing w:val="-3"/>
          <w:sz w:val="24"/>
        </w:rPr>
      </w:pPr>
      <w:r w:rsidRPr="00222B93">
        <w:rPr>
          <w:rFonts w:asciiTheme="majorHAnsi" w:hAnsiTheme="majorHAnsi"/>
        </w:rPr>
        <w:t>The PR head chooses whether to approve or disapprove the requests</w:t>
      </w:r>
    </w:p>
    <w:p w:rsidR="003E6B12" w:rsidRPr="00222B93" w:rsidRDefault="00CA702C" w:rsidP="00511847">
      <w:pPr>
        <w:numPr>
          <w:ilvl w:val="0"/>
          <w:numId w:val="12"/>
        </w:numPr>
        <w:suppressAutoHyphens/>
        <w:spacing w:after="0" w:line="240" w:lineRule="auto"/>
        <w:rPr>
          <w:rFonts w:asciiTheme="majorHAnsi" w:hAnsiTheme="majorHAnsi"/>
          <w:spacing w:val="-3"/>
          <w:sz w:val="24"/>
        </w:rPr>
      </w:pPr>
      <w:r w:rsidRPr="00222B93">
        <w:rPr>
          <w:rFonts w:asciiTheme="majorHAnsi" w:hAnsiTheme="majorHAnsi"/>
        </w:rPr>
        <w:t>The system asks the PR head to fill details of the event and corresponding activities if the PR chose 2</w:t>
      </w:r>
      <w:r w:rsidR="0088385F" w:rsidRPr="00222B93">
        <w:rPr>
          <w:rFonts w:asciiTheme="majorHAnsi" w:hAnsiTheme="majorHAnsi"/>
        </w:rPr>
        <w:fldChar w:fldCharType="begin"/>
      </w:r>
      <w:r w:rsidR="003E6B12" w:rsidRPr="00222B93">
        <w:rPr>
          <w:rFonts w:asciiTheme="majorHAnsi" w:hAnsiTheme="majorHAnsi"/>
        </w:rPr>
        <w:instrText xml:space="preserve"> XE "Reader" </w:instrText>
      </w:r>
      <w:r w:rsidR="0088385F" w:rsidRPr="00222B93">
        <w:rPr>
          <w:rFonts w:asciiTheme="majorHAnsi" w:hAnsiTheme="majorHAnsi"/>
        </w:rPr>
        <w:fldChar w:fldCharType="end"/>
      </w:r>
      <w:r w:rsidR="0088385F" w:rsidRPr="00222B93">
        <w:rPr>
          <w:rFonts w:asciiTheme="majorHAnsi" w:hAnsiTheme="majorHAnsi"/>
        </w:rPr>
        <w:fldChar w:fldCharType="begin"/>
      </w:r>
      <w:r w:rsidR="003E6B12" w:rsidRPr="00222B93">
        <w:rPr>
          <w:rFonts w:asciiTheme="majorHAnsi" w:hAnsiTheme="majorHAnsi"/>
        </w:rPr>
        <w:instrText xml:space="preserve"> XE "Article" </w:instrText>
      </w:r>
      <w:r w:rsidR="0088385F" w:rsidRPr="00222B93">
        <w:rPr>
          <w:rFonts w:asciiTheme="majorHAnsi" w:hAnsiTheme="majorHAnsi"/>
        </w:rPr>
        <w:fldChar w:fldCharType="end"/>
      </w:r>
    </w:p>
    <w:p w:rsidR="00CA702C" w:rsidRPr="00222B93" w:rsidRDefault="00CA702C" w:rsidP="00511847">
      <w:pPr>
        <w:numPr>
          <w:ilvl w:val="0"/>
          <w:numId w:val="12"/>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updates the database accordingly.</w:t>
      </w:r>
    </w:p>
    <w:p w:rsidR="00CA702C" w:rsidRPr="00222B93" w:rsidRDefault="00CA702C" w:rsidP="00CA702C">
      <w:pPr>
        <w:suppressAutoHyphens/>
        <w:spacing w:after="0" w:line="240" w:lineRule="auto"/>
        <w:rPr>
          <w:rFonts w:asciiTheme="majorHAnsi" w:hAnsiTheme="majorHAnsi"/>
          <w:spacing w:val="-3"/>
          <w:sz w:val="24"/>
        </w:rPr>
      </w:pPr>
    </w:p>
    <w:p w:rsidR="003E6B12" w:rsidRPr="00222B93" w:rsidRDefault="003E6B12" w:rsidP="00CA702C">
      <w:pPr>
        <w:suppressAutoHyphens/>
        <w:spacing w:after="0" w:line="240" w:lineRule="auto"/>
        <w:rPr>
          <w:rFonts w:asciiTheme="majorHAnsi" w:hAnsiTheme="majorHAnsi"/>
          <w:sz w:val="24"/>
        </w:rPr>
      </w:pPr>
      <w:r w:rsidRPr="00222B93">
        <w:rPr>
          <w:rFonts w:asciiTheme="majorHAnsi" w:hAnsiTheme="majorHAnsi"/>
          <w:b/>
          <w:sz w:val="24"/>
        </w:rPr>
        <w:t>ref:</w:t>
      </w:r>
      <w:r w:rsidRPr="00222B93">
        <w:rPr>
          <w:rFonts w:asciiTheme="majorHAnsi" w:hAnsiTheme="majorHAnsi"/>
          <w:bCs/>
          <w:sz w:val="24"/>
        </w:rPr>
        <w:t xml:space="preserve"> Section 3.2.1, Search Article</w:t>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p>
    <w:p w:rsidR="00CA702C" w:rsidRPr="00222B93" w:rsidRDefault="00CA702C" w:rsidP="003E6B12">
      <w:pPr>
        <w:rPr>
          <w:rFonts w:asciiTheme="majorHAnsi" w:hAnsiTheme="majorHAnsi"/>
          <w:sz w:val="24"/>
        </w:rPr>
      </w:pPr>
    </w:p>
    <w:p w:rsidR="003E6B12" w:rsidRPr="00222B93" w:rsidRDefault="003E6B12" w:rsidP="003E6B12">
      <w:pPr>
        <w:rPr>
          <w:rFonts w:asciiTheme="majorHAnsi" w:hAnsiTheme="majorHAnsi"/>
          <w:sz w:val="24"/>
        </w:rPr>
      </w:pPr>
    </w:p>
    <w:p w:rsidR="003E6B12" w:rsidRPr="00222B93" w:rsidRDefault="003E6B12" w:rsidP="003E6B12">
      <w:pPr>
        <w:pStyle w:val="Heading3"/>
        <w:keepLines w:val="0"/>
        <w:numPr>
          <w:ilvl w:val="2"/>
          <w:numId w:val="1"/>
        </w:numPr>
        <w:suppressAutoHyphens/>
        <w:spacing w:before="0" w:line="240" w:lineRule="auto"/>
      </w:pPr>
      <w:bookmarkStart w:id="11" w:name="__RefHeading___Toc77487632"/>
      <w:bookmarkEnd w:id="11"/>
      <w:r w:rsidRPr="00222B93">
        <w:t>2.2.2</w:t>
      </w:r>
      <w:r w:rsidRPr="00222B93">
        <w:tab/>
      </w:r>
      <w:r w:rsidR="00CA702C" w:rsidRPr="00222B93">
        <w:t>HR</w:t>
      </w:r>
      <w:r w:rsidR="0088385F" w:rsidRPr="00222B93">
        <w:fldChar w:fldCharType="begin"/>
      </w:r>
      <w:r w:rsidRPr="00222B93">
        <w:instrText xml:space="preserve"> XE "Author" </w:instrText>
      </w:r>
      <w:r w:rsidR="0088385F" w:rsidRPr="00222B93">
        <w:fldChar w:fldCharType="end"/>
      </w:r>
      <w:r w:rsidRPr="00222B93">
        <w:t xml:space="preserve"> Use Case</w:t>
      </w:r>
    </w:p>
    <w:p w:rsidR="003E6B12" w:rsidRPr="00222B93" w:rsidRDefault="00CA702C" w:rsidP="003E6B12">
      <w:pPr>
        <w:rPr>
          <w:rFonts w:asciiTheme="majorHAnsi" w:hAnsiTheme="majorHAnsi"/>
          <w:sz w:val="24"/>
        </w:rPr>
      </w:pPr>
      <w:r w:rsidRPr="00222B93">
        <w:rPr>
          <w:rFonts w:asciiTheme="majorHAnsi" w:hAnsiTheme="majorHAnsi"/>
          <w:sz w:val="24"/>
        </w:rPr>
        <w:t>The HR</w:t>
      </w:r>
      <w:r w:rsidR="00BE1A1E" w:rsidRPr="00222B93">
        <w:rPr>
          <w:rFonts w:asciiTheme="majorHAnsi" w:hAnsiTheme="majorHAnsi"/>
          <w:sz w:val="24"/>
        </w:rPr>
        <w:t xml:space="preserve"> can update the member database and register the new inductees in the software</w:t>
      </w:r>
    </w:p>
    <w:p w:rsidR="003E6B12" w:rsidRPr="00222B93" w:rsidRDefault="003E6B12" w:rsidP="003E6B12">
      <w:pPr>
        <w:pStyle w:val="Heading4"/>
        <w:keepLines w:val="0"/>
        <w:numPr>
          <w:ilvl w:val="3"/>
          <w:numId w:val="1"/>
        </w:numPr>
        <w:suppressAutoHyphens/>
        <w:spacing w:before="0" w:line="240" w:lineRule="auto"/>
        <w:rPr>
          <w:b/>
          <w:sz w:val="24"/>
        </w:rPr>
      </w:pPr>
      <w:bookmarkStart w:id="12" w:name="__RefHeading___Toc77487633"/>
      <w:bookmarkEnd w:id="12"/>
      <w:r w:rsidRPr="00222B93">
        <w:rPr>
          <w:sz w:val="24"/>
        </w:rPr>
        <w:t>U</w:t>
      </w:r>
      <w:r w:rsidR="00BE1A1E" w:rsidRPr="00222B93">
        <w:rPr>
          <w:sz w:val="24"/>
        </w:rPr>
        <w:t>se case: Member Registration</w:t>
      </w:r>
      <w:r w:rsidR="0088385F" w:rsidRPr="00222B93">
        <w:fldChar w:fldCharType="begin"/>
      </w:r>
      <w:r w:rsidRPr="00222B93">
        <w:instrText xml:space="preserve"> XE "Article" </w:instrText>
      </w:r>
      <w:r w:rsidR="0088385F" w:rsidRPr="00222B93">
        <w:fldChar w:fldCharType="end"/>
      </w:r>
    </w:p>
    <w:p w:rsidR="003E6B12" w:rsidRPr="00FC2565" w:rsidRDefault="008809D9" w:rsidP="003E6B12">
      <w:pPr>
        <w:rPr>
          <w:rFonts w:asciiTheme="majorHAnsi" w:hAnsiTheme="majorHAnsi"/>
          <w:sz w:val="36"/>
          <w:szCs w:val="36"/>
        </w:rPr>
      </w:pPr>
      <w:r>
        <w:rPr>
          <w:rFonts w:asciiTheme="majorHAnsi" w:hAnsiTheme="majorHAnsi"/>
          <w:noProof/>
          <w:sz w:val="36"/>
          <w:szCs w:val="36"/>
        </w:rPr>
        <w:pict>
          <v:group id="Group 181" o:spid="_x0000_s1037" style="position:absolute;margin-left:-11.25pt;margin-top:29.7pt;width:267pt;height:95.25pt;z-index:251662336;mso-wrap-distance-left:0;mso-wrap-distance-right:0" coordorigin="-225,888" coordsize="5340,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">
            <v:group id="Group 36" o:spid="_x0000_s1038" style="position:absolute;left:256;top:888;width:480;height:1243" coordorigin="256,888"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oval id="Oval 37" o:spid="_x0000_s1039" style="position:absolute;left:376;top:888;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HX68IA&#10;AADcAAAADwAAAGRycy9kb3ducmV2LnhtbERPS2sCMRC+F/ofwhS81WwViq5GWQpSay++wOuwGTeL&#10;m8mSpO7WX98UBG/z8T1nvuxtI67kQ+1YwdswA0FcOl1zpeB4WL1OQISIrLFxTAp+KcBy8fw0x1y7&#10;jnd03cdKpBAOOSowMba5lKE0ZDEMXUucuLPzFmOCvpLaY5fCbSNHWfYuLdacGgy29GGovOx/rAK/&#10;uWR2vDNfJz/qvovVrZoWn1ulBi99MQMRqY8P8d291mn+ZAz/z6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EdfrwgAAANwAAAAPAAAAAAAAAAAAAAAAAJgCAABkcnMvZG93&#10;bnJldi54bWxQSwUGAAAAAAQABAD1AAAAhwMAAAAA&#10;" strokeweight=".26mm">
                <v:stroke joinstyle="miter" endcap="square"/>
              </v:oval>
              <v:line id="Line 38" o:spid="_x0000_s1040" style="position:absolute;visibility:visible" from="496,1199" to="496,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69LMMAAADcAAAADwAAAGRycy9kb3ducmV2LnhtbERPTWsCMRC9C/0PYQreatYqrW6NIoKg&#10;INJaQbxNN+Nm7WayJFG3/74pFLzN433OZNbaWlzJh8qxgn4vA0FcOF1xqWD/uXwagQgRWWPtmBT8&#10;UIDZ9KEzwVy7G3/QdRdLkUI45KjAxNjkUobCkMXQcw1x4k7OW4wJ+lJqj7cUbmv5nGUv0mLFqcFg&#10;QwtDxffuYhXQ/AvldvDuzGa78OvDqz4fz2Oluo/t/A1EpDbexf/ulU7zR0P4eyZd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uvSzDAAAA3AAAAA8AAAAAAAAAAAAA&#10;AAAAoQIAAGRycy9kb3ducmV2LnhtbFBLBQYAAAAABAAEAPkAAACRAwAAAAA=&#10;" strokeweight=".26mm">
                <v:stroke joinstyle="miter" endcap="square"/>
              </v:line>
              <v:line id="Line 39" o:spid="_x0000_s1041" style="position:absolute;visibility:visible" from="256,1354" to="735,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IYt8MAAADcAAAADwAAAGRycy9kb3ducmV2LnhtbERPTWsCMRC9C/0PYQreataKrW6NIoKg&#10;INJaQbxNN+Nm7WayJFG3/74pFLzN433OZNbaWlzJh8qxgn4vA0FcOF1xqWD/uXwagQgRWWPtmBT8&#10;UIDZ9KEzwVy7G3/QdRdLkUI45KjAxNjkUobCkMXQcw1x4k7OW4wJ+lJqj7cUbmv5nGUv0mLFqcFg&#10;QwtDxffuYhXQ/AvldvDuzGa78OvDqz4fz2Oluo/t/A1EpDbexf/ulU7zR0P4eyZd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iGLfDAAAA3AAAAA8AAAAAAAAAAAAA&#10;AAAAoQIAAGRycy9kb3ducmV2LnhtbFBLBQYAAAAABAAEAPkAAACRAwAAAAA=&#10;" strokeweight=".26mm">
                <v:stroke joinstyle="miter" endcap="square"/>
              </v:line>
              <v:line id="Line 40" o:spid="_x0000_s1042" style="position:absolute;flip:x;visibility:visible" from="256,1821" to="495,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NWm8IAAADcAAAADwAAAGRycy9kb3ducmV2LnhtbERPTWvCQBC9C/6HZYTedGMLEqKrVLHU&#10;U8UY8DrNTrOh2dmQ3Wr013cFwds83ucsVr1txJk6XztWMJ0kIIhLp2uuFBTHj3EKwgdkjY1jUnAl&#10;D6vlcLDATLsLH+ich0rEEPYZKjAhtJmUvjRk0U9cSxy5H9dZDBF2ldQdXmK4beRrksykxZpjg8GW&#10;NobK3/zPKsiT7/1On9J18WWON2nK4vT5tlXqZdS/z0EE6sNT/HDvdJyfzuD+TLx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NWm8IAAADcAAAADwAAAAAAAAAAAAAA&#10;AAChAgAAZHJzL2Rvd25yZXYueG1sUEsFBgAAAAAEAAQA+QAAAJADAAAAAA==&#10;" strokeweight=".26mm">
                <v:stroke joinstyle="miter" endcap="square"/>
              </v:line>
              <v:line id="Line 41" o:spid="_x0000_s1043" style="position:absolute;visibility:visible" from="496,1821" to="735,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wjW8IAAADcAAAADwAAAGRycy9kb3ducmV2LnhtbERPTWsCMRC9F/wPYQRvNWsLalejiFBo&#10;oYi1heJt3Iyb1c1kSaKu/94IQm/zeJ8znbe2FmfyoXKsYNDPQBAXTldcKvj9eX8egwgRWWPtmBRc&#10;KcB81nmaYq7dhb/pvImlSCEcclRgYmxyKUNhyGLou4Y4cXvnLcYEfSm1x0sKt7V8ybKhtFhxajDY&#10;0NJQcdycrAJa7FCuXtfOfK2W/vNvpA/bw5tSvW67mICI1MZ/8cP9odP88Qju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wjW8IAAADcAAAADwAAAAAAAAAAAAAA&#10;AAChAgAAZHJzL2Rvd25yZXYueG1sUEsFBgAAAAAEAAQA+QAAAJADAAAAAA==&#10;" strokeweight=".26mm">
                <v:stroke joinstyle="miter" endcap="square"/>
              </v:line>
            </v:group>
            <v:oval id="Oval 42" o:spid="_x0000_s1044" style="position:absolute;left:2671;top:1113;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FmsYA&#10;AADcAAAADwAAAGRycy9kb3ducmV2LnhtbESPS2vDMBCE74X8B7GB3ho5KZTEjRJMIfR1aR7Q62Jt&#10;LBNrZSQ1dvvru4dCb7vM7My36+3oO3WlmNrABuazAhRxHWzLjYHTcXe3BJUyssUuMBn4pgTbzeRm&#10;jaUNA+/pesiNkhBOJRpwOfel1ql25DHNQk8s2jlEj1nW2GgbcZBw3+lFUTxojy1Lg8OenhzVl8OX&#10;NxDfLoW/37vXz7gY3qvdT7Oqnj+MuZ2O1SOoTGP+N/9dv1jBXwq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VFmsYAAADcAAAADwAAAAAAAAAAAAAAAACYAgAAZHJz&#10;L2Rvd25yZXYueG1sUEsFBgAAAAAEAAQA9QAAAIsDAAAAAA==&#10;" strokeweight=".26mm">
              <v:stroke joinstyle="miter" endcap="square"/>
            </v:oval>
            <v:shape id="Text Box 43" o:spid="_x0000_s1045" type="#_x0000_t202" style="position:absolute;left:-225;top:2313;width:1424;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7vscEA&#10;AADcAAAADwAAAGRycy9kb3ducmV2LnhtbERP30vDMBB+H/g/hBN8GVuqoNRu2RBh4JPOKvh6NNc2&#10;2FxKkrXxvzeDwd7u4/t5232yg5jIB+NYwf26AEHcOG24U/D9dViVIEJE1jg4JgV/FGC/u1lssdJu&#10;5k+a6tiJHMKhQgV9jGMlZWh6shjWbiTOXOu8xZih76T2OOdwO8iHoniSFg3nhh5Heu2p+a1PVgG+&#10;H5aPPtX2w/wUUzq1R9OaWam72/SyAREpxav44n7TeX75DOdn8gV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e77HBAAAA3AAAAA8AAAAAAAAAAAAAAAAAmAIAAGRycy9kb3du&#10;cmV2LnhtbFBLBQYAAAAABAAEAPUAAACG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HR</w:t>
                    </w:r>
                  </w:p>
                </w:txbxContent>
              </v:textbox>
            </v:shape>
            <v:shape id="Text Box 44" o:spid="_x0000_s1046" type="#_x0000_t202" style="position:absolute;left:3120;top:1323;width:1604;height: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3Q8cQA&#10;AADcAAAADwAAAGRycy9kb3ducmV2LnhtbESPT0vEMBDF74LfIYywF3FTFxStm12WhQVP/qmC16GZ&#10;tsFmUpJsG7+9cxC8zfDevPeb7b74Uc0Ukwts4HZdgSJug3XcG/j8ON08gEoZ2eIYmAz8UIL97vJi&#10;i7UNC7/T3OReSQinGg0MOU+11qkdyGNah4lYtC5Ej1nW2GsbcZFwP+pNVd1rj46lYcCJjgO1383Z&#10;G8CX0/VdLI1/dV/VXM7dm+vcYszqqhyeQGUq+d/8d/1sBf9R8OUZmU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90PHEAAAA3AAAAA8AAAAAAAAAAAAAAAAAmAIAAGRycy9k&#10;b3ducmV2LnhtbFBLBQYAAAAABAAEAPUAAACJ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Member Registration</w:t>
                    </w:r>
                  </w:p>
                </w:txbxContent>
              </v:textbox>
            </v:shape>
            <v:line id="Line 45" o:spid="_x0000_s1047" style="position:absolute;visibility:visible" from="931,1623" to="2685,1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CIacMAAADcAAAADwAAAGRycy9kb3ducmV2LnhtbERPTWsCMRC9F/ofwhS8dbMq1LoaRQRB&#10;oYi1hdLbdDNuVjeTJYm6/feNIPQ2j/c503lnG3EhH2rHCvpZDoK4dLrmSsHnx+r5FUSIyBobx6Tg&#10;lwLMZ48PUyy0u/I7XfaxEimEQ4EKTIxtIWUoDVkMmWuJE3dw3mJM0FdSe7ymcNvIQZ6/SIs1pwaD&#10;LS0Nlaf92SqgxQ/K7XDnzNt26TdfI338Po6V6j11iwmISF38F9/da53mj/tweyZd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AiGnDAAAA3AAAAA8AAAAAAAAAAAAA&#10;AAAAoQIAAGRycy9kb3ducmV2LnhtbFBLBQYAAAAABAAEAPkAAACRAwAAAAA=&#10;" strokeweight=".26mm">
              <v:stroke joinstyle="miter" endcap="square"/>
            </v:line>
            <w10:wrap type="topAndBottom"/>
          </v:group>
        </w:pict>
      </w:r>
      <w:r w:rsidR="003E6B12" w:rsidRPr="00FC2565">
        <w:rPr>
          <w:rFonts w:asciiTheme="majorHAnsi" w:hAnsiTheme="majorHAnsi"/>
          <w:b/>
          <w:sz w:val="36"/>
          <w:szCs w:val="36"/>
        </w:rPr>
        <w:t>Diagram:</w:t>
      </w:r>
    </w:p>
    <w:p w:rsidR="003E6B12" w:rsidRPr="00222B93" w:rsidRDefault="003E6B12" w:rsidP="003E6B12">
      <w:pPr>
        <w:rPr>
          <w:rFonts w:asciiTheme="majorHAnsi" w:hAnsiTheme="majorHAnsi"/>
          <w:b/>
          <w:sz w:val="24"/>
        </w:rPr>
      </w:pPr>
      <w:r w:rsidRPr="00222B93">
        <w:rPr>
          <w:rFonts w:asciiTheme="majorHAnsi" w:hAnsiTheme="majorHAnsi"/>
          <w:sz w:val="24"/>
        </w:rPr>
        <w:tab/>
      </w:r>
    </w:p>
    <w:p w:rsidR="003E6B12" w:rsidRPr="00222B93" w:rsidRDefault="003E6B12" w:rsidP="003E6B12">
      <w:pPr>
        <w:rPr>
          <w:rFonts w:asciiTheme="majorHAnsi" w:hAnsiTheme="majorHAnsi"/>
          <w:b/>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Brief Description</w:t>
      </w:r>
    </w:p>
    <w:p w:rsidR="003E6B12" w:rsidRPr="00222B93" w:rsidRDefault="00BE1A1E" w:rsidP="003E6B12">
      <w:pPr>
        <w:rPr>
          <w:rFonts w:asciiTheme="majorHAnsi" w:hAnsiTheme="majorHAnsi"/>
          <w:sz w:val="24"/>
        </w:rPr>
      </w:pPr>
      <w:r w:rsidRPr="00222B93">
        <w:rPr>
          <w:rFonts w:asciiTheme="majorHAnsi" w:hAnsiTheme="majorHAnsi"/>
          <w:sz w:val="24"/>
        </w:rPr>
        <w:t>The HR registers new inductees into the software</w:t>
      </w:r>
    </w:p>
    <w:p w:rsidR="003E6B12" w:rsidRPr="00222B93" w:rsidRDefault="003E6B12" w:rsidP="003E6B12">
      <w:pPr>
        <w:rPr>
          <w:rFonts w:asciiTheme="majorHAnsi" w:hAnsiTheme="majorHAnsi"/>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Initial Step-By-Step Description</w:t>
      </w:r>
    </w:p>
    <w:p w:rsidR="003E6B12" w:rsidRPr="00222B93" w:rsidRDefault="003E6B12" w:rsidP="003E6B12">
      <w:pPr>
        <w:rPr>
          <w:rFonts w:asciiTheme="majorHAnsi" w:hAnsiTheme="majorHAnsi"/>
          <w:sz w:val="24"/>
        </w:rPr>
      </w:pPr>
      <w:r w:rsidRPr="00222B93">
        <w:rPr>
          <w:rFonts w:asciiTheme="majorHAnsi" w:hAnsiTheme="majorHAnsi"/>
          <w:sz w:val="24"/>
        </w:rPr>
        <w:t xml:space="preserve">Before this use case can be initiated, the </w:t>
      </w:r>
      <w:r w:rsidR="00BE1A1E" w:rsidRPr="00222B93">
        <w:rPr>
          <w:rFonts w:asciiTheme="majorHAnsi" w:hAnsiTheme="majorHAnsi"/>
          <w:sz w:val="24"/>
        </w:rPr>
        <w:t>HR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00BE1A1E" w:rsidRPr="00222B93">
        <w:rPr>
          <w:rFonts w:asciiTheme="majorHAnsi" w:hAnsiTheme="majorHAnsi"/>
          <w:sz w:val="24"/>
        </w:rPr>
        <w:t xml:space="preserve"> has already Logged in to the HR portal of the Software</w:t>
      </w:r>
      <w:r w:rsidR="0088385F" w:rsidRPr="00222B93">
        <w:rPr>
          <w:rFonts w:asciiTheme="majorHAnsi" w:hAnsiTheme="majorHAnsi"/>
        </w:rPr>
        <w:fldChar w:fldCharType="begin"/>
      </w:r>
      <w:r w:rsidRPr="00222B93">
        <w:rPr>
          <w:rFonts w:asciiTheme="majorHAnsi" w:hAnsiTheme="majorHAnsi"/>
        </w:rPr>
        <w:instrText xml:space="preserve"> XE "Online Journal" </w:instrText>
      </w:r>
      <w:r w:rsidR="0088385F" w:rsidRPr="00222B93">
        <w:rPr>
          <w:rFonts w:asciiTheme="majorHAnsi" w:hAnsiTheme="majorHAnsi"/>
        </w:rPr>
        <w:fldChar w:fldCharType="end"/>
      </w:r>
      <w:r w:rsidRPr="00222B93">
        <w:rPr>
          <w:rFonts w:asciiTheme="majorHAnsi" w:hAnsiTheme="majorHAnsi"/>
          <w:sz w:val="24"/>
        </w:rPr>
        <w:t>.</w:t>
      </w:r>
    </w:p>
    <w:p w:rsidR="003E6B12" w:rsidRPr="00222B93" w:rsidRDefault="003E6B12" w:rsidP="003E6B12">
      <w:pPr>
        <w:rPr>
          <w:rFonts w:asciiTheme="majorHAnsi" w:hAnsiTheme="majorHAnsi"/>
          <w:sz w:val="24"/>
        </w:rPr>
      </w:pPr>
    </w:p>
    <w:p w:rsidR="003E6B12" w:rsidRPr="00222B93" w:rsidRDefault="00BE1A1E" w:rsidP="003E6B12">
      <w:pPr>
        <w:numPr>
          <w:ilvl w:val="0"/>
          <w:numId w:val="8"/>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HR chooses to add </w:t>
      </w:r>
      <w:r w:rsidR="00E7101A" w:rsidRPr="00222B93">
        <w:rPr>
          <w:rFonts w:asciiTheme="majorHAnsi" w:hAnsiTheme="majorHAnsi"/>
          <w:spacing w:val="-3"/>
          <w:sz w:val="24"/>
        </w:rPr>
        <w:t>member</w:t>
      </w:r>
    </w:p>
    <w:p w:rsidR="00E7101A" w:rsidRPr="00222B93" w:rsidRDefault="00E7101A" w:rsidP="00511847">
      <w:pPr>
        <w:numPr>
          <w:ilvl w:val="0"/>
          <w:numId w:val="8"/>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asks to fill in details of the member and his new userid and password</w:t>
      </w:r>
    </w:p>
    <w:p w:rsidR="003E6B12" w:rsidRPr="00222B93" w:rsidRDefault="003E6B12" w:rsidP="00511847">
      <w:pPr>
        <w:numPr>
          <w:ilvl w:val="0"/>
          <w:numId w:val="8"/>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w:t>
      </w:r>
      <w:r w:rsidR="00E7101A" w:rsidRPr="00222B93">
        <w:rPr>
          <w:rFonts w:asciiTheme="majorHAnsi" w:hAnsiTheme="majorHAnsi"/>
          <w:spacing w:val="-3"/>
          <w:sz w:val="24"/>
        </w:rPr>
        <w:t>HR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Pr="00222B93">
        <w:rPr>
          <w:rFonts w:asciiTheme="majorHAnsi" w:hAnsiTheme="majorHAnsi"/>
          <w:spacing w:val="-3"/>
          <w:sz w:val="24"/>
        </w:rPr>
        <w:t xml:space="preserve"> fills in the </w:t>
      </w:r>
      <w:r w:rsidR="00E7101A" w:rsidRPr="00222B93">
        <w:rPr>
          <w:rFonts w:asciiTheme="majorHAnsi" w:hAnsiTheme="majorHAnsi"/>
          <w:spacing w:val="-3"/>
          <w:sz w:val="24"/>
        </w:rPr>
        <w:t>details</w:t>
      </w:r>
    </w:p>
    <w:p w:rsidR="003E6B12" w:rsidRPr="00222B93" w:rsidRDefault="003E6B12" w:rsidP="003E6B12">
      <w:pPr>
        <w:numPr>
          <w:ilvl w:val="0"/>
          <w:numId w:val="8"/>
        </w:numPr>
        <w:suppressAutoHyphens/>
        <w:spacing w:after="0" w:line="240" w:lineRule="auto"/>
        <w:rPr>
          <w:rFonts w:asciiTheme="majorHAnsi" w:hAnsiTheme="majorHAnsi"/>
          <w:sz w:val="24"/>
        </w:rPr>
      </w:pPr>
      <w:r w:rsidRPr="00222B93">
        <w:rPr>
          <w:rFonts w:asciiTheme="majorHAnsi" w:hAnsiTheme="majorHAnsi"/>
          <w:spacing w:val="-3"/>
          <w:sz w:val="24"/>
        </w:rPr>
        <w:t xml:space="preserve">The System </w:t>
      </w:r>
      <w:r w:rsidR="00E7101A" w:rsidRPr="00222B93">
        <w:rPr>
          <w:rFonts w:asciiTheme="majorHAnsi" w:hAnsiTheme="majorHAnsi"/>
          <w:spacing w:val="-3"/>
          <w:sz w:val="24"/>
        </w:rPr>
        <w:t>updates the user database</w:t>
      </w:r>
    </w:p>
    <w:p w:rsidR="003E6B12" w:rsidRPr="00222B93" w:rsidRDefault="003E6B12" w:rsidP="003E6B12">
      <w:pPr>
        <w:rPr>
          <w:rFonts w:asciiTheme="majorHAnsi" w:hAnsiTheme="majorHAnsi"/>
          <w:sz w:val="24"/>
        </w:rPr>
      </w:pPr>
    </w:p>
    <w:p w:rsidR="003E6B12" w:rsidRPr="00222B93" w:rsidRDefault="003E6B12" w:rsidP="003E6B12">
      <w:pPr>
        <w:rPr>
          <w:rFonts w:asciiTheme="majorHAnsi" w:hAnsiTheme="majorHAnsi"/>
          <w:sz w:val="24"/>
        </w:rPr>
      </w:pPr>
      <w:r w:rsidRPr="00222B93">
        <w:rPr>
          <w:rFonts w:asciiTheme="majorHAnsi" w:hAnsiTheme="majorHAnsi"/>
          <w:b/>
          <w:sz w:val="24"/>
        </w:rPr>
        <w:t>Xref:</w:t>
      </w:r>
      <w:r w:rsidRPr="00222B93">
        <w:rPr>
          <w:rFonts w:asciiTheme="majorHAnsi" w:hAnsiTheme="majorHAnsi"/>
          <w:bCs/>
          <w:sz w:val="24"/>
        </w:rPr>
        <w:t xml:space="preserve"> Section 3.2.2, Communicate</w:t>
      </w:r>
    </w:p>
    <w:p w:rsidR="003E6B12" w:rsidRPr="00222B93" w:rsidRDefault="003E6B12" w:rsidP="003E6B12">
      <w:pPr>
        <w:rPr>
          <w:rFonts w:asciiTheme="majorHAnsi" w:hAnsiTheme="majorHAnsi"/>
          <w:sz w:val="24"/>
        </w:rPr>
      </w:pPr>
    </w:p>
    <w:p w:rsidR="00DB1AB4" w:rsidRPr="00222B93" w:rsidRDefault="00DB1AB4" w:rsidP="00DB1AB4">
      <w:pPr>
        <w:pStyle w:val="Heading3"/>
        <w:keepLines w:val="0"/>
        <w:numPr>
          <w:ilvl w:val="2"/>
          <w:numId w:val="30"/>
        </w:numPr>
        <w:suppressAutoHyphens/>
        <w:spacing w:before="0" w:line="240" w:lineRule="auto"/>
      </w:pPr>
      <w:bookmarkStart w:id="13" w:name="__RefHeading___Toc77487634"/>
      <w:bookmarkEnd w:id="13"/>
      <w:r w:rsidRPr="00222B93">
        <w:t>2.2.3</w:t>
      </w:r>
      <w:r w:rsidRPr="00222B93">
        <w:tab/>
        <w:t>Treasurer</w:t>
      </w:r>
      <w:r w:rsidR="0088385F" w:rsidRPr="00222B93">
        <w:fldChar w:fldCharType="begin"/>
      </w:r>
      <w:r w:rsidRPr="00222B93">
        <w:instrText xml:space="preserve"> XE "Reviewer" </w:instrText>
      </w:r>
      <w:r w:rsidR="0088385F" w:rsidRPr="00222B93">
        <w:fldChar w:fldCharType="end"/>
      </w:r>
      <w:r w:rsidRPr="00222B93">
        <w:t xml:space="preserve"> Use Case</w:t>
      </w:r>
    </w:p>
    <w:p w:rsidR="00DB1AB4" w:rsidRPr="00222B93" w:rsidRDefault="00DB1AB4" w:rsidP="00DB1AB4">
      <w:pPr>
        <w:pStyle w:val="Heading4"/>
        <w:keepLines w:val="0"/>
        <w:numPr>
          <w:ilvl w:val="3"/>
          <w:numId w:val="30"/>
        </w:numPr>
        <w:suppressAutoHyphens/>
        <w:spacing w:before="0" w:line="240" w:lineRule="auto"/>
        <w:rPr>
          <w:sz w:val="24"/>
        </w:rPr>
      </w:pPr>
      <w:bookmarkStart w:id="14" w:name="__RefHeading___Toc77487635"/>
      <w:bookmarkEnd w:id="14"/>
      <w:r w:rsidRPr="00222B93">
        <w:rPr>
          <w:b/>
          <w:sz w:val="24"/>
        </w:rPr>
        <w:t>Use case:  Funds management</w:t>
      </w:r>
      <w:r w:rsidR="0088385F" w:rsidRPr="00222B93">
        <w:fldChar w:fldCharType="begin"/>
      </w:r>
      <w:r w:rsidRPr="00222B93">
        <w:instrText xml:space="preserve"> XE "Review" </w:instrText>
      </w:r>
      <w:r w:rsidR="0088385F" w:rsidRPr="00222B93">
        <w:fldChar w:fldCharType="end"/>
      </w:r>
    </w:p>
    <w:p w:rsidR="00FC2565" w:rsidRDefault="00FC2565" w:rsidP="00DB1AB4">
      <w:pPr>
        <w:rPr>
          <w:rFonts w:asciiTheme="majorHAnsi" w:hAnsiTheme="majorHAnsi"/>
          <w:b/>
          <w:sz w:val="36"/>
          <w:szCs w:val="36"/>
        </w:rPr>
      </w:pPr>
    </w:p>
    <w:p w:rsidR="00FC2565" w:rsidRDefault="00FC2565" w:rsidP="00DB1AB4">
      <w:pPr>
        <w:rPr>
          <w:rFonts w:asciiTheme="majorHAnsi" w:hAnsiTheme="majorHAnsi"/>
          <w:b/>
          <w:sz w:val="36"/>
          <w:szCs w:val="36"/>
        </w:rPr>
      </w:pPr>
    </w:p>
    <w:p w:rsidR="00FC2565" w:rsidRDefault="00FC2565" w:rsidP="00DB1AB4">
      <w:pPr>
        <w:rPr>
          <w:rFonts w:asciiTheme="majorHAnsi" w:hAnsiTheme="majorHAnsi"/>
          <w:b/>
          <w:sz w:val="36"/>
          <w:szCs w:val="36"/>
        </w:rPr>
      </w:pPr>
    </w:p>
    <w:p w:rsidR="00DB1AB4" w:rsidRPr="00FC2565" w:rsidRDefault="00DB1AB4" w:rsidP="00DB1AB4">
      <w:pPr>
        <w:rPr>
          <w:rFonts w:asciiTheme="majorHAnsi" w:hAnsiTheme="majorHAnsi"/>
          <w:sz w:val="36"/>
          <w:szCs w:val="36"/>
        </w:rPr>
      </w:pPr>
      <w:r w:rsidRPr="00FC2565">
        <w:rPr>
          <w:rFonts w:asciiTheme="majorHAnsi" w:hAnsiTheme="majorHAnsi"/>
          <w:b/>
          <w:sz w:val="36"/>
          <w:szCs w:val="36"/>
        </w:rPr>
        <w:t>Diagram:</w:t>
      </w:r>
    </w:p>
    <w:p w:rsidR="00DB1AB4" w:rsidRPr="00222B93" w:rsidRDefault="008809D9" w:rsidP="00DB1AB4">
      <w:pPr>
        <w:rPr>
          <w:rFonts w:asciiTheme="majorHAnsi" w:hAnsiTheme="majorHAnsi"/>
          <w:b/>
          <w:sz w:val="24"/>
        </w:rPr>
      </w:pPr>
      <w:r>
        <w:rPr>
          <w:rFonts w:asciiTheme="majorHAnsi" w:hAnsiTheme="majorHAnsi"/>
          <w:noProof/>
        </w:rPr>
        <w:pict>
          <v:group id="Group 1" o:spid="_x0000_s1048" style="position:absolute;margin-left:6pt;margin-top:6pt;width:267.05pt;height:119.15pt;z-index:251698176;mso-wrap-distance-left:0;mso-wrap-distance-right:0" coordorigin="120,120" coordsize="5341,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">
            <v:group id="Group 3" o:spid="_x0000_s1049" style="position:absolute;left:601;top:120;width:480;height:1607" coordorigin="601,120" coordsize="480,1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050" style="position:absolute;left:721;top:120;width:239;height:4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TEMMA&#10;AADaAAAADwAAAGRycy9kb3ducmV2LnhtbESPT2sCMRTE74V+h/AK3mpWBWlXoywFadVL/QNeH5vn&#10;ZnHzsiSpu/rpTaHQ4zAzv2Hmy9424ko+1I4VjIYZCOLS6ZorBcfD6vUNRIjIGhvHpOBGAZaL56c5&#10;5tp1vKPrPlYiQTjkqMDE2OZShtKQxTB0LXHyzs5bjEn6SmqPXYLbRo6zbCot1pwWDLb0Yai87H+s&#10;Ar+5ZHayM+uTH3fbYnWv3ovPb6UGL30xAxGpj//hv/aXVjCB3yvpBs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yTEMMAAADaAAAADwAAAAAAAAAAAAAAAACYAgAAZHJzL2Rv&#10;d25yZXYueG1sUEsFBgAAAAAEAAQA9QAAAIgDAAAAAA==&#10;" strokeweight=".26mm">
                <v:stroke joinstyle="miter" endcap="square"/>
              </v:oval>
              <v:line id="Line 5" o:spid="_x0000_s1051" style="position:absolute;visibility:visible" from="841,522" to="841,1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37MMAAADaAAAADwAAAGRycy9kb3ducmV2LnhtbESPQWsCMRSE70L/Q3iF3jTbKtZujSKC&#10;0IKIVUF6e928btZuXpYk1fXfG0HwOMzMN8x42tpaHMmHyrGC514GgrhwuuJSwW676I5AhIissXZM&#10;Cs4UYDp56Iwx1+7EX3TcxFIkCIccFZgYm1zKUBiyGHquIU7er/MWY5K+lNrjKcFtLV+ybCgtVpwW&#10;DDY0N1T8bf6tApr9oFz1184sV3P/uX/Vh+/Dm1JPj+3sHUSkNt7Dt/aHVjCA65V0A+T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Jt+zDAAAA2gAAAA8AAAAAAAAAAAAA&#10;AAAAoQIAAGRycy9kb3ducmV2LnhtbFBLBQYAAAAABAAEAPkAAACRAwAAAAA=&#10;" strokeweight=".26mm">
                <v:stroke joinstyle="miter" endcap="square"/>
              </v:line>
              <v:line id="Line 6" o:spid="_x0000_s1052" style="position:absolute;visibility:visible" from="601,723" to="1080,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USd8MAAADaAAAADwAAAGRycy9kb3ducmV2LnhtbESPQWsCMRSE70L/Q3iF3jTbitZujSKC&#10;0IKIVUF6e928btZuXpYk1fXfG0HwOMzMN8x42tpaHMmHyrGC514GgrhwuuJSwW676I5AhIissXZM&#10;Cs4UYDp56Iwx1+7EX3TcxFIkCIccFZgYm1zKUBiyGHquIU7er/MWY5K+lNrjKcFtLV+ybCgtVpwW&#10;DDY0N1T8bf6tApr9oFz1184sV3P/uX/Vh+/Dm1JPj+3sHUSkNt7Dt/aHVjCA65V0A+T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FEnfDAAAA2gAAAA8AAAAAAAAAAAAA&#10;AAAAoQIAAGRycy9kb3ducmV2LnhtbFBLBQYAAAAABAAEAPkAAACRAwAAAAA=&#10;" strokeweight=".26mm">
                <v:stroke joinstyle="miter" endcap="square"/>
              </v:line>
              <v:line id="Line 7" o:spid="_x0000_s1053" style="position:absolute;flip:x;visibility:visible" from="601,1326" to="840,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re9sMAAADaAAAADwAAAGRycy9kb3ducmV2LnhtbESPQWvCQBSE70L/w/IK3nSjgkiajWip&#10;1FOLMeD1mX1mg9m3IbvVtL++WxB6HGbmGyZbD7YVN+p941jBbJqAIK6cbrhWUB53kxUIH5A1to5J&#10;wTd5WOdPowxT7e58oFsRahEh7FNUYELoUil9Zciin7qOOHoX11sMUfa11D3eI9y2cp4kS2mx4bhg&#10;sKNXQ9W1+LIKiuT8uden1bb8MMcfaary9L54U2r8PGxeQAQawn/40d5rBUv4uxJv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a3vbDAAAA2gAAAA8AAAAAAAAAAAAA&#10;AAAAoQIAAGRycy9kb3ducmV2LnhtbFBLBQYAAAAABAAEAPkAAACRAwAAAAA=&#10;" strokeweight=".26mm">
                <v:stroke joinstyle="miter" endcap="square"/>
              </v:line>
              <v:line id="Line 8" o:spid="_x0000_s1054" style="position:absolute;visibility:visible" from="841,1326" to="1080,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m8QAAADaAAAADwAAAGRycy9kb3ducmV2LnhtbESP3WoCMRSE7wXfIRzBOzdrC7VdjSJC&#10;oYJI/YHSu9PNcbO6OVmSqNu3bwqFXg4z8w0zW3S2ETfyoXasYJzlIIhLp2uuFBwPr6NnECEia2wc&#10;k4JvCrCY93szLLS7845u+1iJBOFQoAITY1tIGUpDFkPmWuLknZy3GJP0ldQe7wluG/mQ50/SYs1p&#10;wWBLK0PlZX+1Cmj5hXL7+O7MZrvy64+JPn+eX5QaDrrlFESkLv6H/9pvWsEEfq+kGyD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WymbxAAAANoAAAAPAAAAAAAAAAAA&#10;AAAAAKECAABkcnMvZG93bnJldi54bWxQSwUGAAAAAAQABAD5AAAAkgMAAAAA&#10;" strokeweight=".26mm">
                <v:stroke joinstyle="miter" endcap="square"/>
              </v:line>
            </v:group>
            <v:oval id="Oval 9" o:spid="_x0000_s1055" style="position:absolute;left:3016;top:410;width:2444;height:12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BYcAA&#10;AADaAAAADwAAAGRycy9kb3ducmV2LnhtbERPy2oCMRTdF/yHcAV3NaNCqaNRBkHUdlMf4PYyuU4G&#10;JzdDEp1pv75ZFLo8nPdy3dtGPMmH2rGCyTgDQVw6XXOl4HLevr6DCBFZY+OYFHxTgPVq8LLEXLuO&#10;j/Q8xUqkEA45KjAxtrmUoTRkMYxdS5y4m/MWY4K+ktpjl8JtI6dZ9iYt1pwaDLa0MVTeTw+rwH/c&#10;Mzs7msPVT7vPYvtTzYvdl1KjYV8sQETq47/4z73XCtLWdCXd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gBYcAAAADaAAAADwAAAAAAAAAAAAAAAACYAgAAZHJzL2Rvd25y&#10;ZXYueG1sUEsFBgAAAAAEAAQA9QAAAIUDAAAAAA==&#10;" strokeweight=".26mm">
              <v:stroke joinstyle="miter" endcap="square"/>
            </v:oval>
            <v:shape id="Text Box 10" o:spid="_x0000_s1056" type="#_x0000_t202" style="position:absolute;left:120;top:1961;width:1424;height:5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lZcIA&#10;AADaAAAADwAAAGRycy9kb3ducmV2LnhtbESPUUvDMBSF3wf+h3AFX8aaTlC0WzZkMPBpaif4emlu&#10;22BzU5Ksjf9+EQQfD+ec73C2+2QHMZEPxrGCdVGCIG6cNtwp+DwfV08gQkTWODgmBT8UYL+7WWyx&#10;0m7mD5rq2IkM4VChgj7GsZIyND1ZDIUbibPXOm8xZuk7qT3OGW4HeV+Wj9Ki4bzQ40iHnprv+mIV&#10;4Om4fPCptm/mq5zSpX03rZmVurtNLxsQkVL8D/+1X7WCZ/i9km+A3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SVlwgAAANoAAAAPAAAAAAAAAAAAAAAAAJgCAABkcnMvZG93&#10;bnJldi54bWxQSwUGAAAAAAQABAD1AAAAhwMAAAAA&#10;" stroked="f" strokecolor="#3465a4">
              <v:stroke joinstyle="round"/>
              <v:textbox>
                <w:txbxContent>
                  <w:p w:rsidR="00511847" w:rsidRDefault="00511847" w:rsidP="00DB1AB4">
                    <w:pPr>
                      <w:jc w:val="center"/>
                    </w:pPr>
                    <w:r>
                      <w:t>Treasurer</w:t>
                    </w:r>
                  </w:p>
                </w:txbxContent>
              </v:textbox>
            </v:shape>
            <v:shape id="Text Box 11" o:spid="_x0000_s1057" type="#_x0000_t202" style="position:absolute;left:3465;top:681;width:1604;height:6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qsMA&#10;AADbAAAADwAAAGRycy9kb3ducmV2LnhtbESPQUvEMBCF74L/IYzgRdzUBWWpm11EWPC0anfB69BM&#10;22AzKUm2jf/eOQjeZnhv3vtmuy9+VDPF5AIbeFhVoIjbYB33Bs6nw/0GVMrIFsfAZOCHEux311db&#10;rG1Y+JPmJvdKQjjVaGDIeaq1Tu1AHtMqTMSidSF6zLLGXtuIi4T7Ua+r6kl7dCwNA070OlD73Vy8&#10;ATwe7h5jafy7+6rmcuk+XOcWY25vysszqEwl/5v/rt+s4Au9/CID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laqsMAAADbAAAADwAAAAAAAAAAAAAAAACYAgAAZHJzL2Rv&#10;d25yZXYueG1sUEsFBgAAAAAEAAQA9QAAAIgDAAAAAA==&#10;" stroked="f" strokecolor="#3465a4">
              <v:stroke joinstyle="round"/>
              <v:textbox>
                <w:txbxContent>
                  <w:p w:rsidR="00511847" w:rsidRDefault="00511847" w:rsidP="00DB1AB4">
                    <w:pPr>
                      <w:jc w:val="center"/>
                    </w:pPr>
                    <w:r>
                      <w:t>Manage Funds</w:t>
                    </w:r>
                  </w:p>
                </w:txbxContent>
              </v:textbox>
            </v:shape>
            <v:line id="Line 12" o:spid="_x0000_s1058" style="position:absolute;visibility:visible" from="1276,1070" to="3030,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sesIAAADbAAAADwAAAGRycy9kb3ducmV2LnhtbERP22oCMRB9F/yHMELfNKuFtq5GEaFQ&#10;oUi9gPg2bsbN6mayJFG3f98UCn2bw7nOdN7aWtzJh8qxguEgA0FcOF1xqWC/e++/gQgRWWPtmBR8&#10;U4D5rNuZYq7dgzd038ZSpBAOOSowMTa5lKEwZDEMXEOcuLPzFmOCvpTa4yOF21qOsuxFWqw4NRhs&#10;aGmouG5vVgEtTijXz1/OfK6XfnV41ZfjZazUU69dTEBEauO/+M/9odP8Ifz+kg6Qs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sesIAAADbAAAADwAAAAAAAAAAAAAA&#10;AAChAgAAZHJzL2Rvd25yZXYueG1sUEsFBgAAAAAEAAQA+QAAAJADAAAAAA==&#10;" strokeweight=".26mm">
              <v:stroke joinstyle="miter" endcap="square"/>
            </v:line>
            <w10:wrap type="topAndBottom"/>
          </v:group>
        </w:pict>
      </w:r>
    </w:p>
    <w:p w:rsidR="00DB1AB4" w:rsidRPr="00FC2565" w:rsidRDefault="00DB1AB4" w:rsidP="00DB1AB4">
      <w:pPr>
        <w:rPr>
          <w:rFonts w:asciiTheme="majorHAnsi" w:hAnsiTheme="majorHAnsi"/>
          <w:sz w:val="36"/>
          <w:szCs w:val="36"/>
        </w:rPr>
      </w:pPr>
      <w:r w:rsidRPr="00FC2565">
        <w:rPr>
          <w:rFonts w:asciiTheme="majorHAnsi" w:hAnsiTheme="majorHAnsi"/>
          <w:b/>
          <w:sz w:val="36"/>
          <w:szCs w:val="36"/>
        </w:rPr>
        <w:t>Brief Description</w:t>
      </w:r>
    </w:p>
    <w:p w:rsidR="00DB1AB4" w:rsidRPr="00222B93" w:rsidRDefault="00DB1AB4" w:rsidP="00DB1AB4">
      <w:pPr>
        <w:rPr>
          <w:rFonts w:asciiTheme="majorHAnsi" w:hAnsiTheme="majorHAnsi"/>
          <w:sz w:val="24"/>
        </w:rPr>
      </w:pPr>
      <w:r w:rsidRPr="00222B93">
        <w:rPr>
          <w:rFonts w:asciiTheme="majorHAnsi" w:hAnsiTheme="majorHAnsi"/>
          <w:sz w:val="24"/>
        </w:rPr>
        <w:t>The Treasurer has access to the funds database and can modify the Core funds upon the legitimacy of the transaction.</w:t>
      </w:r>
    </w:p>
    <w:p w:rsidR="00DB1AB4" w:rsidRPr="00FC2565" w:rsidRDefault="00DB1AB4" w:rsidP="00DB1AB4">
      <w:pPr>
        <w:rPr>
          <w:rFonts w:asciiTheme="majorHAnsi" w:hAnsiTheme="majorHAnsi"/>
          <w:sz w:val="36"/>
          <w:szCs w:val="36"/>
        </w:rPr>
      </w:pPr>
      <w:r w:rsidRPr="00FC2565">
        <w:rPr>
          <w:rFonts w:asciiTheme="majorHAnsi" w:hAnsiTheme="majorHAnsi"/>
          <w:b/>
          <w:sz w:val="36"/>
          <w:szCs w:val="36"/>
        </w:rPr>
        <w:t>Initial Step-By-Step Description</w:t>
      </w:r>
    </w:p>
    <w:p w:rsidR="00DB1AB4" w:rsidRPr="00222B93" w:rsidRDefault="00DB1AB4" w:rsidP="00DB1AB4">
      <w:pPr>
        <w:rPr>
          <w:rFonts w:asciiTheme="majorHAnsi" w:hAnsiTheme="majorHAnsi"/>
          <w:sz w:val="24"/>
        </w:rPr>
      </w:pPr>
      <w:r w:rsidRPr="00222B93">
        <w:rPr>
          <w:rFonts w:asciiTheme="majorHAnsi" w:hAnsiTheme="majorHAnsi"/>
          <w:sz w:val="24"/>
        </w:rPr>
        <w:t>Before this use case can be initiated, the Treasurer</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r w:rsidRPr="00222B93">
        <w:rPr>
          <w:rFonts w:asciiTheme="majorHAnsi" w:hAnsiTheme="majorHAnsi"/>
          <w:sz w:val="24"/>
        </w:rPr>
        <w:t xml:space="preserve"> has already logged in to the treasurer portal of the software.</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z w:val="24"/>
        </w:rPr>
        <w:t xml:space="preserve">The system asks whether to view the transactions done by other </w:t>
      </w:r>
      <w:r w:rsidR="00D25F4B">
        <w:rPr>
          <w:rFonts w:asciiTheme="majorHAnsi" w:hAnsiTheme="majorHAnsi"/>
          <w:sz w:val="24"/>
        </w:rPr>
        <w:t>SYS</w:t>
      </w:r>
      <w:r w:rsidRPr="00222B93">
        <w:rPr>
          <w:rFonts w:asciiTheme="majorHAnsi" w:hAnsiTheme="majorHAnsi"/>
          <w:sz w:val="24"/>
        </w:rPr>
        <w:t xml:space="preserve"> members or not.</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z w:val="24"/>
        </w:rPr>
        <w:t>If yes, the system shows the transaction database.</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pacing w:val="-3"/>
          <w:sz w:val="24"/>
        </w:rPr>
        <w:t xml:space="preserve">The treasurer views transactions done by other </w:t>
      </w:r>
      <w:r w:rsidR="00D25F4B">
        <w:rPr>
          <w:rFonts w:asciiTheme="majorHAnsi" w:hAnsiTheme="majorHAnsi"/>
          <w:spacing w:val="-3"/>
          <w:sz w:val="24"/>
        </w:rPr>
        <w:t>SYS</w:t>
      </w:r>
      <w:r w:rsidRPr="00222B93">
        <w:rPr>
          <w:rFonts w:asciiTheme="majorHAnsi" w:hAnsiTheme="majorHAnsi"/>
          <w:spacing w:val="-3"/>
          <w:sz w:val="24"/>
        </w:rPr>
        <w:t xml:space="preserve"> members.</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z w:val="24"/>
        </w:rPr>
        <w:t>The System awaits approval of transaction.</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z w:val="24"/>
        </w:rPr>
        <w:t>If approved, the system updates core fund database.</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pacing w:val="-3"/>
          <w:sz w:val="24"/>
        </w:rPr>
        <w:t>System asks if the treasurer wants to modify core funds.</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pacing w:val="-3"/>
          <w:sz w:val="24"/>
        </w:rPr>
        <w:t>If yes, the amount to be added or subtracted is asked.</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pacing w:val="-3"/>
          <w:sz w:val="24"/>
        </w:rPr>
        <w:t>Respective modifications in the core funds are made.</w:t>
      </w:r>
    </w:p>
    <w:p w:rsidR="00DB1AB4" w:rsidRPr="00222B93" w:rsidRDefault="00DB1AB4" w:rsidP="00DB1AB4">
      <w:pPr>
        <w:rPr>
          <w:rFonts w:asciiTheme="majorHAnsi" w:hAnsiTheme="majorHAnsi"/>
          <w:sz w:val="24"/>
        </w:rPr>
      </w:pPr>
      <w:r w:rsidRPr="00222B93">
        <w:rPr>
          <w:rFonts w:asciiTheme="majorHAnsi" w:hAnsiTheme="majorHAnsi"/>
          <w:b/>
          <w:sz w:val="24"/>
        </w:rPr>
        <w:t>Xref:</w:t>
      </w:r>
      <w:r w:rsidRPr="00222B93">
        <w:rPr>
          <w:rFonts w:asciiTheme="majorHAnsi" w:hAnsiTheme="majorHAnsi"/>
          <w:bCs/>
          <w:sz w:val="24"/>
        </w:rPr>
        <w:t xml:space="preserve"> Section 3.2.2 manage Funds</w:t>
      </w:r>
    </w:p>
    <w:p w:rsidR="003E6B12" w:rsidRPr="00222B93" w:rsidRDefault="003E6B12" w:rsidP="003E6B12">
      <w:pPr>
        <w:pageBreakBefore/>
        <w:rPr>
          <w:rFonts w:asciiTheme="majorHAnsi" w:hAnsiTheme="majorHAnsi"/>
          <w:sz w:val="24"/>
        </w:rPr>
      </w:pPr>
    </w:p>
    <w:p w:rsidR="003E6B12" w:rsidRPr="00222B93" w:rsidRDefault="0022351B" w:rsidP="003E6B12">
      <w:pPr>
        <w:pStyle w:val="Heading3"/>
        <w:keepLines w:val="0"/>
        <w:numPr>
          <w:ilvl w:val="2"/>
          <w:numId w:val="1"/>
        </w:numPr>
        <w:suppressAutoHyphens/>
        <w:spacing w:before="0" w:line="240" w:lineRule="auto"/>
        <w:rPr>
          <w:bCs/>
        </w:rPr>
      </w:pPr>
      <w:bookmarkStart w:id="15" w:name="__RefHeading___Toc77487636"/>
      <w:bookmarkEnd w:id="15"/>
      <w:r w:rsidRPr="00222B93">
        <w:t>2.2.4</w:t>
      </w:r>
      <w:r w:rsidRPr="00222B93">
        <w:tab/>
      </w:r>
      <w:r w:rsidR="00D25F4B">
        <w:t>SYS</w:t>
      </w:r>
      <w:r w:rsidRPr="00222B93">
        <w:t xml:space="preserve"> member</w:t>
      </w:r>
      <w:r w:rsidR="0088385F" w:rsidRPr="00222B93">
        <w:fldChar w:fldCharType="begin"/>
      </w:r>
      <w:r w:rsidR="003E6B12" w:rsidRPr="00222B93">
        <w:instrText xml:space="preserve"> XE "Editor" </w:instrText>
      </w:r>
      <w:r w:rsidR="0088385F" w:rsidRPr="00222B93">
        <w:fldChar w:fldCharType="end"/>
      </w:r>
      <w:r w:rsidR="003E6B12" w:rsidRPr="00222B93">
        <w:t xml:space="preserve"> Use Cases</w:t>
      </w:r>
    </w:p>
    <w:p w:rsidR="003E6B12" w:rsidRPr="00222B93" w:rsidRDefault="003E6B12" w:rsidP="003E6B12">
      <w:pPr>
        <w:rPr>
          <w:rFonts w:asciiTheme="majorHAnsi" w:hAnsiTheme="majorHAnsi"/>
          <w:bCs/>
          <w:sz w:val="24"/>
        </w:rPr>
      </w:pPr>
      <w:r w:rsidRPr="00222B93">
        <w:rPr>
          <w:rFonts w:asciiTheme="majorHAnsi" w:hAnsiTheme="majorHAnsi"/>
          <w:bCs/>
          <w:sz w:val="24"/>
        </w:rPr>
        <w:t>The Editor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bCs/>
          <w:sz w:val="24"/>
        </w:rPr>
        <w:t xml:space="preserve"> has the following sets of use cases:</w:t>
      </w:r>
    </w:p>
    <w:p w:rsidR="003E6B12" w:rsidRPr="00222B93" w:rsidRDefault="008809D9" w:rsidP="003E6B12">
      <w:pPr>
        <w:rPr>
          <w:rFonts w:asciiTheme="majorHAnsi" w:hAnsiTheme="majorHAnsi"/>
          <w:bCs/>
          <w:sz w:val="24"/>
        </w:rPr>
      </w:pPr>
      <w:r>
        <w:rPr>
          <w:rFonts w:asciiTheme="majorHAnsi" w:hAnsiTheme="majorHAnsi"/>
          <w:noProof/>
        </w:rPr>
        <w:pict>
          <v:group id="Group 142" o:spid="_x0000_s1059" style="position:absolute;margin-left:63.75pt;margin-top:24pt;width:390.7pt;height:214.5pt;z-index:251670528;mso-wrap-distance-left:0;mso-wrap-distance-right:0" coordorigin="1275,10" coordsize="7406,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">
            <v:group id="Group 171" o:spid="_x0000_s1060" style="position:absolute;left:1590;top:1315;width:479;height:1244" coordorigin="1590,1315" coordsize="479,1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172" o:spid="_x0000_s1061" style="position:absolute;left:1710;top:1315;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1BcMA&#10;AADcAAAADwAAAGRycy9kb3ducmV2LnhtbERPS2sCMRC+F/ofwhR602xVit0aZRHE1l58FHodNtPN&#10;4mayJNHd+uuNIPQ2H99zZoveNuJMPtSOFbwMMxDEpdM1Vwq+D6vBFESIyBobx6TgjwIs5o8PM8y1&#10;63hH532sRArhkKMCE2ObSxlKQxbD0LXEift13mJM0FdSe+xSuG3kKMtepcWaU4PBlpaGyuP+ZBX4&#10;zTGz4535/PGj7qtYXaq3Yr1V6vmpL95BROrjv/ju/tBp/mQCt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H1BcMAAADcAAAADwAAAAAAAAAAAAAAAACYAgAAZHJzL2Rv&#10;d25yZXYueG1sUEsFBgAAAAAEAAQA9QAAAIgDAAAAAA==&#10;" strokeweight=".26mm">
                <v:stroke joinstyle="miter" endcap="square"/>
              </v:oval>
              <v:line id="Line 173" o:spid="_x0000_s1062" style="position:absolute;visibility:visible" from="1830,1626" to="1830,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uiLcQAAADcAAAADwAAAGRycy9kb3ducmV2LnhtbERP30vDMBB+H/g/hBN829LpNmdtNsZA&#10;mCBDpzB8O5tb09pcShK3+t8bYbC3+/h+XrHsbSuO5EPtWMF4lIEgLp2uuVLw8f40nIMIEVlj65gU&#10;/FKA5eJqUGCu3Ynf6LiLlUghHHJUYGLscilDachiGLmOOHEH5y3GBH0ltcdTCretvM2ymbRYc2ow&#10;2NHaUPm9+7EKaPWFcnv36szLdu2f9/e6+WwelLq57lePICL18SI+uzc6zZ9M4f+Zd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6ItxAAAANwAAAAPAAAAAAAAAAAA&#10;AAAAAKECAABkcnMvZG93bnJldi54bWxQSwUGAAAAAAQABAD5AAAAkgMAAAAA&#10;" strokeweight=".26mm">
                <v:stroke joinstyle="miter" endcap="square"/>
              </v:line>
              <v:line id="Line 174" o:spid="_x0000_s1063" style="position:absolute;visibility:visible" from="1590,1782" to="2069,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8WsMAAADcAAAADwAAAGRycy9kb3ducmV2LnhtbERPTWsCMRC9F/ofwhR602ytWN0aRQRB&#10;oYhaQXqbbqabtZvJkkTd/nsjCL3N433OeNraWpzJh8qxgpduBoK4cLriUsH+c9EZgggRWWPtmBT8&#10;UYDp5PFhjLl2F97SeRdLkUI45KjAxNjkUobCkMXQdQ1x4n6ctxgT9KXUHi8p3Nayl2UDabHi1GCw&#10;obmh4nd3sgpo9o1y/bpx5mM996vDmz5+HUdKPT+1s3cQkdr4L767lzrN7w/g9ky6QE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JPFrDAAAA3AAAAA8AAAAAAAAAAAAA&#10;AAAAoQIAAGRycy9kb3ducmV2LnhtbFBLBQYAAAAABAAEAPkAAACRAwAAAAA=&#10;" strokeweight=".26mm">
                <v:stroke joinstyle="miter" endcap="square"/>
              </v:line>
              <v:line id="Line 175" o:spid="_x0000_s1064" style="position:absolute;flip:x;visibility:visible" from="1590,2249" to="182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JmsMAAADcAAAADwAAAGRycy9kb3ducmV2LnhtbERPTWvCQBC9C/0PyxS86aYqVlJXaUXR&#10;U8UY8DrNTrOh2dmQXTX213cLgrd5vM+ZLztbiwu1vnKs4GWYgCAunK64VJAfN4MZCB+QNdaOScGN&#10;PCwXT705ptpd+UCXLJQihrBPUYEJoUml9IUhi37oGuLIfbvWYoiwLaVu8RrDbS1HSTKVFiuODQYb&#10;WhkqfrKzVZAlX/udPs0+8k9z/JWmyE/b8Vqp/nP3/gYiUBce4rt7p+P8ySv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GSZrDAAAA3AAAAA8AAAAAAAAAAAAA&#10;AAAAoQIAAGRycy9kb3ducmV2LnhtbFBLBQYAAAAABAAEAPkAAACRAwAAAAA=&#10;" strokeweight=".26mm">
                <v:stroke joinstyle="miter" endcap="square"/>
              </v:line>
              <v:line id="Line 176" o:spid="_x0000_s1065" style="position:absolute;visibility:visible" from="1830,2249" to="206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oNs8YAAADcAAAADwAAAGRycy9kb3ducmV2LnhtbESPT2sCMRDF74V+hzCF3mq2f6i6GkWE&#10;QgtFWhXE27gZN2s3kyVJdfvtO4dCbzO8N+/9ZjrvfavOFFMT2MD9oABFXAXbcG1gu3m5G4FKGdli&#10;G5gM/FCC+ez6aoqlDRf+pPM610pCOJVowOXclVqnypHHNAgdsWjHED1mWWOtbcSLhPtWPxTFs/bY&#10;sDQ47GjpqPpaf3sDtDigXj1+BPe+Wsa33dCe9qexMbc3/WICKlOf/81/169W8J+EVp6RCf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aDbPGAAAA3AAAAA8AAAAAAAAA&#10;AAAAAAAAoQIAAGRycy9kb3ducmV2LnhtbFBLBQYAAAAABAAEAPkAAACUAwAAAAA=&#10;" strokeweight=".26mm">
                <v:stroke joinstyle="miter" endcap="square"/>
              </v:line>
            </v:group>
            <v:group id="Group 177" o:spid="_x0000_s1066" style="position:absolute;left:3015;top:10;width:2070;height:1200" coordorigin="3015,10" coordsize="2070,1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oval id="Oval 178" o:spid="_x0000_s1067" style="position:absolute;left:3015;top:10;width:2070;height:1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Nl28YA&#10;AADcAAAADwAAAGRycy9kb3ducmV2LnhtbESPS2vDMBCE74X+B7GF3hq5KS2pEyWYQOjrkkch18Xa&#10;WibWykhK7PbXdw+F3naZ2ZlvF6vRd+pCMbWBDdxPClDEdbAtNwY+D5u7GaiUkS12gcnANyVYLa+v&#10;FljaMPCOLvvcKAnhVKIBl3Nfap1qRx7TJPTEon2F6DHLGhttIw4S7js9LYon7bFlaXDY09pRfdqf&#10;vYH4fir8w869HeN0+Kg2P81z9bI15vZmrOagMo353/x3/WoF/1H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Nl28YAAADcAAAADwAAAAAAAAAAAAAAAACYAgAAZHJz&#10;L2Rvd25yZXYueG1sUEsFBgAAAAAEAAQA9QAAAIsDAAAAAA==&#10;" strokeweight=".26mm">
                <v:stroke joinstyle="miter" endcap="square"/>
              </v:oval>
              <v:shape id="Text Box 179" o:spid="_x0000_s1068" type="#_x0000_t202" style="position:absolute;left:3299;top:310;width:1591;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P8MEA&#10;AADcAAAADwAAAGRycy9kb3ducmV2LnhtbERP32vCMBB+F/Y/hBv4IjN14BidUWQg7Gm6brDXo7m2&#10;weZSktjG/94Ig73dx/fzNrtkezGSD8axgtWyAEFcO224VfDzfXh6BREissbeMSm4UoDd9mG2wVK7&#10;ib9orGIrcgiHEhV0MQ6llKHuyGJYuoE4c43zFmOGvpXa45TDbS+fi+JFWjScGzoc6L2j+lxdrAL8&#10;PCzWPlX2aH6LMV2ak2nMpNT8Me3fQERK8V/85/7Qef56Bfdn8gV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Iz/DBAAAA3AAAAA8AAAAAAAAAAAAAAAAAmAIAAGRycy9kb3du&#10;cmV2LnhtbFBLBQYAAAAABAAEAPUAAACGAwAAAAA=&#10;" stroked="f" strokecolor="#3465a4">
                <v:stroke joinstyle="round"/>
                <v:textbox>
                  <w:txbxContent>
                    <w:p w:rsidR="00511847" w:rsidRDefault="00511847" w:rsidP="003E6B12">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Request events/activities</w:t>
                      </w:r>
                    </w:p>
                  </w:txbxContent>
                </v:textbox>
              </v:shape>
            </v:group>
            <v:shape id="Text Box 180" o:spid="_x0000_s1069" type="#_x0000_t202" style="position:absolute;left:1275;top:2724;width:989;height:8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Rh8EA&#10;AADcAAAADwAAAGRycy9kb3ducmV2LnhtbERP32vCMBB+F/Y/hBvsRWY6wTE6o8hA8Mm5brDXo7m2&#10;weZSkthm//0iCL7dx/fz1ttkezGSD8axgpdFAYK4dtpwq+Dne//8BiJEZI29Y1LwRwG2m4fZGkvt&#10;Jv6isYqtyCEcSlTQxTiUUoa6I4th4QbizDXOW4wZ+lZqj1MOt71cFsWrtGg4N3Q40EdH9bm6WAV4&#10;3M9XPlX20/wWY7o0J9OYSamnx7R7BxEpxbv45j7oPH+1hOsz+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aUYfBAAAA3AAAAA8AAAAAAAAAAAAAAAAAmAIAAGRycy9kb3du&#10;cmV2LnhtbFBLBQYAAAAABAAEAPUAAACG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Nirmaan</w:t>
                    </w:r>
                    <w:r>
                      <w:rPr>
                        <w:rFonts w:ascii="Times New Roman" w:eastAsia="Times New Roman" w:hAnsi="Times New Roman" w:cs="Times New Roman"/>
                        <w:sz w:val="20"/>
                        <w:szCs w:val="20"/>
                      </w:rPr>
                      <w:br/>
                      <w:t>Member</w:t>
                    </w:r>
                  </w:p>
                </w:txbxContent>
              </v:textbox>
            </v:shape>
            <v:group id="_x0000_s1070" style="position:absolute;left:5085;top:445;width:2055;height:1305" coordorigin="5085,445" coordsize="2055,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82" o:spid="_x0000_s1071" style="position:absolute;left:5085;top:445;width:2055;height:130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hj2MQA&#10;AADcAAAADwAAAGRycy9kb3ducmV2LnhtbERPS2sCMRC+F/wPYQRvNVsfpd0aZRFEWy/VFnodNtPN&#10;4mayJNFd++sbodDbfHzPWax624gL+VA7VvAwzkAQl07XXCn4/NjcP4EIEVlj45gUXCnAajm4W2Cu&#10;XccHuhxjJVIIhxwVmBjbXMpQGrIYxq4lTty38xZjgr6S2mOXwm0jJ1n2KC3WnBoMtrQ2VJ6OZ6vA&#10;v50yOz2Y1y8/6fbF5qd6LrbvSo2GffECIlIf/8V/7p1O8+czuD2TL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YY9jEAAAA3AAAAA8AAAAAAAAAAAAAAAAAmAIAAGRycy9k&#10;b3ducmV2LnhtbFBLBQYAAAAABAAEAPUAAACJAwAAAAA=&#10;" strokeweight=".26mm">
                <v:stroke joinstyle="miter" endcap="square"/>
              </v:oval>
              <v:shape id="Text Box 183" o:spid="_x0000_s1072" type="#_x0000_t202" style="position:absolute;left:5369;top:745;width:1576;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PJ88EA&#10;AADcAAAADwAAAGRycy9kb3ducmV2LnhtbERP30vDMBB+F/wfwgm+iEsVOqQuGyIMfHJbJ/h6NNc2&#10;2FxKkrXxv18Gg73dx/fzVptkBzGRD8axgpdFAYK4cdpwp+DnuH1+AxEissbBMSn4pwCb9f3dCivt&#10;Zj7QVMdO5BAOFSroYxwrKUPTk8WwcCNx5lrnLcYMfSe1xzmH20G+FsVSWjScG3oc6bOn5q8+WQX4&#10;vX0qfartzvwWUzq1e9OaWanHh/TxDiJSijfx1f2l8/yyhMsz+QK5P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zyfPBAAAA3AAAAA8AAAAAAAAAAAAAAAAAmAIAAGRycy9kb3du&#10;cmV2LnhtbFBLBQYAAAAABAAEAPUAAACGAwAAAAA=&#10;" stroked="f" strokecolor="#3465a4">
                <v:stroke joinstyle="round"/>
                <v:textbox>
                  <w:txbxContent>
                    <w:p w:rsidR="00511847" w:rsidRDefault="00511847" w:rsidP="003E6B1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Transactions </w:t>
                      </w:r>
                    </w:p>
                  </w:txbxContent>
                </v:textbox>
              </v:shape>
            </v:group>
            <v:group id="Group 184" o:spid="_x0000_s1073" style="position:absolute;left:6510;top:1630;width:2171;height:1470" coordorigin="6510,1630" coordsize="2171,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oval id="Oval 185" o:spid="_x0000_s1074" style="position:absolute;left:6510;top:1630;width:2171;height:14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9r8MA&#10;AADcAAAADwAAAGRycy9kb3ducmV2LnhtbERPTWsCMRC9F/wPYQRvNVtF226NsgiirZdqC70Om+lm&#10;cTNZkuiu/fWNUOhtHu9zFqveNuJCPtSOFTyMMxDEpdM1Vwo+Pzb3TyBCRNbYOCYFVwqwWg7uFphr&#10;1/GBLsdYiRTCIUcFJsY2lzKUhiyGsWuJE/ftvMWYoK+k9tilcNvISZbNpcWaU4PBltaGytPxbBX4&#10;t1Nmpwfz+uUn3b7Y/FTPxfZdqdGwL15AROrjv/jPvdNp/uwRbs+kC+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r9r8MAAADcAAAADwAAAAAAAAAAAAAAAACYAgAAZHJzL2Rv&#10;d25yZXYueG1sUEsFBgAAAAAEAAQA9QAAAIgDAAAAAA==&#10;" strokeweight=".26mm">
                <v:stroke joinstyle="miter" endcap="square"/>
              </v:oval>
              <v:shape id="Text Box 186" o:spid="_x0000_s1075" type="#_x0000_t202" style="position:absolute;left:6794;top:1930;width:1274;height:8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mbcQA&#10;AADcAAAADwAAAGRycy9kb3ducmV2LnhtbESPT2vDMAzF74N+B6NCL2N1VugYWd0yBoWd9icb7Cpi&#10;JTGL5WC7ifftp8NgN4n39N5Ph1Pxo5opJhfYwO22AkXcBuu4N/D5cb65B5UyssUxMBn4oQSn4+rq&#10;gLUNC7/T3OReSQinGg0MOU+11qkdyGPaholYtC5Ej1nW2GsbcZFwP+pdVd1pj46lYcCJngZqv5uL&#10;N4Av5+t9LI1/dV/VXC7dm+vcYsxmXR4fQGUq+d/8d/1sBX8vt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Zm3EAAAA3AAAAA8AAAAAAAAAAAAAAAAAmAIAAGRycy9k&#10;b3ducmV2LnhtbFBLBQYAAAAABAAEAPUAAACJ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Volunteer Registration</w:t>
                      </w:r>
                    </w:p>
                  </w:txbxContent>
                </v:textbox>
              </v:shape>
            </v:group>
            <v:group id="Group 187" o:spid="_x0000_s1076" style="position:absolute;left:5235;top:3010;width:2452;height:1290" coordorigin="5235,3010" coordsize="2452,1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oval id="Oval 188" o:spid="_x0000_s1077" style="position:absolute;left:5235;top:3010;width:2452;height:12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sYA&#10;AADcAAAADwAAAGRycy9kb3ducmV2LnhtbESPS2vDMBCE74X8B7GB3ho5KYTGjRJMIfR1aR7Q62Jt&#10;LBNrZSQ1dvvru4dCb7vM7My36+3oO3WlmNrABuazAhRxHWzLjYHTcXf3ACplZItdYDLwTQm2m8nN&#10;GksbBt7T9ZAbJSGcSjTgcu5LrVPtyGOahZ5YtHOIHrOssdE24iDhvtOLolhqjy1Lg8OenhzVl8OX&#10;NxDfLoW/37vXz7gY3qvdT7Oqnj+MuZ2O1SOoTGP+N/9dv1jBXwq+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vZsYAAADcAAAADwAAAAAAAAAAAAAAAACYAgAAZHJz&#10;L2Rvd25yZXYueG1sUEsFBgAAAAAEAAQA9QAAAIsDAAAAAA==&#10;" strokeweight=".26mm">
                <v:stroke joinstyle="miter" endcap="square"/>
              </v:oval>
              <v:shape id="Text Box 189" o:spid="_x0000_s1078" type="#_x0000_t202" style="position:absolute;left:5519;top:3235;width:1274;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FTcEA&#10;AADcAAAADwAAAGRycy9kb3ducmV2LnhtbERPS2sCMRC+F/wPYYReimYtVGQ1igiCpz62Ba/DZnY3&#10;uJksSdxN/31TKPQ2H99zdodkezGSD8axgtWyAEFcO224VfD1eV5sQISIrLF3TAq+KcBhP3vYYand&#10;xB80VrEVOYRDiQq6GIdSylB3ZDEs3UCcucZ5izFD30rtccrhtpfPRbGWFg3nhg4HOnVU36q7VYCv&#10;56cXnyr7Zq7FmO7Nu2nMpNTjPB23ICKl+C/+c190nr9ewe8z+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kBU3BAAAA3AAAAA8AAAAAAAAAAAAAAAAAmAIAAGRycy9kb3du&#10;cmV2LnhtbFBLBQYAAAAABAAEAPUAAACG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Managing Records</w:t>
                      </w:r>
                    </w:p>
                  </w:txbxContent>
                </v:textbox>
              </v:shape>
            </v:group>
            <v:shape id="Text Box 192" o:spid="_x0000_s1079" type="#_x0000_t202" style="position:absolute;left:3584;top:3790;width:1274;height: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m1cEA&#10;AADcAAAADwAAAGRycy9kb3ducmV2LnhtbERP30vDMBB+H/g/hBN8GVuqaJFu2RBh4JPOKvh6NNc2&#10;2FxKkrXxvzeDwd7u4/t5232yg5jIB+NYwf26AEHcOG24U/D9dVg9gwgRWePgmBT8UYD97maxxUq7&#10;mT9pqmMncgiHChX0MY6VlKHpyWJYu5E4c63zFmOGvpPa45zD7SAfiqKUFg3nhh5Heu2p+a1PVgG+&#10;H5ZPPtX2w/wUUzq1R9OaWam72/SyAREpxav44n7TeX75COdn8gV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ptXBAAAA3AAAAA8AAAAAAAAAAAAAAAAAmAIAAGRycy9kb3du&#10;cmV2LnhtbFBLBQYAAAAABAAEAPUAAACGAwAAAAA=&#10;" stroked="f" strokecolor="#3465a4">
              <v:stroke joinstyle="round"/>
              <v:textbox>
                <w:txbxContent>
                  <w:p w:rsidR="00511847" w:rsidRDefault="00511847" w:rsidP="003E6B12">
                    <w:pPr>
                      <w:rPr>
                        <w:rFonts w:ascii="Times New Roman" w:eastAsia="Times New Roman" w:hAnsi="Times New Roman" w:cs="Times New Roman"/>
                        <w:sz w:val="20"/>
                        <w:szCs w:val="20"/>
                      </w:rPr>
                    </w:pPr>
                  </w:p>
                </w:txbxContent>
              </v:textbox>
            </v:shape>
            <v:line id="Line 193" o:spid="_x0000_s1080" style="position:absolute;flip:y;visibility:visible" from="2370,1034" to="3318,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0uFsIAAADcAAAADwAAAGRycy9kb3ducmV2LnhtbERPTWvCQBC9F/wPywi91Y0tikRXUWmp&#10;J6Ux4HXMjtlgdjZkt5r6611B6G0e73Nmi87W4kKtrxwrGA4SEMSF0xWXCvL919sEhA/IGmvHpOCP&#10;PCzmvZcZptpd+YcuWShFDGGfogITQpNK6QtDFv3ANcSRO7nWYoiwLaVu8RrDbS3fk2QsLVYcGww2&#10;tDZUnLNfqyBLjruNPkxW+dbsb9IU+eH741Op1363nIII1IV/8dO90XH+eASPZ+IF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0uFsIAAADcAAAADwAAAAAAAAAAAAAA&#10;AAChAgAAZHJzL2Rvd25yZXYueG1sUEsFBgAAAAAEAAQA+QAAAJADAAAAAA==&#10;" strokeweight=".26mm">
              <v:stroke joinstyle="miter" endcap="square"/>
            </v:line>
            <v:line id="Line 194" o:spid="_x0000_s1081" style="position:absolute;flip:y;visibility:visible" from="2385,1098" to="5085,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wYcMAAADcAAAADwAAAGRycy9kb3ducmV2LnhtbERPTWvCQBC9F/oflil4q5tWCJK6Cba0&#10;6MliDHgds2M2mJ0N2VXT/nq3IPQ2j/c5i2K0nbjQ4FvHCl6mCQji2umWGwXV7ut5DsIHZI2dY1Lw&#10;Qx6K/PFhgZl2V97SpQyNiCHsM1RgQugzKX1tyKKfup44ckc3WAwRDo3UA15juO3ka5Kk0mLLscFg&#10;Tx+G6lN5tgrK5PC91vv5e7Uxu19p6mq/mn0qNXkal28gAo3hX3x3r3Wcn6bw90y8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sGHDAAAA3AAAAA8AAAAAAAAAAAAA&#10;AAAAoQIAAGRycy9kb3ducmV2LnhtbFBLBQYAAAAABAAEAPkAAACRAwAAAAA=&#10;" strokeweight=".26mm">
              <v:stroke joinstyle="miter" endcap="square"/>
            </v:line>
            <v:line id="Line 195" o:spid="_x0000_s1082" style="position:absolute;visibility:visible" from="2400,2125" to="6510,2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DFocIAAADcAAAADwAAAGRycy9kb3ducmV2LnhtbERPTWsCMRC9C/0PYQreNNsKalejiCAo&#10;iLRaKL2Nm+lm7WayJFHXf2+EQm/zeJ8znbe2FhfyoXKs4KWfgSAunK64VPB5WPXGIEJE1lg7JgU3&#10;CjCfPXWmmGt35Q+67GMpUgiHHBWYGJtcylAYshj6riFO3I/zFmOCvpTa4zWF21q+ZtlQWqw4NRhs&#10;aGmo+N2frQJaHFHuBu/ObHdLv/ka6dP36U2p7nO7mICI1MZ/8Z97rdP84Qgez6QL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DFocIAAADcAAAADwAAAAAAAAAAAAAA&#10;AAChAgAAZHJzL2Rvd25yZXYueG1sUEsFBgAAAAAEAAQA+QAAAJADAAAAAA==&#10;" strokeweight=".26mm">
              <v:stroke joinstyle="miter" endcap="square"/>
            </v:line>
            <v:line id="Line 197" o:spid="_x0000_s1083" style="position:absolute;visibility:visible" from="2400,2275" to="5519,3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P0SMMAAADcAAAADwAAAGRycy9kb3ducmV2LnhtbERPTWsCMRC9C/0PYQre3GwtaN0aRQSh&#10;gkhrBfE2bqabtZvJkkTd/vumIPQ2j/c503lnG3ElH2rHCp6yHARx6XTNlYL952rwAiJEZI2NY1Lw&#10;QwHms4feFAvtbvxB112sRArhUKACE2NbSBlKQxZD5lrixH05bzEm6CupPd5SuG3kMM9H0mLNqcFg&#10;S0tD5ffuYhXQ4oRy+/zuzGa79OvDWJ+P54lS/cdu8QoiUhf/xXf3m07zRxP4eyZdIG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j9EjDAAAA3AAAAA8AAAAAAAAAAAAA&#10;AAAAoQIAAGRycy9kb3ducmV2LnhtbFBLBQYAAAAABAAEAPkAAACRAwAAAAA=&#10;" strokeweight=".26mm">
              <v:stroke joinstyle="miter" endcap="square"/>
            </v:line>
            <w10:wrap type="topAndBottom"/>
          </v:group>
        </w:pict>
      </w:r>
    </w:p>
    <w:p w:rsidR="003E6B12" w:rsidRPr="00222B93" w:rsidRDefault="003E6B12" w:rsidP="003E6B12">
      <w:pPr>
        <w:pStyle w:val="Caption"/>
        <w:jc w:val="center"/>
        <w:rPr>
          <w:rFonts w:asciiTheme="majorHAnsi" w:hAnsiTheme="majorHAnsi"/>
          <w:sz w:val="24"/>
        </w:rPr>
      </w:pPr>
      <w:bookmarkStart w:id="16" w:name="__RefHeading___Toc77487671"/>
      <w:bookmarkEnd w:id="16"/>
      <w:r w:rsidRPr="00222B93">
        <w:rPr>
          <w:rFonts w:asciiTheme="majorHAnsi" w:hAnsiTheme="majorHAnsi"/>
        </w:rPr>
        <w:t xml:space="preserve">Figure </w:t>
      </w:r>
      <w:r w:rsidR="0088385F" w:rsidRPr="00222B93">
        <w:rPr>
          <w:rFonts w:asciiTheme="majorHAnsi" w:hAnsiTheme="majorHAnsi"/>
        </w:rPr>
        <w:fldChar w:fldCharType="begin"/>
      </w:r>
      <w:r w:rsidR="0088385F" w:rsidRPr="00222B93">
        <w:rPr>
          <w:rFonts w:asciiTheme="majorHAnsi" w:hAnsiTheme="majorHAnsi"/>
        </w:rPr>
        <w:instrText xml:space="preserve"> SEQ "Figure" \*Arabic </w:instrText>
      </w:r>
      <w:r w:rsidR="0088385F" w:rsidRPr="00222B93">
        <w:rPr>
          <w:rFonts w:asciiTheme="majorHAnsi" w:hAnsiTheme="majorHAnsi"/>
        </w:rPr>
        <w:fldChar w:fldCharType="separate"/>
      </w:r>
      <w:r w:rsidRPr="00222B93">
        <w:rPr>
          <w:rFonts w:asciiTheme="majorHAnsi" w:hAnsiTheme="majorHAnsi"/>
        </w:rPr>
        <w:t>3</w:t>
      </w:r>
      <w:r w:rsidR="0088385F" w:rsidRPr="00222B93">
        <w:rPr>
          <w:rFonts w:asciiTheme="majorHAnsi" w:hAnsiTheme="majorHAnsi"/>
        </w:rPr>
        <w:fldChar w:fldCharType="end"/>
      </w:r>
      <w:r w:rsidRPr="00222B93">
        <w:rPr>
          <w:rFonts w:asciiTheme="majorHAnsi" w:hAnsiTheme="majorHAnsi"/>
        </w:rPr>
        <w:t xml:space="preserve"> - Editor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rPr>
        <w:t xml:space="preserve"> Use Cases</w:t>
      </w:r>
    </w:p>
    <w:p w:rsidR="003E6B12" w:rsidRPr="00222B93" w:rsidRDefault="003E6B12" w:rsidP="003E6B12">
      <w:pPr>
        <w:rPr>
          <w:rFonts w:asciiTheme="majorHAnsi" w:hAnsiTheme="majorHAnsi"/>
          <w:b/>
          <w:sz w:val="24"/>
        </w:rPr>
      </w:pPr>
    </w:p>
    <w:p w:rsidR="003E6B12" w:rsidRPr="00222B93" w:rsidRDefault="003E6B12" w:rsidP="003E6B12">
      <w:pPr>
        <w:rPr>
          <w:rFonts w:asciiTheme="majorHAnsi" w:hAnsiTheme="majorHAnsi"/>
          <w:b/>
          <w:sz w:val="24"/>
        </w:rPr>
      </w:pPr>
      <w:r w:rsidRPr="00222B93">
        <w:rPr>
          <w:rFonts w:asciiTheme="majorHAnsi" w:hAnsiTheme="majorHAnsi"/>
          <w:b/>
          <w:sz w:val="24"/>
        </w:rPr>
        <w:t>Update</w:t>
      </w:r>
      <w:r w:rsidR="0088385F" w:rsidRPr="00222B93">
        <w:rPr>
          <w:rFonts w:asciiTheme="majorHAnsi" w:hAnsiTheme="majorHAnsi"/>
        </w:rPr>
        <w:fldChar w:fldCharType="begin"/>
      </w:r>
      <w:r w:rsidRPr="00222B93">
        <w:rPr>
          <w:rFonts w:asciiTheme="majorHAnsi" w:hAnsiTheme="majorHAnsi"/>
        </w:rPr>
        <w:instrText xml:space="preserve"> XE "Update" </w:instrText>
      </w:r>
      <w:r w:rsidR="0088385F" w:rsidRPr="00222B93">
        <w:rPr>
          <w:rFonts w:asciiTheme="majorHAnsi" w:hAnsiTheme="majorHAnsi"/>
        </w:rPr>
        <w:fldChar w:fldCharType="end"/>
      </w:r>
      <w:r w:rsidRPr="00222B93">
        <w:rPr>
          <w:rFonts w:asciiTheme="majorHAnsi" w:hAnsiTheme="majorHAnsi"/>
          <w:b/>
          <w:sz w:val="24"/>
        </w:rPr>
        <w:t xml:space="preserve"> Information use cases</w:t>
      </w:r>
    </w:p>
    <w:p w:rsidR="003E6B12" w:rsidRPr="00222B93" w:rsidRDefault="003E6B12" w:rsidP="003E6B12">
      <w:pPr>
        <w:rPr>
          <w:rFonts w:asciiTheme="majorHAnsi" w:hAnsiTheme="majorHAnsi"/>
          <w:b/>
          <w:sz w:val="24"/>
        </w:rPr>
      </w:pPr>
    </w:p>
    <w:p w:rsidR="003E6B12" w:rsidRPr="00222B93" w:rsidRDefault="003E6B12" w:rsidP="003E6B12">
      <w:pPr>
        <w:pStyle w:val="Heading4"/>
        <w:keepLines w:val="0"/>
        <w:numPr>
          <w:ilvl w:val="3"/>
          <w:numId w:val="1"/>
        </w:numPr>
        <w:suppressAutoHyphens/>
        <w:spacing w:before="0" w:line="240" w:lineRule="auto"/>
        <w:rPr>
          <w:b/>
          <w:sz w:val="24"/>
        </w:rPr>
      </w:pPr>
      <w:bookmarkStart w:id="17" w:name="__RefHeading___Toc77487637"/>
      <w:bookmarkEnd w:id="17"/>
      <w:r w:rsidRPr="00222B93">
        <w:rPr>
          <w:sz w:val="24"/>
        </w:rPr>
        <w:t xml:space="preserve">Use case:  </w:t>
      </w:r>
      <w:r w:rsidR="0022351B" w:rsidRPr="00222B93">
        <w:rPr>
          <w:sz w:val="24"/>
        </w:rPr>
        <w:t>Request events/activites</w:t>
      </w:r>
      <w:r w:rsidR="0088385F" w:rsidRPr="00222B93">
        <w:fldChar w:fldCharType="begin"/>
      </w:r>
      <w:r w:rsidRPr="00222B93">
        <w:instrText xml:space="preserve"> XE "Author" </w:instrText>
      </w:r>
      <w:r w:rsidR="0088385F" w:rsidRPr="00222B93">
        <w:fldChar w:fldCharType="end"/>
      </w:r>
    </w:p>
    <w:p w:rsidR="003E6B12" w:rsidRPr="00FC2565" w:rsidRDefault="008809D9" w:rsidP="003E6B12">
      <w:pPr>
        <w:rPr>
          <w:rFonts w:asciiTheme="majorHAnsi" w:hAnsiTheme="majorHAnsi"/>
          <w:b/>
          <w:sz w:val="36"/>
          <w:szCs w:val="36"/>
        </w:rPr>
      </w:pPr>
      <w:r>
        <w:rPr>
          <w:rFonts w:asciiTheme="majorHAnsi" w:hAnsiTheme="majorHAnsi"/>
          <w:b/>
          <w:noProof/>
          <w:sz w:val="36"/>
          <w:szCs w:val="36"/>
        </w:rPr>
        <w:pict>
          <v:shape id="Text Box 2" o:spid="_x0000_s1084" type="#_x0000_t202" style="position:absolute;margin-left:136.6pt;margin-top:106.4pt;width:93pt;height:22.5pt;z-index:251684864;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">
            <v:textbox>
              <w:txbxContent>
                <w:p w:rsidR="00511847" w:rsidRDefault="00511847">
                  <w:r>
                    <w:t>Event Database</w:t>
                  </w:r>
                </w:p>
                <w:p w:rsidR="00511847" w:rsidRDefault="00511847"/>
              </w:txbxContent>
            </v:textbox>
            <w10:wrap anchorx="margin"/>
          </v:shape>
        </w:pict>
      </w:r>
      <w:r>
        <w:rPr>
          <w:rFonts w:asciiTheme="majorHAnsi" w:hAnsiTheme="majorHAnsi"/>
          <w:b/>
          <w:noProof/>
          <w:sz w:val="36"/>
          <w:szCs w:val="36"/>
        </w:rPr>
        <w:pict>
          <v:line id="Straight Connector 296" o:spid="_x0000_s1165" style="position:absolute;z-index:251682816;visibility:visible" from="393pt,52.4pt" to="393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" strokecolor="#5b9bd5 [3204]" strokeweight=".5pt">
            <v:stroke joinstyle="miter"/>
          </v:line>
        </w:pict>
      </w:r>
      <w:r>
        <w:rPr>
          <w:rFonts w:asciiTheme="majorHAnsi" w:hAnsiTheme="majorHAnsi"/>
          <w:b/>
          <w:noProof/>
          <w:sz w:val="36"/>
          <w:szCs w:val="36"/>
        </w:rPr>
        <w:pict>
          <v:line id="Line 30" o:spid="_x0000_s1164" style="position:absolute;z-index:251681792;visibility:visible" from="393pt,82.6pt" to="404.9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" strokeweight=".26mm">
            <v:stroke joinstyle="miter" endcap="square"/>
          </v:line>
        </w:pict>
      </w:r>
      <w:r>
        <w:rPr>
          <w:rFonts w:asciiTheme="majorHAnsi" w:hAnsiTheme="majorHAnsi"/>
          <w:b/>
          <w:noProof/>
          <w:sz w:val="36"/>
          <w:szCs w:val="36"/>
        </w:rPr>
        <w:pict>
          <v:line id="Line 29" o:spid="_x0000_s1163" style="position:absolute;flip:x;z-index:251680768;visibility:visible" from="381pt,82.6pt" to="392.9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" strokeweight=".26mm">
            <v:stroke joinstyle="miter" endcap="square"/>
          </v:line>
        </w:pict>
      </w:r>
      <w:r>
        <w:rPr>
          <w:rFonts w:asciiTheme="majorHAnsi" w:hAnsiTheme="majorHAnsi"/>
          <w:b/>
          <w:noProof/>
          <w:sz w:val="36"/>
          <w:szCs w:val="36"/>
        </w:rPr>
        <w:pict>
          <v:line id="Line 28" o:spid="_x0000_s1162" style="position:absolute;z-index:251679744;visibility:visible" from="381pt,59.25pt" to="404.9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" strokeweight=".26mm">
            <v:stroke joinstyle="miter" endcap="square"/>
          </v:line>
        </w:pict>
      </w:r>
      <w:r>
        <w:rPr>
          <w:rFonts w:asciiTheme="majorHAnsi" w:hAnsiTheme="majorHAnsi"/>
          <w:b/>
          <w:noProof/>
          <w:sz w:val="36"/>
          <w:szCs w:val="36"/>
        </w:rPr>
        <w:pict>
          <v:oval id="Oval 26" o:spid="_x0000_s1161" style="position:absolute;margin-left:387pt;margin-top:35.95pt;width:11.95pt;height:15.5pt;z-index:251678720;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" strokeweight=".26mm">
            <v:stroke joinstyle="miter" endcap="square"/>
          </v:oval>
        </w:pict>
      </w:r>
      <w:r>
        <w:rPr>
          <w:rFonts w:asciiTheme="majorHAnsi" w:hAnsiTheme="majorHAnsi"/>
          <w:noProof/>
          <w:sz w:val="36"/>
          <w:szCs w:val="36"/>
        </w:rPr>
        <w:pict>
          <v:line id="Straight Connector 291" o:spid="_x0000_s1160" style="position:absolute;z-index:251676672;visibility:visible" from="272.65pt,69.65pt" to="366.7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" strokecolor="#5b9bd5 [3204]" strokeweight=".5pt">
            <v:stroke joinstyle="miter"/>
          </v:line>
        </w:pict>
      </w:r>
      <w:r>
        <w:rPr>
          <w:rFonts w:asciiTheme="majorHAnsi" w:hAnsiTheme="majorHAnsi"/>
          <w:noProof/>
          <w:sz w:val="36"/>
          <w:szCs w:val="36"/>
        </w:rPr>
        <w:pict>
          <v:group id="Group 131" o:spid="_x0000_s1085" style="position:absolute;margin-left:6.75pt;margin-top:34.4pt;width:267pt;height:104.25pt;z-index:251661312;mso-wrap-distance-left:0;mso-wrap-distance-right:0" coordorigin="135,983" coordsize="534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">
            <v:group id="Group 25" o:spid="_x0000_s1086"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_x0000_s1087"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4eDMMA&#10;AADcAAAADwAAAGRycy9kb3ducmV2LnhtbERP32vCMBB+H/g/hBN8m+ksjNkZpQiizpfpBns9mltT&#10;bC4libbbX28GA9/u4/t5i9VgW3ElHxrHCp6mGQjiyumGawWfH5vHFxAhImtsHZOCHwqwWo4eFlho&#10;1/ORrqdYixTCoUAFJsaukDJUhiyGqeuIE/ftvMWYoK+l9tincNvKWZY9S4sNpwaDHa0NVefTxSrw&#10;b+fM5kez//Kz/lBufut5uX1XajIeylcQkYZ4F/+7dzrNz3P4eyZ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4eDMMAAADcAAAADwAAAAAAAAAAAAAAAACYAgAAZHJzL2Rv&#10;d25yZXYueG1sUEsFBgAAAAAEAAQA9QAAAIgDAAAAAA==&#10;" strokeweight=".26mm">
                <v:stroke joinstyle="miter" endcap="square"/>
              </v:oval>
              <v:line id="Line 27" o:spid="_x0000_s1088"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F0y8MAAADcAAAADwAAAGRycy9kb3ducmV2LnhtbERPTWsCMRC9F/ofwgjeNKsW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dMvDAAAA3AAAAA8AAAAAAAAAAAAA&#10;AAAAoQIAAGRycy9kb3ducmV2LnhtbFBLBQYAAAAABAAEAPkAAACRAwAAAAA=&#10;" strokeweight=".26mm">
                <v:stroke joinstyle="miter" endcap="square"/>
              </v:line>
              <v:line id="_x0000_s1089"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3RUMMAAADcAAAADwAAAGRycy9kb3ducmV2LnhtbERPTWsCMRC9F/ofwgjeNKtS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d0VDDAAAA3AAAAA8AAAAAAAAAAAAA&#10;AAAAoQIAAGRycy9kb3ducmV2LnhtbFBLBQYAAAAABAAEAPkAAACRAwAAAAA=&#10;" strokeweight=".26mm">
                <v:stroke joinstyle="miter" endcap="square"/>
              </v:line>
              <v:line id="_x0000_s1090"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yffMMAAADcAAAADwAAAGRycy9kb3ducmV2LnhtbERPTWvCQBC9F/oflin0VjetIJJmI1pa&#10;6klpEvA6zY7ZYHY2ZLca/fWuUPA2j/c52WK0nTjS4FvHCl4nCQji2umWGwVV+fUyB+EDssbOMSk4&#10;k4dF/viQYardiX/oWIRGxBD2KSowIfSplL42ZNFPXE8cub0bLIYIh0bqAU8x3HbyLUlm0mLLscFg&#10;Tx+G6kPxZxUUye92rXfzVbUx5UWautp9Tz+Ven4al+8gAo3hLv53r3WcP53B7Zl4gc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Mn3zDAAAA3AAAAA8AAAAAAAAAAAAA&#10;AAAAoQIAAGRycy9kb3ducmV2LnhtbFBLBQYAAAAABAAEAPkAAACRAwAAAAA=&#10;" strokeweight=".26mm">
                <v:stroke joinstyle="miter" endcap="square"/>
              </v:line>
              <v:line id="_x0000_s1091"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qvMMAAADcAAAADwAAAGRycy9kb3ducmV2LnhtbERPTWsCMRC9F/wPYYTeulkVtG6NIkKh&#10;hSLVCuJtuhk3q5vJkqS6/vumUPA2j/c5s0VnG3EhH2rHCgZZDoK4dLrmSsHu6/XpGUSIyBobx6Tg&#10;RgEW897DDAvtrryhyzZWIoVwKFCBibEtpAylIYshcy1x4o7OW4wJ+kpqj9cUbhs5zPOxtFhzajDY&#10;0spQed7+WAW0/Ea5Hn0687Fe+ff9RJ8Op6lSj/1u+QIiUhfv4n/3m07zRxP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D6rzDAAAA3AAAAA8AAAAAAAAAAAAA&#10;AAAAoQIAAGRycy9kb3ducmV2LnhtbFBLBQYAAAAABAAEAPkAAACRAwAAAAA=&#10;" strokeweight=".26mm">
                <v:stroke joinstyle="miter" endcap="square"/>
              </v:line>
            </v:group>
            <v:oval id="Oval 31" o:spid="_x0000_s1092"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MfcYA&#10;AADcAAAADwAAAGRycy9kb3ducmV2LnhtbESPT2vDMAzF74N+B6PCbqvTFsaa1S2hULo/l7Ub7Cpi&#10;NQ6N5WB7TbZPPx0Gu0m8p/d+Wm9H36krxdQGNjCfFaCI62Bbbgx8vO/vHkCljGyxC0wGvinBdjO5&#10;WWNpw8BHup5yoySEU4kGXM59qXWqHXlMs9ATi3YO0WOWNTbaRhwk3Hd6URT32mPL0uCwp52j+nL6&#10;8gbiy6Xwy6N7/oyL4bXa/zSr6vBmzO10rB5BZRrzv/nv+skK/lJ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qMfcYAAADcAAAADwAAAAAAAAAAAAAAAACYAgAAZHJz&#10;L2Rvd25yZXYueG1sUEsFBgAAAAAEAAQA9QAAAIsDAAAAAA==&#10;" strokeweight=".26mm">
              <v:stroke joinstyle="miter" endcap="square"/>
            </v:oval>
            <v:shape id="Text Box 32" o:spid="_x0000_s1093" type="#_x0000_t202" style="position:absolute;left:135;top:2408;width:1424;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mVsIA&#10;AADcAAAADwAAAGRycy9kb3ducmV2LnhtbERPyWrDMBC9F/oPYgq9lERuSkviRAklEOipi1vIdbDG&#10;tog1MpJiq39fFQK5zeOts9kl24uRfDCOFTzOCxDEtdOGWwU/34fZEkSIyBp7x6TglwLstrc3Gyy1&#10;m/iLxiq2IodwKFFBF+NQShnqjiyGuRuIM9c4bzFm6FupPU453PZyURQv0qLh3NDhQPuO6lN1tgrw&#10;/fDw7FNlP8yxGNO5+TSNmZS6v0uvaxCRUryKL+43nec/reD/mXy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SZWwgAAANwAAAAPAAAAAAAAAAAAAAAAAJgCAABkcnMvZG93&#10;bnJldi54bWxQSwUGAAAAAAQABAD1AAAAhwM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Nirmaan Member</w:t>
                    </w:r>
                  </w:p>
                  <w:p w:rsidR="00511847" w:rsidRDefault="00511847" w:rsidP="003E6B12">
                    <w:pPr>
                      <w:jc w:val="center"/>
                      <w:rPr>
                        <w:rFonts w:ascii="Times New Roman" w:eastAsia="Times New Roman" w:hAnsi="Times New Roman" w:cs="Times New Roman"/>
                        <w:sz w:val="20"/>
                        <w:szCs w:val="20"/>
                      </w:rPr>
                    </w:pPr>
                  </w:p>
                </w:txbxContent>
              </v:textbox>
            </v:shape>
            <v:shape id="_x0000_s1094" type="#_x0000_t202" style="position:absolute;left:3480;top:1418;width:1604;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38tsQA&#10;AADcAAAADwAAAGRycy9kb3ducmV2LnhtbESPT0vEMBDF74LfIYywF3FTFxWpm12WhQVP/qmC16GZ&#10;tsFmUpJsG7+9cxC8zfDevPeb7b74Uc0Ukwts4HZdgSJug3XcG/j8ON08gkoZ2eIYmAz8UIL97vJi&#10;i7UNC7/T3OReSQinGg0MOU+11qkdyGNah4lYtC5Ej1nW2GsbcZFwP+pNVT1oj46lYcCJjgO1383Z&#10;G8CX0/V9LI1/dV/VXM7dm+vcYszqqhyeQGUq+d/8d/1sBf9O8OUZmU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d/LbEAAAA3AAAAA8AAAAAAAAAAAAAAAAAmAIAAGRycy9k&#10;b3ducmV2LnhtbFBLBQYAAAAABAAEAPUAAACJ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Request events/Activitiess</w:t>
                    </w:r>
                  </w:p>
                </w:txbxContent>
              </v:textbox>
            </v:shape>
            <v:line id="Line 34" o:spid="_x0000_s1095"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CkLsMAAADcAAAADwAAAGRycy9kb3ducmV2LnhtbERP22oCMRB9L/gPYYS+ada2aLsaRYRC&#10;C0W8FIpv42bcrN1MliTV9e+NIPRtDuc6k1lra3EiHyrHCgb9DARx4XTFpYLv7XvvFUSIyBprx6Tg&#10;QgFm087DBHPtzrym0yaWIoVwyFGBibHJpQyFIYuh7xrixB2ctxgT9KXUHs8p3NbyKcuG0mLFqcFg&#10;QwtDxe/mzyqg+R7l8nnlzNdy4T9/Rvq4O74p9dht52MQkdr4L767P3Sa/zKA2zPpAj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gpC7DAAAA3AAAAA8AAAAAAAAAAAAA&#10;AAAAoQIAAGRycy9kb3ducmV2LnhtbFBLBQYAAAAABAAEAPkAAACRAwAAAAA=&#10;" strokeweight=".26mm">
              <v:stroke joinstyle="miter" endcap="square"/>
            </v:line>
            <w10:wrap type="topAndBottom"/>
          </v:group>
        </w:pict>
      </w:r>
      <w:r w:rsidR="003E6B12" w:rsidRPr="00FC2565">
        <w:rPr>
          <w:rFonts w:asciiTheme="majorHAnsi" w:hAnsiTheme="majorHAnsi"/>
          <w:b/>
          <w:sz w:val="36"/>
          <w:szCs w:val="36"/>
        </w:rPr>
        <w:t>Diagram:</w:t>
      </w:r>
    </w:p>
    <w:p w:rsidR="003E6B12" w:rsidRPr="00222B93" w:rsidRDefault="003E6B12" w:rsidP="003E6B12">
      <w:pPr>
        <w:rPr>
          <w:rFonts w:asciiTheme="majorHAnsi" w:hAnsiTheme="majorHAnsi"/>
          <w:b/>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Brief Description</w:t>
      </w:r>
    </w:p>
    <w:p w:rsidR="003E6B12" w:rsidRPr="00222B93" w:rsidRDefault="00D934D4" w:rsidP="003E6B12">
      <w:pPr>
        <w:rPr>
          <w:rFonts w:asciiTheme="majorHAnsi" w:hAnsiTheme="majorHAnsi"/>
          <w:sz w:val="24"/>
        </w:rPr>
      </w:pPr>
      <w:r w:rsidRPr="00222B93">
        <w:rPr>
          <w:rFonts w:asciiTheme="majorHAnsi" w:hAnsiTheme="majorHAnsi"/>
          <w:sz w:val="24"/>
        </w:rPr>
        <w:t>T</w:t>
      </w:r>
      <w:r w:rsidR="006927D5" w:rsidRPr="00222B93">
        <w:rPr>
          <w:rFonts w:asciiTheme="majorHAnsi" w:hAnsiTheme="majorHAnsi"/>
          <w:sz w:val="24"/>
        </w:rPr>
        <w:t xml:space="preserve">he </w:t>
      </w:r>
      <w:r w:rsidR="00D25F4B">
        <w:rPr>
          <w:rFonts w:asciiTheme="majorHAnsi" w:hAnsiTheme="majorHAnsi"/>
          <w:sz w:val="24"/>
        </w:rPr>
        <w:t>SYS</w:t>
      </w:r>
      <w:r w:rsidR="006927D5" w:rsidRPr="00222B93">
        <w:rPr>
          <w:rFonts w:asciiTheme="majorHAnsi" w:hAnsiTheme="majorHAnsi"/>
          <w:sz w:val="24"/>
        </w:rPr>
        <w:t xml:space="preserve"> user adds new event and activity requests</w:t>
      </w:r>
    </w:p>
    <w:p w:rsidR="003E6B12" w:rsidRPr="00222B93" w:rsidRDefault="003E6B12" w:rsidP="003E6B12">
      <w:pPr>
        <w:rPr>
          <w:rFonts w:asciiTheme="majorHAnsi" w:hAnsiTheme="majorHAnsi"/>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Initial Step-By-Step Description</w:t>
      </w:r>
    </w:p>
    <w:p w:rsidR="003E6B12" w:rsidRPr="00222B93" w:rsidRDefault="003E6B12" w:rsidP="006927D5">
      <w:pPr>
        <w:rPr>
          <w:rFonts w:asciiTheme="majorHAnsi" w:hAnsiTheme="majorHAnsi"/>
          <w:spacing w:val="-3"/>
          <w:sz w:val="24"/>
        </w:rPr>
      </w:pPr>
      <w:r w:rsidRPr="00222B93">
        <w:rPr>
          <w:rFonts w:asciiTheme="majorHAnsi" w:hAnsiTheme="majorHAnsi"/>
          <w:sz w:val="24"/>
        </w:rPr>
        <w:t xml:space="preserve">Before this use case can be initiated, the </w:t>
      </w:r>
      <w:r w:rsidR="006927D5" w:rsidRPr="00222B93">
        <w:rPr>
          <w:rFonts w:asciiTheme="majorHAnsi" w:hAnsiTheme="majorHAnsi"/>
          <w:sz w:val="24"/>
        </w:rPr>
        <w:t>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006927D5" w:rsidRPr="00222B93">
        <w:rPr>
          <w:rFonts w:asciiTheme="majorHAnsi" w:hAnsiTheme="majorHAnsi"/>
          <w:sz w:val="24"/>
        </w:rPr>
        <w:t xml:space="preserve"> has already logged in to the software</w:t>
      </w:r>
    </w:p>
    <w:p w:rsidR="003E6B12" w:rsidRPr="00222B93" w:rsidRDefault="003E6B12" w:rsidP="003E6B12">
      <w:pPr>
        <w:numPr>
          <w:ilvl w:val="0"/>
          <w:numId w:val="29"/>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presents</w:t>
      </w:r>
      <w:r w:rsidR="006927D5" w:rsidRPr="00222B93">
        <w:rPr>
          <w:rFonts w:asciiTheme="majorHAnsi" w:hAnsiTheme="majorHAnsi"/>
          <w:spacing w:val="-3"/>
          <w:sz w:val="24"/>
        </w:rPr>
        <w:t xml:space="preserve"> a choice of adding an event</w:t>
      </w:r>
    </w:p>
    <w:p w:rsidR="003E6B12" w:rsidRPr="00222B93" w:rsidRDefault="003E6B12" w:rsidP="003E6B12">
      <w:pPr>
        <w:numPr>
          <w:ilvl w:val="0"/>
          <w:numId w:val="29"/>
        </w:numPr>
        <w:suppressAutoHyphens/>
        <w:spacing w:after="0" w:line="240" w:lineRule="auto"/>
        <w:rPr>
          <w:rFonts w:asciiTheme="majorHAnsi" w:hAnsiTheme="majorHAnsi"/>
          <w:spacing w:val="-3"/>
          <w:sz w:val="24"/>
        </w:rPr>
      </w:pPr>
      <w:r w:rsidRPr="00222B93">
        <w:rPr>
          <w:rFonts w:asciiTheme="majorHAnsi" w:hAnsiTheme="majorHAnsi"/>
          <w:spacing w:val="-3"/>
          <w:sz w:val="24"/>
        </w:rPr>
        <w:t>The</w:t>
      </w:r>
      <w:r w:rsidR="006927D5" w:rsidRPr="00222B93">
        <w:rPr>
          <w:rFonts w:asciiTheme="majorHAnsi" w:hAnsiTheme="majorHAnsi"/>
          <w:spacing w:val="-3"/>
          <w:sz w:val="24"/>
        </w:rPr>
        <w:t xml:space="preserve"> member</w:t>
      </w:r>
      <w:r w:rsidRPr="00222B93">
        <w:rPr>
          <w:rFonts w:asciiTheme="majorHAnsi" w:hAnsiTheme="majorHAnsi"/>
          <w:spacing w:val="-3"/>
          <w:sz w:val="24"/>
        </w:rPr>
        <w:t xml:space="preserve"> chooses to add</w:t>
      </w:r>
      <w:r w:rsidR="0088385F" w:rsidRPr="00222B93">
        <w:rPr>
          <w:rFonts w:asciiTheme="majorHAnsi" w:hAnsiTheme="majorHAnsi"/>
        </w:rPr>
        <w:fldChar w:fldCharType="begin"/>
      </w:r>
      <w:r w:rsidRPr="00222B93">
        <w:rPr>
          <w:rFonts w:asciiTheme="majorHAnsi" w:hAnsiTheme="majorHAnsi"/>
        </w:rPr>
        <w:instrText xml:space="preserve"> XE "add" </w:instrText>
      </w:r>
      <w:r w:rsidR="0088385F" w:rsidRPr="00222B93">
        <w:rPr>
          <w:rFonts w:asciiTheme="majorHAnsi" w:hAnsiTheme="majorHAnsi"/>
        </w:rPr>
        <w:fldChar w:fldCharType="end"/>
      </w:r>
    </w:p>
    <w:p w:rsidR="006B4333" w:rsidRPr="00222B93" w:rsidRDefault="006B4333" w:rsidP="003E6B12">
      <w:pPr>
        <w:numPr>
          <w:ilvl w:val="0"/>
          <w:numId w:val="29"/>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asks to fill in details of event and activities he would like</w:t>
      </w:r>
    </w:p>
    <w:p w:rsidR="006B4333" w:rsidRPr="00222B93" w:rsidRDefault="006B4333" w:rsidP="003E6B12">
      <w:pPr>
        <w:numPr>
          <w:ilvl w:val="0"/>
          <w:numId w:val="29"/>
        </w:numPr>
        <w:suppressAutoHyphens/>
        <w:spacing w:after="0" w:line="240" w:lineRule="auto"/>
        <w:rPr>
          <w:rFonts w:asciiTheme="majorHAnsi" w:hAnsiTheme="majorHAnsi"/>
          <w:spacing w:val="-3"/>
          <w:sz w:val="24"/>
        </w:rPr>
      </w:pPr>
      <w:r w:rsidRPr="00222B93">
        <w:rPr>
          <w:rFonts w:asciiTheme="majorHAnsi" w:hAnsiTheme="majorHAnsi"/>
          <w:spacing w:val="-3"/>
          <w:sz w:val="24"/>
        </w:rPr>
        <w:t>The member enters it</w:t>
      </w:r>
    </w:p>
    <w:p w:rsidR="006B4333" w:rsidRPr="00222B93" w:rsidRDefault="006B4333" w:rsidP="003E6B12">
      <w:pPr>
        <w:numPr>
          <w:ilvl w:val="0"/>
          <w:numId w:val="29"/>
        </w:numPr>
        <w:suppressAutoHyphens/>
        <w:spacing w:after="0" w:line="240" w:lineRule="auto"/>
        <w:rPr>
          <w:rFonts w:asciiTheme="majorHAnsi" w:hAnsiTheme="majorHAnsi"/>
          <w:spacing w:val="-3"/>
          <w:sz w:val="24"/>
        </w:rPr>
      </w:pPr>
      <w:r w:rsidRPr="00222B93">
        <w:rPr>
          <w:rFonts w:asciiTheme="majorHAnsi" w:hAnsiTheme="majorHAnsi"/>
          <w:spacing w:val="-3"/>
          <w:sz w:val="24"/>
        </w:rPr>
        <w:t>System updates the events database</w:t>
      </w:r>
    </w:p>
    <w:p w:rsidR="003E6B12" w:rsidRPr="00222B93" w:rsidRDefault="003E6B12" w:rsidP="003E6B12">
      <w:pPr>
        <w:rPr>
          <w:rFonts w:asciiTheme="majorHAnsi" w:hAnsiTheme="majorHAnsi"/>
          <w:sz w:val="24"/>
        </w:rPr>
      </w:pPr>
    </w:p>
    <w:p w:rsidR="003E6B12" w:rsidRPr="00222B93" w:rsidRDefault="003E6B12" w:rsidP="003E6B12">
      <w:pPr>
        <w:rPr>
          <w:rFonts w:asciiTheme="majorHAnsi" w:hAnsiTheme="majorHAnsi"/>
          <w:sz w:val="24"/>
        </w:rPr>
      </w:pPr>
      <w:r w:rsidRPr="00222B93">
        <w:rPr>
          <w:rFonts w:asciiTheme="majorHAnsi" w:hAnsiTheme="majorHAnsi"/>
          <w:b/>
          <w:sz w:val="24"/>
        </w:rPr>
        <w:t>Xref:</w:t>
      </w:r>
      <w:r w:rsidRPr="00222B93">
        <w:rPr>
          <w:rFonts w:asciiTheme="majorHAnsi" w:hAnsiTheme="majorHAnsi"/>
          <w:bCs/>
          <w:sz w:val="24"/>
        </w:rPr>
        <w:t xml:space="preserve"> Section 3.2.3, Add</w:t>
      </w:r>
      <w:r w:rsidR="0088385F" w:rsidRPr="00222B93">
        <w:rPr>
          <w:rFonts w:asciiTheme="majorHAnsi" w:hAnsiTheme="majorHAnsi"/>
        </w:rPr>
        <w:fldChar w:fldCharType="begin"/>
      </w:r>
      <w:r w:rsidRPr="00222B93">
        <w:rPr>
          <w:rFonts w:asciiTheme="majorHAnsi" w:hAnsiTheme="majorHAnsi"/>
        </w:rPr>
        <w:instrText xml:space="preserve"> XE "Add" </w:instrText>
      </w:r>
      <w:r w:rsidR="0088385F" w:rsidRPr="00222B93">
        <w:rPr>
          <w:rFonts w:asciiTheme="majorHAnsi" w:hAnsiTheme="majorHAnsi"/>
        </w:rPr>
        <w:fldChar w:fldCharType="end"/>
      </w:r>
      <w:r w:rsidRPr="00222B93">
        <w:rPr>
          <w:rFonts w:asciiTheme="majorHAnsi" w:hAnsiTheme="majorHAnsi"/>
          <w:bCs/>
          <w:sz w:val="24"/>
        </w:rPr>
        <w:t xml:space="preserve"> Author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Pr="00222B93">
        <w:rPr>
          <w:rFonts w:asciiTheme="majorHAnsi" w:hAnsiTheme="majorHAnsi"/>
          <w:bCs/>
          <w:sz w:val="24"/>
        </w:rPr>
        <w:t>; Section 3.2.5 Update</w:t>
      </w:r>
      <w:r w:rsidR="0088385F" w:rsidRPr="00222B93">
        <w:rPr>
          <w:rFonts w:asciiTheme="majorHAnsi" w:hAnsiTheme="majorHAnsi"/>
        </w:rPr>
        <w:fldChar w:fldCharType="begin"/>
      </w:r>
      <w:r w:rsidRPr="00222B93">
        <w:rPr>
          <w:rFonts w:asciiTheme="majorHAnsi" w:hAnsiTheme="majorHAnsi"/>
        </w:rPr>
        <w:instrText xml:space="preserve"> XE "Update" </w:instrText>
      </w:r>
      <w:r w:rsidR="0088385F" w:rsidRPr="00222B93">
        <w:rPr>
          <w:rFonts w:asciiTheme="majorHAnsi" w:hAnsiTheme="majorHAnsi"/>
        </w:rPr>
        <w:fldChar w:fldCharType="end"/>
      </w:r>
      <w:r w:rsidRPr="00222B93">
        <w:rPr>
          <w:rFonts w:asciiTheme="majorHAnsi" w:hAnsiTheme="majorHAnsi"/>
          <w:bCs/>
          <w:sz w:val="24"/>
        </w:rPr>
        <w:t xml:space="preserve"> Person</w:t>
      </w:r>
    </w:p>
    <w:p w:rsidR="003E6B12" w:rsidRPr="00222B93" w:rsidRDefault="003E6B12" w:rsidP="003E6B12">
      <w:pPr>
        <w:rPr>
          <w:rFonts w:asciiTheme="majorHAnsi" w:hAnsiTheme="majorHAnsi"/>
          <w:sz w:val="24"/>
        </w:rPr>
      </w:pPr>
    </w:p>
    <w:p w:rsidR="00DB1AB4" w:rsidRPr="00222B93" w:rsidRDefault="00DB1AB4" w:rsidP="00DB1AB4">
      <w:pPr>
        <w:pStyle w:val="Heading4"/>
        <w:keepLines w:val="0"/>
        <w:numPr>
          <w:ilvl w:val="3"/>
          <w:numId w:val="30"/>
        </w:numPr>
        <w:suppressAutoHyphens/>
        <w:spacing w:before="0" w:line="240" w:lineRule="auto"/>
        <w:rPr>
          <w:sz w:val="24"/>
        </w:rPr>
      </w:pPr>
      <w:bookmarkStart w:id="18" w:name="__RefHeading___Toc77487638"/>
      <w:bookmarkEnd w:id="18"/>
      <w:r w:rsidRPr="00222B93">
        <w:rPr>
          <w:b/>
          <w:sz w:val="24"/>
        </w:rPr>
        <w:t>Use case:  Add Transactions</w:t>
      </w:r>
    </w:p>
    <w:p w:rsidR="00DB1AB4" w:rsidRPr="00222B93" w:rsidRDefault="008809D9" w:rsidP="00DB1AB4">
      <w:pPr>
        <w:rPr>
          <w:rFonts w:asciiTheme="majorHAnsi" w:hAnsiTheme="majorHAnsi"/>
          <w:sz w:val="20"/>
        </w:rPr>
      </w:pPr>
      <w:r>
        <w:rPr>
          <w:rFonts w:asciiTheme="majorHAnsi" w:hAnsiTheme="majorHAnsi"/>
          <w:noProof/>
          <w:sz w:val="20"/>
        </w:rPr>
        <w:pict>
          <v:shape id="Text Box 34" o:spid="_x0000_s1096" type="#_x0000_t202" style="position:absolute;margin-left:342pt;margin-top:86.75pt;width:76.5pt;height:27.5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">
            <v:textbox>
              <w:txbxContent>
                <w:p w:rsidR="00511847" w:rsidRDefault="00511847" w:rsidP="00DB1AB4">
                  <w:r>
                    <w:t>Transaction Database</w:t>
                  </w:r>
                </w:p>
              </w:txbxContent>
            </v:textbox>
          </v:shape>
        </w:pict>
      </w:r>
      <w:r>
        <w:rPr>
          <w:rFonts w:asciiTheme="majorHAnsi" w:hAnsiTheme="majorHAnsi"/>
          <w:noProof/>
          <w:sz w:val="20"/>
        </w:rPr>
        <w:pict>
          <v:shape id="Text Box 33" o:spid="_x0000_s1097" type="#_x0000_t202" style="position:absolute;margin-left:.45pt;margin-top:88.8pt;width:88.8pt;height:30.45pt;z-index:25170124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">
            <v:textbox style="mso-fit-shape-to-text:t">
              <w:txbxContent>
                <w:p w:rsidR="00511847" w:rsidRDefault="00511847" w:rsidP="00DB1AB4">
                  <w:r>
                    <w:t>Nirmaan member</w:t>
                  </w:r>
                </w:p>
                <w:p w:rsidR="00511847" w:rsidRDefault="00511847" w:rsidP="00DB1AB4"/>
              </w:txbxContent>
            </v:textbox>
            <w10:wrap type="square"/>
          </v:shape>
        </w:pict>
      </w:r>
      <w:r>
        <w:rPr>
          <w:rFonts w:asciiTheme="majorHAnsi" w:hAnsiTheme="majorHAnsi"/>
          <w:noProof/>
          <w:sz w:val="20"/>
        </w:rPr>
        <w:pict>
          <v:group id="Group 12" o:spid="_x0000_s1098" style="position:absolute;margin-left:3.75pt;margin-top:19.9pt;width:411pt;height:94.4pt;z-index:251700224;mso-wrap-distance-left:0;mso-wrap-distance-right:0" coordorigin="135,388" coordsize="8220,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">
            <v:group id="Group 14" o:spid="_x0000_s1099" style="position:absolute;left:135;top:431;width:5341;height:1844" coordorigin="135,431" coordsize="5341,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5" o:spid="_x0000_s1100" style="position:absolute;left:616;top:431;width:480;height:1243" coordorigin="616,431"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6" o:spid="_x0000_s1101" style="position:absolute;left:736;top:431;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G7cIA&#10;AADbAAAADwAAAGRycy9kb3ducmV2LnhtbERPTWsCMRC9F/wPYYTeNKulpd0aZRGk1l6qFbwOm+lm&#10;cTNZktRd/fVGEHqbx/uc2aK3jTiRD7VjBZNxBoK4dLrmSsH+ZzV6BREissbGMSk4U4DFfPAww1y7&#10;jrd02sVKpBAOOSowMba5lKE0ZDGMXUucuF/nLcYEfSW1xy6F20ZOs+xFWqw5NRhsaWmoPO7+rAK/&#10;OWb2aWs+D37afRWrS/VWfHwr9Tjsi3cQkfr4L7671zrNf4bbL+kAO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EAbtwgAAANsAAAAPAAAAAAAAAAAAAAAAAJgCAABkcnMvZG93&#10;bnJldi54bWxQSwUGAAAAAAQABAD1AAAAhwMAAAAA&#10;" strokeweight=".26mm">
                  <v:stroke joinstyle="miter" endcap="square"/>
                </v:oval>
                <v:line id="Line 17" o:spid="_x0000_s1102" style="position:absolute;visibility:visible" from="856,742" to="856,1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V0DsIAAADbAAAADwAAAGRycy9kb3ducmV2LnhtbERP22oCMRB9F/yHMELfNGsLWlejiFBo&#10;oUi9gPg2bsbN6mayJKlu/74pCH2bw7nObNHaWtzIh8qxguEgA0FcOF1xqWC/e+u/gggRWWPtmBT8&#10;UIDFvNuZYa7dnTd028ZSpBAOOSowMTa5lKEwZDEMXEOcuLPzFmOCvpTa4z2F21o+Z9lIWqw4NRhs&#10;aGWouG6/rQJanlCuX76c+Vyv/MdhrC/Hy0Spp167nIKI1MZ/8cP9rtP8Efz9kg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V0DsIAAADbAAAADwAAAAAAAAAAAAAA&#10;AAChAgAAZHJzL2Rvd25yZXYueG1sUEsFBgAAAAAEAAQA+QAAAJADAAAAAA==&#10;" strokeweight=".26mm">
                  <v:stroke joinstyle="miter" endcap="square"/>
                </v:line>
                <v:line id="Line 18" o:spid="_x0000_s1103" style="position:absolute;visibility:visible" from="616,897" to="109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nRlcIAAADbAAAADwAAAGRycy9kb3ducmV2LnhtbERP22oCMRB9L/QfwhT6VrNV8LI1igiC&#10;hSJqC+LbuJlu1m4mS5Lq+vdGEHybw7nOeNraWpzIh8qxgvdOBoK4cLriUsHP9+JtCCJEZI21Y1Jw&#10;oQDTyfPTGHPtzryh0zaWIoVwyFGBibHJpQyFIYuh4xrixP06bzEm6EupPZ5TuK1lN8v60mLFqcFg&#10;Q3NDxd/23yqg2QHlqrd25ms195+7gT7ujyOlXl/a2QeISG18iO/upU7zB3D7JR0gJ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nRlcIAAADbAAAADwAAAAAAAAAAAAAA&#10;AAChAgAAZHJzL2Rvd25yZXYueG1sUEsFBgAAAAAEAAQA+QAAAJADAAAAAA==&#10;" strokeweight=".26mm">
                  <v:stroke joinstyle="miter" endcap="square"/>
                </v:line>
                <v:line id="Line 19" o:spid="_x0000_s1104" style="position:absolute;flip:x;visibility:visible" from="616,1364" to="855,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xo6cQAAADbAAAADwAAAGRycy9kb3ducmV2LnhtbESPQWvCQBCF7wX/wzJCb3WjgkjqKq1Y&#10;9GRpDHidZqfZ0OxsyG419dc7h0JvM7w3732z2gy+VRfqYxPYwHSSgSKugm24NlCe3p6WoGJCttgG&#10;JgO/FGGzHj2sMLfhyh90KVKtJIRjjgZcSl2udawceYyT0BGL9hV6j0nWvta2x6uE+1bPsmyhPTYs&#10;DQ472jqqvosfb6DIPt8P9rx8LY/udNOuKs/7+c6Yx/Hw8gwq0ZD+zX/XByv4Aiu/yAB6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TGjpxAAAANsAAAAPAAAAAAAAAAAA&#10;AAAAAKECAABkcnMvZG93bnJldi54bWxQSwUGAAAAAAQABAD5AAAAkgMAAAAA&#10;" strokeweight=".26mm">
                  <v:stroke joinstyle="miter" endcap="square"/>
                </v:line>
                <v:line id="Line 20" o:spid="_x0000_s1105" style="position:absolute;visibility:visible" from="856,1364" to="1095,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rgfMIAAADbAAAADwAAAGRycy9kb3ducmV2LnhtbERP22oCMRB9L/gPYYS+dbO2UHU1igiF&#10;ForUC4hv42bcrN1MliTV7d83BcG3OZzrTOedbcSFfKgdKxhkOQji0umaKwW77dvTCESIyBobx6Tg&#10;lwLMZ72HKRbaXXlNl02sRArhUKACE2NbSBlKQxZD5lrixJ2ctxgT9JXUHq8p3DbyOc9fpcWaU4PB&#10;lpaGyu/Nj1VAiyPK1cuXM5+rpf/YD/X5cB4r9djvFhMQkbp4F9/c7zrNH8P/L+k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rgfMIAAADbAAAADwAAAAAAAAAAAAAA&#10;AAChAgAAZHJzL2Rvd25yZXYueG1sUEsFBgAAAAAEAAQA+QAAAJADAAAAAA==&#10;" strokeweight=".26mm">
                  <v:stroke joinstyle="miter" endcap="square"/>
                </v:line>
              </v:group>
              <v:oval id="Oval 21" o:spid="_x0000_s1106" style="position:absolute;left:3031;top:656;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tvyMEA&#10;AADbAAAADwAAAGRycy9kb3ducmV2LnhtbERPW2vCMBR+H/gfwhH2NlMrjFmNUgSZ217mBXw9NMem&#10;2JyUJLPVX788DPb48d2X68G24kY+NI4VTCcZCOLK6YZrBafj9uUNRIjIGlvHpOBOAdar0dMSC+16&#10;3tPtEGuRQjgUqMDE2BVShsqQxTBxHXHiLs5bjAn6WmqPfQq3rcyz7FVabDg1GOxoY6i6Hn6sAv95&#10;zexsbz7OPu+/yu2jnpfv30o9j4dyASLSEP/Ff+6dVpCn9elL+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Lb8jBAAAA2wAAAA8AAAAAAAAAAAAAAAAAmAIAAGRycy9kb3du&#10;cmV2LnhtbFBLBQYAAAAABAAEAPUAAACGAwAAAAA=&#10;" strokeweight=".26mm">
                <v:stroke joinstyle="miter" endcap="square"/>
              </v:oval>
              <v:shape id="Text Box 22" o:spid="_x0000_s1107" type="#_x0000_t202" style="position:absolute;left:135;top:1856;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1jMMA&#10;AADbAAAADwAAAGRycy9kb3ducmV2LnhtbESPzWrDMBCE74W8g9hALyWRE2gJTpQQAoGc+uMWcl2s&#10;tS1irYyk2OrbV4VCj8PMfMPsDsn2YiQfjGMFq2UBgrh22nCr4OvzvNiACBFZY++YFHxTgMN+9rDD&#10;UruJP2isYisyhEOJCroYh1LKUHdkMSzdQJy9xnmLMUvfSu1xynDby3VRvEiLhvNChwOdOqpv1d0q&#10;wNfz07NPlX0z12JM9+bdNGZS6nGejlsQkVL8D/+1L1rBegW/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k1jMMAAADbAAAADwAAAAAAAAAAAAAAAACYAgAAZHJzL2Rv&#10;d25yZXYueG1sUEsFBgAAAAAEAAQA9QAAAIgDAAAAAA==&#10;" stroked="f" strokecolor="#3465a4">
                <v:stroke joinstyle="round"/>
                <v:textbox>
                  <w:txbxContent>
                    <w:p w:rsidR="00511847" w:rsidRDefault="00511847" w:rsidP="00DB1AB4"/>
                  </w:txbxContent>
                </v:textbox>
              </v:shape>
              <v:shape id="Text Box 23" o:spid="_x0000_s1108" type="#_x0000_t202" style="position:absolute;left:3480;top:866;width:1604;height:5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8MA&#10;AADbAAAADwAAAGRycy9kb3ducmV2LnhtbESPwWrDMBBE74X+g9hAL6WRa0goTpQQCoGe2sQp9LpY&#10;a1vEWhlJsdW/rwqFHoeZecNs98kOYiIfjGMFz8sCBHHjtOFOwefl+PQCIkRkjYNjUvBNAfa7+7st&#10;VtrNfKapjp3IEA4VKuhjHCspQ9OTxbB0I3H2Wuctxix9J7XHOcPtIMuiWEuLhvNCjyO99tRc65tV&#10;gO/Hx5VPtf0wX8WUbu3JtGZW6mGRDhsQkVL8D/+137SCsoTfL/kH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r+8MAAADbAAAADwAAAAAAAAAAAAAAAACYAgAAZHJzL2Rv&#10;d25yZXYueG1sUEsFBgAAAAAEAAQA9QAAAIgDAAAAAA==&#10;" stroked="f" strokecolor="#3465a4">
                <v:stroke joinstyle="round"/>
                <v:textbox>
                  <w:txbxContent>
                    <w:p w:rsidR="00511847" w:rsidRDefault="00511847" w:rsidP="00DB1AB4">
                      <w:pPr>
                        <w:jc w:val="center"/>
                      </w:pPr>
                      <w:r>
                        <w:t>Transactions</w:t>
                      </w:r>
                    </w:p>
                  </w:txbxContent>
                </v:textbox>
              </v:shape>
              <v:line id="Line 24" o:spid="_x0000_s1109" style="position:absolute;visibility:visible" from="1291,1166" to="3045,1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4dK8QAAADbAAAADwAAAGRycy9kb3ducmV2LnhtbESPQWsCMRSE74L/ITzBm2ZVaO1qFBEE&#10;hSKtFkpvz81zs7p5WZKo23/fFAo9DjPzDTNftrYWd/KhcqxgNMxAEBdOV1wq+DhuBlMQISJrrB2T&#10;gm8KsFx0O3PMtXvwO90PsRQJwiFHBSbGJpcyFIYshqFriJN3dt5iTNKXUnt8JLit5TjLnqTFitOC&#10;wYbWhorr4WYV0OqEcj95c+Z1v/a7z2d9+bq8KNXvtasZiEht/A//tbdawXgCv1/SD5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h0rxAAAANsAAAAPAAAAAAAAAAAA&#10;AAAAAKECAABkcnMvZG93bnJldi54bWxQSwUGAAAAAAQABAD5AAAAkgMAAAAA&#10;" strokeweight=".26mm">
                <v:stroke joinstyle="miter" endcap="square"/>
              </v:line>
            </v:group>
            <v:group id="Group 25" o:spid="_x0000_s1110" style="position:absolute;left:5491;top:388;width:2865;height:1696" coordorigin="5491,388" coordsize="2865,1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6" o:spid="_x0000_s1111" style="position:absolute;left:7291;top:388;width:480;height:1243" coordorigin="7291,388"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7" o:spid="_x0000_s1112" style="position:absolute;left:7411;top:388;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SJ8QA&#10;AADbAAAADwAAAGRycy9kb3ducmV2LnhtbESPQWsCMRSE74L/ITyhN812C6JboyyC2NqL2kKvj83r&#10;ZnHzsiSpu/XXN4WCx2FmvmFWm8G24ko+NI4VPM4yEMSV0w3XCj7ed9MFiBCRNbaOScEPBdisx6MV&#10;Ftr1fKLrOdYiQTgUqMDE2BVShsqQxTBzHXHyvpy3GJP0tdQe+wS3rcyzbC4tNpwWDHa0NVRdzt9W&#10;gT9cMvt0Mq+fPu/fyt2tXpb7o1IPk6F8BhFpiPfwf/tFK8jn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uUifEAAAA2wAAAA8AAAAAAAAAAAAAAAAAmAIAAGRycy9k&#10;b3ducmV2LnhtbFBLBQYAAAAABAAEAPUAAACJAwAAAAA=&#10;" strokeweight=".26mm">
                  <v:stroke joinstyle="miter" endcap="square"/>
                </v:oval>
                <v:line id="_x0000_s1113" style="position:absolute;visibility:visible" from="7531,699" to="7531,1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bKMQAAADbAAAADwAAAGRycy9kb3ducmV2LnhtbESPQWsCMRSE70L/Q3iF3jRbhaqrUUQo&#10;KIhYFcTbc/O6Wbt5WZJUt/++KQg9DjPzDTOdt7YWN/KhcqzgtZeBIC6crrhUcDy8d0cgQkTWWDsm&#10;BT8UYD576kwx1+7OH3Tbx1IkCIccFZgYm1zKUBiyGHquIU7ep/MWY5K+lNrjPcFtLftZ9iYtVpwW&#10;DDa0NFR87b+tAlpcUG4HO2c226Vfn4b6er6OlXp5bhcTEJHa+B9+tFdaQX8If1/S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RsoxAAAANsAAAAPAAAAAAAAAAAA&#10;AAAAAKECAABkcnMvZG93bnJldi54bWxQSwUGAAAAAAQABAD5AAAAkgMAAAAA&#10;" strokeweight=".26mm">
                  <v:stroke joinstyle="miter" endcap="square"/>
                </v:line>
                <v:line id="_x0000_s1114" style="position:absolute;visibility:visible" from="7291,854" to="7770,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qPWsIAAADbAAAADwAAAGRycy9kb3ducmV2LnhtbERPW2vCMBR+F/YfwhnsTdM58NI1FREG&#10;E0TUDWRvZ81ZU9eclCRq9++XB8HHj+9eLHrbigv50DhW8DzKQBBXTjdcK/j8eBvOQISIrLF1TAr+&#10;KMCifBgUmGt35T1dDrEWKYRDjgpMjF0uZagMWQwj1xEn7sd5izFBX0vt8ZrCbSvHWTaRFhtODQY7&#10;Whmqfg9nq4CW3yi3LztnNtuVXx+n+vR1miv19NgvX0FE6uNdfHO/awXjNDZ9S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qPWsIAAADbAAAADwAAAAAAAAAAAAAA&#10;AAChAgAAZHJzL2Rvd25yZXYueG1sUEsFBgAAAAAEAAQA+QAAAJADAAAAAA==&#10;" strokeweight=".26mm">
                  <v:stroke joinstyle="miter" endcap="square"/>
                </v:line>
                <v:line id="_x0000_s1115" style="position:absolute;flip:x;visibility:visible" from="7291,1321" to="7530,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wHz8QAAADbAAAADwAAAGRycy9kb3ducmV2LnhtbESPQWvCQBSE74X+h+UVvNVNLRQbs5G2&#10;WPRUaQx4fWaf2WD2bciumvrr3YLgcZiZb5hsPthWnKj3jWMFL+MEBHHldMO1gnLz/TwF4QOyxtYx&#10;KfgjD/P88SHDVLsz/9KpCLWIEPYpKjAhdKmUvjJk0Y9dRxy9vesthij7WuoezxFuWzlJkjdpseG4&#10;YLCjL0PVoThaBUWyW6/0dvpZ/pjNRZqq3C5fF0qNnoaPGYhAQ7iHb+2VVjB5h/8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bAfPxAAAANsAAAAPAAAAAAAAAAAA&#10;AAAAAKECAABkcnMvZG93bnJldi54bWxQSwUGAAAAAAQABAD5AAAAkgMAAAAA&#10;" strokeweight=".26mm">
                  <v:stroke joinstyle="miter" endcap="square"/>
                </v:line>
                <v:line id="Line 31" o:spid="_x0000_s1116" style="position:absolute;visibility:visible" from="7531,1321" to="7770,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UVgcIAAADbAAAADwAAAGRycy9kb3ducmV2LnhtbERPW2vCMBR+H+w/hDPYm6ZT2LRrKiII&#10;GwyZFxDfjs1ZU9eclCTT+u/Ng7DHj+9ezHrbijP50DhW8DLMQBBXTjdcK9htl4MJiBCRNbaOScGV&#10;AszKx4cCc+0uvKbzJtYihXDIUYGJsculDJUhi2HoOuLE/ThvMSboa6k9XlK4beUoy16lxYZTg8GO&#10;Foaq382fVUDzI8rV+NuZr9XCf+7f9Olwmir1/NTP30FE6uO/+O7+0ArGaX36kn6AL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1UVgcIAAADbAAAADwAAAAAAAAAAAAAA&#10;AAChAgAAZHJzL2Rvd25yZXYueG1sUEsFBgAAAAAEAAQA+QAAAJADAAAAAA==&#10;" strokeweight=".26mm">
                  <v:stroke joinstyle="miter" endcap="square"/>
                </v:line>
              </v:group>
              <v:shape id="Text Box 32" o:spid="_x0000_s1117" type="#_x0000_t202" style="position:absolute;left:6930;top:1739;width:1424;height: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jUcMA&#10;AADbAAAADwAAAGRycy9kb3ducmV2LnhtbESPUUvDMBSF3wf+h3AFX8aabqKMumyIMNjT1Cr4emlu&#10;22BzU5Ksjf9+EQQfD+ec73B2h2QHMZEPxrGCdVGCIG6cNtwp+Pw4rrYgQkTWODgmBT8U4LC/Weyw&#10;0m7md5rq2IkM4VChgj7GsZIyND1ZDIUbibPXOm8xZuk7qT3OGW4HuSnLR2nRcF7ocaSXnprv+mIV&#10;4Pm4fPCptq/mq5zSpX0zrZmVurtNz08gIqX4H/5rn7SC+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jUcMAAADbAAAADwAAAAAAAAAAAAAAAACYAgAAZHJzL2Rv&#10;d25yZXYueG1sUEsFBgAAAAAEAAQA9QAAAIgDAAAAAA==&#10;" stroked="f" strokecolor="#3465a4">
                <v:stroke joinstyle="round"/>
                <v:textbox>
                  <w:txbxContent>
                    <w:p w:rsidR="00511847" w:rsidRDefault="00511847" w:rsidP="00DB1AB4"/>
                  </w:txbxContent>
                </v:textbox>
              </v:shape>
              <v:line id="Line 33" o:spid="_x0000_s1118" style="position:absolute;visibility:visible" from="5491,1125" to="7230,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subcQAAADbAAAADwAAAGRycy9kb3ducmV2LnhtbESPQWsCMRSE74L/ITzBm2ZVaO1qFBEE&#10;hSKtFkpvz81zs7p5WZKo23/fFAo9DjPzDTNftrYWd/KhcqxgNMxAEBdOV1wq+DhuBlMQISJrrB2T&#10;gm8KsFx0O3PMtXvwO90PsRQJwiFHBSbGJpcyFIYshqFriJN3dt5iTNKXUnt8JLit5TjLnqTFitOC&#10;wYbWhorr4WYV0OqEcj95c+Z1v/a7z2d9+bq8KNXvtasZiEht/A//tbdawWQMv1/SD5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y5txAAAANsAAAAPAAAAAAAAAAAA&#10;AAAAAKECAABkcnMvZG93bnJldi54bWxQSwUGAAAAAAQABAD5AAAAkgMAAAAA&#10;" strokeweight=".26mm">
                <v:stroke joinstyle="miter" endcap="square"/>
              </v:line>
            </v:group>
            <w10:wrap type="topAndBottom"/>
          </v:group>
        </w:pict>
      </w:r>
      <w:r w:rsidR="00DB1AB4" w:rsidRPr="00222B93">
        <w:rPr>
          <w:rFonts w:asciiTheme="majorHAnsi" w:hAnsiTheme="majorHAnsi"/>
          <w:b/>
          <w:sz w:val="24"/>
        </w:rPr>
        <w:t>Diagram:</w:t>
      </w:r>
    </w:p>
    <w:p w:rsidR="00DB1AB4" w:rsidRPr="00222B93" w:rsidRDefault="00DB1AB4" w:rsidP="00DB1AB4">
      <w:pPr>
        <w:rPr>
          <w:rFonts w:asciiTheme="majorHAnsi" w:hAnsiTheme="majorHAnsi"/>
          <w:b/>
          <w:sz w:val="24"/>
        </w:rPr>
      </w:pPr>
    </w:p>
    <w:p w:rsidR="00DB1AB4" w:rsidRPr="00222B93" w:rsidRDefault="00DB1AB4" w:rsidP="00DB1AB4">
      <w:pPr>
        <w:rPr>
          <w:rFonts w:asciiTheme="majorHAnsi" w:hAnsiTheme="majorHAnsi"/>
          <w:sz w:val="20"/>
        </w:rPr>
      </w:pPr>
    </w:p>
    <w:p w:rsidR="00DB1AB4" w:rsidRPr="00222B93" w:rsidRDefault="00DB1AB4" w:rsidP="00DB1AB4">
      <w:pPr>
        <w:rPr>
          <w:rFonts w:asciiTheme="majorHAnsi" w:hAnsiTheme="majorHAnsi"/>
          <w:b/>
          <w:sz w:val="24"/>
        </w:rPr>
      </w:pPr>
    </w:p>
    <w:p w:rsidR="00DB1AB4" w:rsidRPr="00FC2565" w:rsidRDefault="00DB1AB4" w:rsidP="00DB1AB4">
      <w:pPr>
        <w:rPr>
          <w:rFonts w:asciiTheme="majorHAnsi" w:hAnsiTheme="majorHAnsi"/>
          <w:sz w:val="36"/>
          <w:szCs w:val="36"/>
        </w:rPr>
      </w:pPr>
      <w:r w:rsidRPr="00FC2565">
        <w:rPr>
          <w:rFonts w:asciiTheme="majorHAnsi" w:hAnsiTheme="majorHAnsi"/>
          <w:b/>
          <w:sz w:val="36"/>
          <w:szCs w:val="36"/>
        </w:rPr>
        <w:t>Brief Description</w:t>
      </w:r>
    </w:p>
    <w:p w:rsidR="00DB1AB4" w:rsidRPr="00222B93" w:rsidRDefault="00DB1AB4" w:rsidP="00DB1AB4">
      <w:pPr>
        <w:rPr>
          <w:rFonts w:asciiTheme="majorHAnsi" w:hAnsiTheme="majorHAnsi"/>
          <w:sz w:val="24"/>
        </w:rPr>
      </w:pPr>
      <w:r w:rsidRPr="00222B93">
        <w:rPr>
          <w:rFonts w:asciiTheme="majorHAnsi" w:hAnsiTheme="majorHAnsi"/>
          <w:sz w:val="24"/>
        </w:rPr>
        <w:t xml:space="preserve">The </w:t>
      </w:r>
      <w:r w:rsidR="00D25F4B">
        <w:rPr>
          <w:rFonts w:asciiTheme="majorHAnsi" w:hAnsiTheme="majorHAnsi"/>
          <w:sz w:val="24"/>
        </w:rPr>
        <w:t>SYS</w:t>
      </w:r>
      <w:r w:rsidRPr="00222B93">
        <w:rPr>
          <w:rFonts w:asciiTheme="majorHAnsi" w:hAnsiTheme="majorHAnsi"/>
          <w:sz w:val="24"/>
        </w:rPr>
        <w:t xml:space="preserve"> member fills in a new Transaction along with its details..</w:t>
      </w:r>
    </w:p>
    <w:p w:rsidR="00DB1AB4" w:rsidRPr="00222B93" w:rsidRDefault="00DB1AB4" w:rsidP="00DB1AB4">
      <w:pPr>
        <w:rPr>
          <w:rFonts w:asciiTheme="majorHAnsi" w:hAnsiTheme="majorHAnsi"/>
          <w:sz w:val="24"/>
        </w:rPr>
      </w:pPr>
    </w:p>
    <w:p w:rsidR="00DB1AB4" w:rsidRPr="00FC2565" w:rsidRDefault="00DB1AB4" w:rsidP="00DB1AB4">
      <w:pPr>
        <w:rPr>
          <w:rFonts w:asciiTheme="majorHAnsi" w:hAnsiTheme="majorHAnsi"/>
          <w:sz w:val="36"/>
          <w:szCs w:val="36"/>
        </w:rPr>
      </w:pPr>
      <w:r w:rsidRPr="00FC2565">
        <w:rPr>
          <w:rFonts w:asciiTheme="majorHAnsi" w:hAnsiTheme="majorHAnsi"/>
          <w:b/>
          <w:sz w:val="36"/>
          <w:szCs w:val="36"/>
        </w:rPr>
        <w:t>Initial Step-By-Step Description</w:t>
      </w:r>
    </w:p>
    <w:p w:rsidR="00DB1AB4" w:rsidRPr="00222B93" w:rsidRDefault="00DB1AB4" w:rsidP="00DB1AB4">
      <w:pPr>
        <w:rPr>
          <w:rFonts w:asciiTheme="majorHAnsi" w:hAnsiTheme="majorHAnsi"/>
          <w:sz w:val="24"/>
        </w:rPr>
      </w:pPr>
      <w:r w:rsidRPr="00222B93">
        <w:rPr>
          <w:rFonts w:asciiTheme="majorHAnsi" w:hAnsiTheme="majorHAnsi"/>
          <w:sz w:val="24"/>
        </w:rPr>
        <w:t xml:space="preserve">Before this use case can be initiated, the </w:t>
      </w:r>
      <w:r w:rsidR="00D25F4B">
        <w:rPr>
          <w:rFonts w:asciiTheme="majorHAnsi" w:hAnsiTheme="majorHAnsi"/>
          <w:sz w:val="24"/>
        </w:rPr>
        <w:t>SYS</w:t>
      </w:r>
      <w:r w:rsidRPr="00222B93">
        <w:rPr>
          <w:rFonts w:asciiTheme="majorHAnsi" w:hAnsiTheme="majorHAnsi"/>
          <w:sz w:val="24"/>
        </w:rPr>
        <w:t xml:space="preserve"> 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z w:val="24"/>
        </w:rPr>
        <w:t xml:space="preserve"> has already logged in to the software</w:t>
      </w:r>
      <w:r w:rsidR="0088385F" w:rsidRPr="00222B93">
        <w:rPr>
          <w:rFonts w:asciiTheme="majorHAnsi" w:hAnsiTheme="majorHAnsi"/>
        </w:rPr>
        <w:fldChar w:fldCharType="begin"/>
      </w:r>
      <w:r w:rsidRPr="00222B93">
        <w:rPr>
          <w:rFonts w:asciiTheme="majorHAnsi" w:hAnsiTheme="majorHAnsi"/>
        </w:rPr>
        <w:instrText xml:space="preserve"> XE "Article Manager" </w:instrText>
      </w:r>
      <w:r w:rsidR="0088385F" w:rsidRPr="00222B93">
        <w:rPr>
          <w:rFonts w:asciiTheme="majorHAnsi" w:hAnsiTheme="majorHAnsi"/>
        </w:rPr>
        <w:fldChar w:fldCharType="end"/>
      </w:r>
      <w:r w:rsidRPr="00222B93">
        <w:rPr>
          <w:rFonts w:asciiTheme="majorHAnsi" w:hAnsiTheme="majorHAnsi"/>
          <w:sz w:val="24"/>
        </w:rPr>
        <w:t>.</w:t>
      </w:r>
    </w:p>
    <w:p w:rsidR="00DB1AB4" w:rsidRPr="00222B93" w:rsidRDefault="00DB1AB4" w:rsidP="00DB1AB4">
      <w:pPr>
        <w:rPr>
          <w:rFonts w:asciiTheme="majorHAnsi" w:hAnsiTheme="majorHAnsi"/>
          <w:sz w:val="24"/>
        </w:rPr>
      </w:pPr>
    </w:p>
    <w:p w:rsidR="00DB1AB4" w:rsidRPr="00222B93" w:rsidRDefault="00DB1AB4" w:rsidP="00DB1AB4">
      <w:pPr>
        <w:numPr>
          <w:ilvl w:val="0"/>
          <w:numId w:val="32"/>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w:t>
      </w:r>
      <w:r w:rsidR="00D25F4B">
        <w:rPr>
          <w:rFonts w:asciiTheme="majorHAnsi" w:hAnsiTheme="majorHAnsi"/>
          <w:spacing w:val="-3"/>
          <w:sz w:val="24"/>
        </w:rPr>
        <w:t>SYS</w:t>
      </w:r>
      <w:r w:rsidRPr="00222B93">
        <w:rPr>
          <w:rFonts w:asciiTheme="majorHAnsi" w:hAnsiTheme="majorHAnsi"/>
          <w:spacing w:val="-3"/>
          <w:sz w:val="24"/>
        </w:rPr>
        <w:t xml:space="preserve"> 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pacing w:val="-3"/>
          <w:sz w:val="24"/>
        </w:rPr>
        <w:t xml:space="preserve"> selects to </w:t>
      </w:r>
      <w:r w:rsidRPr="00222B93">
        <w:rPr>
          <w:rFonts w:asciiTheme="majorHAnsi" w:hAnsiTheme="majorHAnsi"/>
          <w:i/>
          <w:iCs/>
          <w:spacing w:val="-3"/>
          <w:sz w:val="24"/>
        </w:rPr>
        <w:t>Add</w:t>
      </w:r>
      <w:r w:rsidR="0088385F" w:rsidRPr="00222B93">
        <w:rPr>
          <w:rFonts w:asciiTheme="majorHAnsi" w:hAnsiTheme="majorHAnsi"/>
        </w:rPr>
        <w:fldChar w:fldCharType="begin"/>
      </w:r>
      <w:r w:rsidRPr="00222B93">
        <w:rPr>
          <w:rFonts w:asciiTheme="majorHAnsi" w:hAnsiTheme="majorHAnsi"/>
        </w:rPr>
        <w:instrText xml:space="preserve"> XE "Add" </w:instrText>
      </w:r>
      <w:r w:rsidR="0088385F" w:rsidRPr="00222B93">
        <w:rPr>
          <w:rFonts w:asciiTheme="majorHAnsi" w:hAnsiTheme="majorHAnsi"/>
        </w:rPr>
        <w:fldChar w:fldCharType="end"/>
      </w:r>
      <w:r w:rsidRPr="00222B93">
        <w:rPr>
          <w:rFonts w:asciiTheme="majorHAnsi" w:hAnsiTheme="majorHAnsi"/>
          <w:i/>
          <w:iCs/>
          <w:spacing w:val="-3"/>
          <w:sz w:val="24"/>
        </w:rPr>
        <w:t xml:space="preserve"> Transaction</w:t>
      </w:r>
    </w:p>
    <w:p w:rsidR="00DB1AB4" w:rsidRPr="00222B93" w:rsidRDefault="00DB1AB4" w:rsidP="00DB1AB4">
      <w:pPr>
        <w:numPr>
          <w:ilvl w:val="0"/>
          <w:numId w:val="32"/>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system presents the new transaction dialogue. </w:t>
      </w:r>
    </w:p>
    <w:p w:rsidR="00DB1AB4" w:rsidRPr="00222B93" w:rsidRDefault="00DB1AB4" w:rsidP="00DB1AB4">
      <w:pPr>
        <w:numPr>
          <w:ilvl w:val="0"/>
          <w:numId w:val="32"/>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 The user fills in the transaction details and presses finish.</w:t>
      </w:r>
    </w:p>
    <w:p w:rsidR="00DB1AB4" w:rsidRPr="00222B93" w:rsidRDefault="00DB1AB4" w:rsidP="00DB1AB4">
      <w:pPr>
        <w:numPr>
          <w:ilvl w:val="0"/>
          <w:numId w:val="32"/>
        </w:numPr>
        <w:suppressAutoHyphens/>
        <w:spacing w:after="0" w:line="240" w:lineRule="auto"/>
        <w:rPr>
          <w:rFonts w:asciiTheme="majorHAnsi" w:hAnsiTheme="majorHAnsi"/>
          <w:sz w:val="24"/>
        </w:rPr>
      </w:pPr>
      <w:r w:rsidRPr="00222B93">
        <w:rPr>
          <w:rFonts w:asciiTheme="majorHAnsi" w:hAnsiTheme="majorHAnsi"/>
          <w:spacing w:val="-3"/>
          <w:sz w:val="24"/>
        </w:rPr>
        <w:t>The system updates the transaction in transaction database pending approval.</w:t>
      </w:r>
    </w:p>
    <w:p w:rsidR="003E6B12" w:rsidRPr="00222B93" w:rsidRDefault="003E6B12" w:rsidP="00DB1AB4">
      <w:pPr>
        <w:pStyle w:val="Heading4"/>
        <w:keepLines w:val="0"/>
        <w:suppressAutoHyphens/>
        <w:spacing w:before="0" w:line="240" w:lineRule="auto"/>
        <w:ind w:left="864"/>
        <w:rPr>
          <w:sz w:val="24"/>
        </w:rPr>
      </w:pPr>
    </w:p>
    <w:p w:rsidR="003E6B12" w:rsidRPr="00222B93" w:rsidRDefault="003E6B12" w:rsidP="003E6B12">
      <w:pPr>
        <w:pStyle w:val="Heading4"/>
        <w:keepLines w:val="0"/>
        <w:numPr>
          <w:ilvl w:val="3"/>
          <w:numId w:val="1"/>
        </w:numPr>
        <w:suppressAutoHyphens/>
        <w:spacing w:before="0" w:line="240" w:lineRule="auto"/>
        <w:rPr>
          <w:b/>
          <w:sz w:val="24"/>
        </w:rPr>
      </w:pPr>
      <w:bookmarkStart w:id="19" w:name="__RefHeading___Toc77487639"/>
      <w:bookmarkEnd w:id="19"/>
      <w:r w:rsidRPr="00222B93">
        <w:rPr>
          <w:sz w:val="24"/>
        </w:rPr>
        <w:t xml:space="preserve">Use case:  </w:t>
      </w:r>
      <w:r w:rsidR="006B4333" w:rsidRPr="00222B93">
        <w:rPr>
          <w:sz w:val="24"/>
        </w:rPr>
        <w:t>volunteer Registration</w:t>
      </w:r>
      <w:r w:rsidR="0088385F" w:rsidRPr="00222B93">
        <w:fldChar w:fldCharType="begin"/>
      </w:r>
      <w:r w:rsidRPr="00222B93">
        <w:instrText xml:space="preserve"> XE "Article" </w:instrText>
      </w:r>
      <w:r w:rsidR="0088385F" w:rsidRPr="00222B93">
        <w:fldChar w:fldCharType="end"/>
      </w: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Diagram:</w:t>
      </w:r>
    </w:p>
    <w:p w:rsidR="003E6B12" w:rsidRPr="00222B93" w:rsidRDefault="008809D9" w:rsidP="003E6B12">
      <w:pPr>
        <w:rPr>
          <w:rFonts w:asciiTheme="majorHAnsi" w:hAnsiTheme="majorHAnsi"/>
          <w:b/>
          <w:sz w:val="24"/>
        </w:rPr>
      </w:pPr>
      <w:r>
        <w:rPr>
          <w:rFonts w:asciiTheme="majorHAnsi" w:hAnsiTheme="majorHAnsi"/>
          <w:b/>
          <w:noProof/>
          <w:sz w:val="24"/>
        </w:rPr>
        <w:pict>
          <v:shape id="_x0000_s1119" type="#_x0000_t202" style="position:absolute;margin-left:136.6pt;margin-top:106.4pt;width:93pt;height:36.75pt;z-index:251686912;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">
            <v:textbox>
              <w:txbxContent>
                <w:p w:rsidR="00511847" w:rsidRDefault="00511847" w:rsidP="006B4333">
                  <w:r>
                    <w:t>Volunteer Database</w:t>
                  </w:r>
                </w:p>
                <w:p w:rsidR="00511847" w:rsidRDefault="00511847" w:rsidP="006B4333"/>
              </w:txbxContent>
            </v:textbox>
            <w10:wrap anchorx="margin"/>
          </v:shape>
        </w:pict>
      </w:r>
      <w:r>
        <w:rPr>
          <w:rFonts w:asciiTheme="majorHAnsi" w:hAnsiTheme="majorHAnsi"/>
          <w:noProof/>
        </w:rPr>
        <w:pict>
          <v:group id="Group 305" o:spid="_x0000_s1120" style="position:absolute;margin-left:6.75pt;margin-top:34.05pt;width:267pt;height:104.25pt;z-index:251694080;mso-wrap-distance-left:0;mso-wrap-distance-right:0" coordorigin="135,983" coordsize="534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">
            <v:group id="Group 25" o:spid="_x0000_s1121"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oval id="_x0000_s1122"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28U8UA&#10;AADcAAAADwAAAGRycy9kb3ducmV2LnhtbESPQUsDMRSE7wX/Q3iCN5u0Batr07IIRW0vbRW8Pjav&#10;m6WblyWJ3dVfbwpCj8PMfMMsVoNrxZlCbDxrmIwVCOLKm4ZrDZ8f6/tHEDEhG2w9k4YfirBa3owW&#10;WBjf857Oh1SLDOFYoAabUldIGStLDuPYd8TZO/rgMGUZamkC9hnuWjlV6kE6bDgvWOzoxVJ1Onw7&#10;DWFzUm62t+9fYdpvy/Vv/VS+7rS+ux3KZxCJhnQN/7ffjIaZmsPlTD4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bxTxQAAANwAAAAPAAAAAAAAAAAAAAAAAJgCAABkcnMv&#10;ZG93bnJldi54bWxQSwUGAAAAAAQABAD1AAAAigMAAAAA&#10;" strokeweight=".26mm">
                <v:stroke joinstyle="miter" endcap="square"/>
              </v:oval>
              <v:line id="Line 27" o:spid="_x0000_s1123"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TaksEAAADcAAAADwAAAGRycy9kb3ducmV2LnhtbERPTWsCMRC9C/6HMIK3mrWC1tUoIhQU&#10;RKwtSG/TzbhZ3UyWJOr23zeHgsfH+54vW1uLO/lQOVYwHGQgiAunKy4VfH2+v7yBCBFZY+2YFPxS&#10;gOWi25ljrt2DP+h+jKVIIRxyVGBibHIpQ2HIYhi4hjhxZ+ctxgR9KbXHRwq3tXzNsrG0WHFqMNjQ&#10;2lBxPd6sAlr9oNyPDs7s9mu/PU305fsyVarfa1czEJHa+BT/uzdawShLa9OZdAT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NNqSwQAAANwAAAAPAAAAAAAAAAAAAAAA&#10;AKECAABkcnMvZG93bnJldi54bWxQSwUGAAAAAAQABAD5AAAAjwMAAAAA&#10;" strokeweight=".26mm">
                <v:stroke joinstyle="miter" endcap="square"/>
              </v:line>
              <v:line id="_x0000_s1124"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CcQAAADcAAAADwAAAGRycy9kb3ducmV2LnhtbESPQWsCMRSE74L/IbyCN822gtbVKCIU&#10;LIi0VhBvz81zs7p5WZJUt/++KQg9DjPzDTNbtLYWN/KhcqzgeZCBIC6crrhUsP9667+CCBFZY+2Y&#10;FPxQgMW825lhrt2dP+m2i6VIEA45KjAxNrmUoTBkMQxcQ5y8s/MWY5K+lNrjPcFtLV+ybCQtVpwW&#10;DDa0MlRcd99WAS1PKLfDD2c225V/P4z15XiZKNV7apdTEJHa+B9+tNdawTCbwN+ZdAT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eH8JxAAAANwAAAAPAAAAAAAAAAAA&#10;AAAAAKECAABkcnMvZG93bnJldi54bWxQSwUGAAAAAAQABAD5AAAAkgMAAAAA&#10;" strokeweight=".26mm">
                <v:stroke joinstyle="miter" endcap="square"/>
              </v:line>
              <v:line id="_x0000_s1125"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iQEsEAAADcAAAADwAAAGRycy9kb3ducmV2LnhtbERPTYvCMBC9C/sfwizsTVMVFqlGUVHW&#10;k2IteB2bsSk2k9Jkteuv3xwEj4/3PVt0thZ3an3lWMFwkIAgLpyuuFSQn7b9CQgfkDXWjknBH3lY&#10;zD96M0y1e/CR7lkoRQxhn6ICE0KTSukLQxb9wDXEkbu61mKIsC2lbvERw20tR0nyLS1WHBsMNrQ2&#10;VNyyX6sgSy6HnT5PVvnenJ7SFPn5Z7xR6uuzW05BBOrCW/xy77SC8TDOj2fiEZ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GJASwQAAANwAAAAPAAAAAAAAAAAAAAAA&#10;AKECAABkcnMvZG93bnJldi54bWxQSwUGAAAAAAQABAD5AAAAjwMAAAAA&#10;" strokeweight=".26mm">
                <v:stroke joinstyle="miter" endcap="square"/>
              </v:line>
              <v:line id="_x0000_s1126"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fl0sUAAADcAAAADwAAAGRycy9kb3ducmV2LnhtbESP3WoCMRSE7wXfIZyCd5rdCv3ZGkWE&#10;gkIRawvi3enmdLO6OVmSqOvbG6HQy2FmvmEms8424kw+1I4V5KMMBHHpdM2Vgu+v9+ELiBCRNTaO&#10;ScGVAsym/d4EC+0u/EnnbaxEgnAoUIGJsS2kDKUhi2HkWuLk/TpvMSbpK6k9XhLcNvIxy56kxZrT&#10;gsGWFobK4/ZkFdD8B+V6vHHmY73wq92zPuwPr0oNHrr5G4hIXfwP/7WXWsE4z+F+Jh0B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fl0sUAAADcAAAADwAAAAAAAAAA&#10;AAAAAAChAgAAZHJzL2Rvd25yZXYueG1sUEsFBgAAAAAEAAQA+QAAAJMDAAAAAA==&#10;" strokeweight=".26mm">
                <v:stroke joinstyle="miter" endcap="square"/>
              </v:line>
            </v:group>
            <v:oval id="Oval 31" o:spid="_x0000_s1127"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JFsUA&#10;AADcAAAADwAAAGRycy9kb3ducmV2LnhtbESPQWsCMRSE74X+h/AK3mrWFUq7GmUpSLVeqhW8PjbP&#10;zeLmZUmiu+2vN4WCx2FmvmHmy8G24ko+NI4VTMYZCOLK6YZrBYfv1fMriBCRNbaOScEPBVguHh/m&#10;WGjX846u+1iLBOFQoAITY1dIGSpDFsPYdcTJOzlvMSbpa6k99gluW5ln2Yu02HBaMNjRu6HqvL9Y&#10;Bf7znNnpzmyOPu+35eq3fis/vpQaPQ3lDESkId7D/+21VjCd5PB3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4kWxQAAANwAAAAPAAAAAAAAAAAAAAAAAJgCAABkcnMv&#10;ZG93bnJldi54bWxQSwUGAAAAAAQABAD1AAAAigMAAAAA&#10;" strokeweight=".26mm">
              <v:stroke joinstyle="miter" endcap="square"/>
            </v:oval>
            <v:shape id="Text Box 32" o:spid="_x0000_s1128" type="#_x0000_t202" style="position:absolute;left:135;top:2408;width:1424;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gjPcQA&#10;AADcAAAADwAAAGRycy9kb3ducmV2LnhtbESPwWrDMBBE74X+g9hCL6WR09BS3CihFAI9JalT6HWx&#10;1raotTKSYit/HwUCOQ4z84ZZrpPtxUg+GMcK5rMCBHHttOFWwe9h8/wOIkRkjb1jUnCiAOvV/d0S&#10;S+0m/qGxiq3IEA4lKuhiHEopQ92RxTBzA3H2Guctxix9K7XHKcNtL1+K4k1aNJwXOhzoq6P6vzpa&#10;BbjdPL36VNmd+SvGdGz2pjGTUo8P6fMDRKQUb+Fr+1srWMwXcDmTj4B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4Iz3EAAAA3AAAAA8AAAAAAAAAAAAAAAAAmAIAAGRycy9k&#10;b3ducmV2LnhtbFBLBQYAAAAABAAEAPUAAACJAwAAAAA=&#10;" stroked="f" strokecolor="#3465a4">
              <v:stroke joinstyle="round"/>
              <v:textbox>
                <w:txbxContent>
                  <w:p w:rsidR="00511847" w:rsidRDefault="00511847" w:rsidP="006B433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Nirmaan Member</w:t>
                    </w:r>
                  </w:p>
                  <w:p w:rsidR="00511847" w:rsidRDefault="00511847" w:rsidP="006B4333">
                    <w:pPr>
                      <w:jc w:val="center"/>
                      <w:rPr>
                        <w:rFonts w:ascii="Times New Roman" w:eastAsia="Times New Roman" w:hAnsi="Times New Roman" w:cs="Times New Roman"/>
                        <w:sz w:val="20"/>
                        <w:szCs w:val="20"/>
                      </w:rPr>
                    </w:pPr>
                  </w:p>
                </w:txbxContent>
              </v:textbox>
            </v:shape>
            <v:shape id="_x0000_s1129" type="#_x0000_t202" style="position:absolute;left:3480;top:1294;width:1695;height:6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7ScQA&#10;AADcAAAADwAAAGRycy9kb3ducmV2LnhtbESPQUsDMRSE74L/ITyhF7HZWhVZmxYRCj21dhW8PjZv&#10;d4OblyVJd9N/3xQEj8PMfMOsNsn2YiQfjGMFi3kBgrh22nCr4Ptr+/AKIkRkjb1jUnCmAJv17c0K&#10;S+0mPtJYxVZkCIcSFXQxDqWUoe7IYpi7gTh7jfMWY5a+ldrjlOG2l49F8SItGs4LHQ700VH9W52s&#10;Atxv7599quzB/BRjOjWfpjGTUrO79P4GIlKK/+G/9k4rWC6e4HomHwG5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Ru0nEAAAA3AAAAA8AAAAAAAAAAAAAAAAAmAIAAGRycy9k&#10;b3ducmV2LnhtbFBLBQYAAAAABAAEAPUAAACJAwAAAAA=&#10;" stroked="f" strokecolor="#3465a4">
              <v:stroke joinstyle="round"/>
              <v:textbox>
                <w:txbxContent>
                  <w:p w:rsidR="00511847" w:rsidRDefault="00511847" w:rsidP="006B4333">
                    <w:pPr>
                      <w:rPr>
                        <w:rFonts w:ascii="Times New Roman" w:eastAsia="Times New Roman" w:hAnsi="Times New Roman" w:cs="Times New Roman"/>
                        <w:sz w:val="20"/>
                        <w:szCs w:val="20"/>
                      </w:rPr>
                    </w:pPr>
                    <w:r>
                      <w:rPr>
                        <w:rFonts w:ascii="Times New Roman" w:eastAsia="Times New Roman" w:hAnsi="Times New Roman" w:cs="Times New Roman"/>
                        <w:sz w:val="20"/>
                        <w:szCs w:val="20"/>
                      </w:rPr>
                      <w:t>Volunteer Registration</w:t>
                    </w:r>
                  </w:p>
                  <w:p w:rsidR="00511847" w:rsidRDefault="00511847" w:rsidP="006B4333">
                    <w:pPr>
                      <w:rPr>
                        <w:rFonts w:ascii="Times New Roman" w:eastAsia="Times New Roman" w:hAnsi="Times New Roman" w:cs="Times New Roman"/>
                        <w:sz w:val="20"/>
                        <w:szCs w:val="20"/>
                      </w:rPr>
                    </w:pPr>
                  </w:p>
                </w:txbxContent>
              </v:textbox>
            </v:shape>
            <v:line id="Line 34" o:spid="_x0000_s1130"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j0cUAAADcAAAADwAAAGRycy9kb3ducmV2LnhtbESPQWsCMRSE7wX/Q3iF3jRrxVZXo4hQ&#10;aEHEqiDenpvXzermZUlS3f77piD0OMzMN8x03tpaXMmHyrGCfi8DQVw4XXGpYL97645AhIissXZM&#10;Cn4owHzWeZhirt2NP+m6jaVIEA45KjAxNrmUoTBkMfRcQ5y8L+ctxiR9KbXHW4LbWj5n2Yu0WHFa&#10;MNjQ0lBx2X5bBbQ4oVwPNs6s1kv/cXjV5+N5rNTTY7uYgIjUxv/wvf2uFQz6Q/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zj0cUAAADcAAAADwAAAAAAAAAA&#10;AAAAAAChAgAAZHJzL2Rvd25yZXYueG1sUEsFBgAAAAAEAAQA+QAAAJMDAAAAAA==&#10;" strokeweight=".26mm">
              <v:stroke joinstyle="miter" endcap="square"/>
            </v:line>
            <w10:wrap type="topAndBottom"/>
          </v:group>
        </w:pict>
      </w:r>
      <w:r>
        <w:rPr>
          <w:rFonts w:asciiTheme="majorHAnsi" w:hAnsiTheme="majorHAnsi"/>
          <w:b/>
          <w:noProof/>
          <w:sz w:val="24"/>
        </w:rPr>
        <w:pict>
          <v:line id="_x0000_s1159" style="position:absolute;z-index:251688960;visibility:visible" from="393pt,82.05pt" to="404.9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" strokeweight=".26mm">
            <v:stroke joinstyle="miter" endcap="square"/>
          </v:line>
        </w:pict>
      </w:r>
      <w:r>
        <w:rPr>
          <w:rFonts w:asciiTheme="majorHAnsi" w:hAnsiTheme="majorHAnsi"/>
          <w:b/>
          <w:noProof/>
          <w:sz w:val="24"/>
        </w:rPr>
        <w:pict>
          <v:line id="_x0000_s1158" style="position:absolute;flip:x;z-index:251689984;visibility:visible" from="379.5pt,82.05pt" to="391.4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" strokeweight=".26mm">
            <v:stroke joinstyle="miter" endcap="square"/>
          </v:line>
        </w:pict>
      </w:r>
      <w:r>
        <w:rPr>
          <w:rFonts w:asciiTheme="majorHAnsi" w:hAnsiTheme="majorHAnsi"/>
          <w:b/>
          <w:noProof/>
          <w:sz w:val="24"/>
        </w:rPr>
        <w:pict>
          <v:line id="Straight Connector 299" o:spid="_x0000_s1157" style="position:absolute;z-index:251687936;visibility:visible" from="393pt,53.2pt" to="393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" strokecolor="#5b9bd5 [3204]" strokeweight=".5pt">
            <v:stroke joinstyle="miter"/>
          </v:line>
        </w:pict>
      </w:r>
      <w:r>
        <w:rPr>
          <w:rFonts w:asciiTheme="majorHAnsi" w:hAnsiTheme="majorHAnsi"/>
          <w:b/>
          <w:noProof/>
          <w:sz w:val="24"/>
        </w:rPr>
        <w:pict>
          <v:line id="_x0000_s1156" style="position:absolute;z-index:251691008;visibility:visible" from="381pt,59.25pt" to="404.9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" strokeweight=".26mm">
            <v:stroke joinstyle="miter" endcap="square"/>
          </v:line>
        </w:pict>
      </w:r>
      <w:r>
        <w:rPr>
          <w:rFonts w:asciiTheme="majorHAnsi" w:hAnsiTheme="majorHAnsi"/>
          <w:b/>
          <w:noProof/>
          <w:sz w:val="24"/>
        </w:rPr>
        <w:pict>
          <v:oval id="_x0000_s1155" style="position:absolute;margin-left:387pt;margin-top:35.95pt;width:11.95pt;height:15.5pt;z-index:251692032;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" strokeweight=".26mm">
            <v:stroke joinstyle="miter" endcap="square"/>
          </v:oval>
        </w:pict>
      </w:r>
      <w:r>
        <w:rPr>
          <w:rFonts w:asciiTheme="majorHAnsi" w:hAnsiTheme="majorHAnsi"/>
          <w:noProof/>
        </w:rPr>
        <w:pict>
          <v:line id="Straight Connector 304" o:spid="_x0000_s1154" style="position:absolute;z-index:251693056;visibility:visible" from="272.65pt,69.65pt" to="366.7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" strokecolor="#5b9bd5 [3204]" strokeweight=".5pt">
            <v:stroke joinstyle="miter"/>
          </v:line>
        </w:pict>
      </w: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Brief Description</w:t>
      </w:r>
    </w:p>
    <w:p w:rsidR="003E6B12" w:rsidRPr="00222B93" w:rsidRDefault="006B4333" w:rsidP="003E6B12">
      <w:pPr>
        <w:rPr>
          <w:rFonts w:asciiTheme="majorHAnsi" w:hAnsiTheme="majorHAnsi"/>
          <w:sz w:val="24"/>
        </w:rPr>
      </w:pPr>
      <w:r w:rsidRPr="00222B93">
        <w:rPr>
          <w:rFonts w:asciiTheme="majorHAnsi" w:hAnsiTheme="majorHAnsi"/>
          <w:sz w:val="24"/>
        </w:rPr>
        <w:t>The nirman member Enrolls Volunteer</w:t>
      </w:r>
    </w:p>
    <w:p w:rsidR="003E6B12" w:rsidRPr="00222B93" w:rsidRDefault="003E6B12" w:rsidP="003E6B12">
      <w:pPr>
        <w:rPr>
          <w:rFonts w:asciiTheme="majorHAnsi" w:hAnsiTheme="majorHAnsi"/>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Initial Step-By-Step Description</w:t>
      </w:r>
    </w:p>
    <w:p w:rsidR="003E6B12" w:rsidRPr="00222B93" w:rsidRDefault="003E6B12" w:rsidP="003E6B12">
      <w:pPr>
        <w:rPr>
          <w:rFonts w:asciiTheme="majorHAnsi" w:hAnsiTheme="majorHAnsi"/>
          <w:sz w:val="24"/>
        </w:rPr>
      </w:pPr>
      <w:r w:rsidRPr="00222B93">
        <w:rPr>
          <w:rFonts w:asciiTheme="majorHAnsi" w:hAnsiTheme="majorHAnsi"/>
          <w:sz w:val="24"/>
        </w:rPr>
        <w:t>Before this use case can be initiated, the</w:t>
      </w:r>
      <w:r w:rsidR="006B4333" w:rsidRPr="00222B93">
        <w:rPr>
          <w:rFonts w:asciiTheme="majorHAnsi" w:hAnsiTheme="majorHAnsi"/>
          <w:sz w:val="24"/>
        </w:rPr>
        <w:t xml:space="preserve"> member</w:t>
      </w:r>
      <w:r w:rsidRPr="00222B93">
        <w:rPr>
          <w:rFonts w:asciiTheme="majorHAnsi" w:hAnsiTheme="majorHAnsi"/>
          <w:sz w:val="24"/>
        </w:rPr>
        <w:t xml:space="preserve"> has already </w:t>
      </w:r>
      <w:r w:rsidR="006B4333" w:rsidRPr="00222B93">
        <w:rPr>
          <w:rFonts w:asciiTheme="majorHAnsi" w:hAnsiTheme="majorHAnsi"/>
          <w:sz w:val="24"/>
        </w:rPr>
        <w:t>logged in to the software</w:t>
      </w:r>
    </w:p>
    <w:p w:rsidR="003E6B12" w:rsidRPr="00222B93" w:rsidRDefault="003E6B12" w:rsidP="003E6B12">
      <w:pPr>
        <w:rPr>
          <w:rFonts w:asciiTheme="majorHAnsi" w:hAnsiTheme="majorHAnsi"/>
          <w:sz w:val="24"/>
        </w:rPr>
      </w:pPr>
    </w:p>
    <w:p w:rsidR="003E6B12" w:rsidRPr="00222B93" w:rsidRDefault="006B4333" w:rsidP="003E6B12">
      <w:pPr>
        <w:numPr>
          <w:ilvl w:val="0"/>
          <w:numId w:val="27"/>
        </w:numPr>
        <w:suppressAutoHyphens/>
        <w:spacing w:after="0" w:line="240" w:lineRule="auto"/>
        <w:rPr>
          <w:rFonts w:asciiTheme="majorHAnsi" w:hAnsiTheme="majorHAnsi"/>
          <w:spacing w:val="-3"/>
          <w:sz w:val="24"/>
        </w:rPr>
      </w:pPr>
      <w:r w:rsidRPr="00222B93">
        <w:rPr>
          <w:rFonts w:asciiTheme="majorHAnsi" w:hAnsiTheme="majorHAnsi"/>
          <w:spacing w:val="-3"/>
          <w:sz w:val="24"/>
        </w:rPr>
        <w:t>The member chooses to enroll a person</w:t>
      </w:r>
      <w:r w:rsidR="0088385F" w:rsidRPr="00222B93">
        <w:rPr>
          <w:rFonts w:asciiTheme="majorHAnsi" w:hAnsiTheme="majorHAnsi"/>
        </w:rPr>
        <w:fldChar w:fldCharType="begin"/>
      </w:r>
      <w:r w:rsidR="003E6B12" w:rsidRPr="00222B93">
        <w:rPr>
          <w:rFonts w:asciiTheme="majorHAnsi" w:hAnsiTheme="majorHAnsi"/>
        </w:rPr>
        <w:instrText xml:space="preserve"> XE "Article" </w:instrText>
      </w:r>
      <w:r w:rsidR="0088385F" w:rsidRPr="00222B93">
        <w:rPr>
          <w:rFonts w:asciiTheme="majorHAnsi" w:hAnsiTheme="majorHAnsi"/>
        </w:rPr>
        <w:fldChar w:fldCharType="end"/>
      </w:r>
      <w:r w:rsidR="003E6B12" w:rsidRPr="00222B93">
        <w:rPr>
          <w:rFonts w:asciiTheme="majorHAnsi" w:hAnsiTheme="majorHAnsi"/>
          <w:spacing w:val="-3"/>
          <w:sz w:val="24"/>
        </w:rPr>
        <w:t>.</w:t>
      </w:r>
    </w:p>
    <w:p w:rsidR="003E6B12" w:rsidRPr="00222B93" w:rsidRDefault="003E6B12" w:rsidP="003E6B12">
      <w:pPr>
        <w:numPr>
          <w:ilvl w:val="0"/>
          <w:numId w:val="27"/>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w:t>
      </w:r>
      <w:r w:rsidR="006B4333" w:rsidRPr="00222B93">
        <w:rPr>
          <w:rFonts w:asciiTheme="majorHAnsi" w:hAnsiTheme="majorHAnsi"/>
          <w:spacing w:val="-3"/>
          <w:sz w:val="24"/>
        </w:rPr>
        <w:t xml:space="preserve"> asks for the event or activity</w:t>
      </w:r>
    </w:p>
    <w:p w:rsidR="006B4333" w:rsidRPr="00222B93" w:rsidRDefault="006B4333" w:rsidP="00511847">
      <w:pPr>
        <w:numPr>
          <w:ilvl w:val="0"/>
          <w:numId w:val="27"/>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member fills in the event </w:t>
      </w:r>
      <w:r w:rsidR="007A7A25" w:rsidRPr="00222B93">
        <w:rPr>
          <w:rFonts w:asciiTheme="majorHAnsi" w:hAnsiTheme="majorHAnsi"/>
          <w:spacing w:val="-3"/>
          <w:sz w:val="24"/>
        </w:rPr>
        <w:t>Name</w:t>
      </w:r>
    </w:p>
    <w:p w:rsidR="003E6B12" w:rsidRPr="00222B93" w:rsidRDefault="007A7A25" w:rsidP="00511847">
      <w:pPr>
        <w:numPr>
          <w:ilvl w:val="0"/>
          <w:numId w:val="27"/>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asks for the volunteer details</w:t>
      </w:r>
    </w:p>
    <w:p w:rsidR="007A7A25" w:rsidRPr="00222B93" w:rsidRDefault="007A7A25" w:rsidP="00511847">
      <w:pPr>
        <w:numPr>
          <w:ilvl w:val="0"/>
          <w:numId w:val="27"/>
        </w:numPr>
        <w:suppressAutoHyphens/>
        <w:spacing w:after="0" w:line="240" w:lineRule="auto"/>
        <w:rPr>
          <w:rFonts w:asciiTheme="majorHAnsi" w:hAnsiTheme="majorHAnsi"/>
          <w:sz w:val="24"/>
        </w:rPr>
      </w:pPr>
      <w:r w:rsidRPr="00222B93">
        <w:rPr>
          <w:rFonts w:asciiTheme="majorHAnsi" w:hAnsiTheme="majorHAnsi"/>
          <w:spacing w:val="-3"/>
          <w:sz w:val="24"/>
        </w:rPr>
        <w:t>The member fills in the volunteer details</w:t>
      </w:r>
    </w:p>
    <w:p w:rsidR="007A7A25" w:rsidRPr="00222B93" w:rsidRDefault="007A7A25" w:rsidP="00511847">
      <w:pPr>
        <w:numPr>
          <w:ilvl w:val="0"/>
          <w:numId w:val="27"/>
        </w:numPr>
        <w:suppressAutoHyphens/>
        <w:spacing w:after="0" w:line="240" w:lineRule="auto"/>
        <w:rPr>
          <w:rFonts w:asciiTheme="majorHAnsi" w:hAnsiTheme="majorHAnsi"/>
          <w:sz w:val="24"/>
        </w:rPr>
      </w:pPr>
      <w:r w:rsidRPr="00222B93">
        <w:rPr>
          <w:rFonts w:asciiTheme="majorHAnsi" w:hAnsiTheme="majorHAnsi"/>
          <w:spacing w:val="-3"/>
          <w:sz w:val="24"/>
        </w:rPr>
        <w:t>System updates the volunteer datatbase</w:t>
      </w:r>
    </w:p>
    <w:p w:rsidR="00E72951" w:rsidRPr="00222B93" w:rsidRDefault="00E72951" w:rsidP="00E72951">
      <w:pPr>
        <w:suppressAutoHyphens/>
        <w:spacing w:after="0" w:line="240" w:lineRule="auto"/>
        <w:rPr>
          <w:rFonts w:asciiTheme="majorHAnsi" w:hAnsiTheme="majorHAnsi"/>
          <w:spacing w:val="-3"/>
          <w:sz w:val="24"/>
        </w:rPr>
      </w:pPr>
    </w:p>
    <w:p w:rsidR="00E72951" w:rsidRPr="00222B93" w:rsidRDefault="00E72951" w:rsidP="00E72951">
      <w:pPr>
        <w:suppressAutoHyphens/>
        <w:spacing w:after="0" w:line="240" w:lineRule="auto"/>
        <w:rPr>
          <w:rFonts w:asciiTheme="majorHAnsi" w:hAnsiTheme="majorHAnsi"/>
          <w:spacing w:val="-3"/>
          <w:sz w:val="24"/>
        </w:rPr>
      </w:pPr>
    </w:p>
    <w:p w:rsidR="00E72951" w:rsidRPr="00222B93" w:rsidRDefault="00E72951" w:rsidP="00E72951">
      <w:pPr>
        <w:pStyle w:val="Heading4"/>
        <w:keepLines w:val="0"/>
        <w:numPr>
          <w:ilvl w:val="3"/>
          <w:numId w:val="30"/>
        </w:numPr>
        <w:suppressAutoHyphens/>
        <w:spacing w:before="0" w:line="240" w:lineRule="auto"/>
        <w:rPr>
          <w:sz w:val="24"/>
        </w:rPr>
      </w:pPr>
      <w:r w:rsidRPr="00222B93">
        <w:rPr>
          <w:b/>
          <w:sz w:val="24"/>
        </w:rPr>
        <w:t>Use case:  Manage records</w:t>
      </w:r>
    </w:p>
    <w:p w:rsidR="00E72951" w:rsidRPr="00FC2565" w:rsidRDefault="00E72951" w:rsidP="00E72951">
      <w:pPr>
        <w:rPr>
          <w:rFonts w:asciiTheme="majorHAnsi" w:hAnsiTheme="majorHAnsi"/>
          <w:b/>
          <w:sz w:val="36"/>
          <w:szCs w:val="36"/>
        </w:rPr>
      </w:pPr>
      <w:r w:rsidRPr="00FC2565">
        <w:rPr>
          <w:rFonts w:asciiTheme="majorHAnsi" w:hAnsiTheme="majorHAnsi"/>
          <w:b/>
          <w:sz w:val="36"/>
          <w:szCs w:val="36"/>
        </w:rPr>
        <w:t>Diagram:</w:t>
      </w:r>
    </w:p>
    <w:p w:rsidR="00E72951" w:rsidRPr="00222B93" w:rsidRDefault="008809D9" w:rsidP="00E72951">
      <w:pPr>
        <w:rPr>
          <w:rFonts w:asciiTheme="majorHAnsi" w:hAnsiTheme="majorHAnsi"/>
          <w:b/>
          <w:sz w:val="24"/>
        </w:rPr>
      </w:pPr>
      <w:r>
        <w:rPr>
          <w:rFonts w:asciiTheme="majorHAnsi" w:hAnsiTheme="majorHAnsi"/>
          <w:noProof/>
          <w:sz w:val="20"/>
        </w:rPr>
        <w:pict>
          <v:shape id="Text Box 57" o:spid="_x0000_s1131" type="#_x0000_t202" style="position:absolute;margin-left:321.6pt;margin-top:88.7pt;width:120.3pt;height:19.2pt;z-index:25170636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">
            <v:textbox style="mso-fit-shape-to-text:t">
              <w:txbxContent>
                <w:p w:rsidR="00511847" w:rsidRDefault="00511847" w:rsidP="00E72951">
                  <w:r>
                    <w:t>Participant database</w:t>
                  </w:r>
                </w:p>
              </w:txbxContent>
            </v:textbox>
            <w10:wrap type="square"/>
          </v:shape>
        </w:pict>
      </w:r>
      <w:r>
        <w:rPr>
          <w:rFonts w:asciiTheme="majorHAnsi" w:hAnsiTheme="majorHAnsi"/>
          <w:noProof/>
          <w:sz w:val="20"/>
        </w:rPr>
        <w:pict>
          <v:shape id="Text Box 56" o:spid="_x0000_s1132" type="#_x0000_t202" style="position:absolute;margin-left:.6pt;margin-top:96.95pt;width:120.3pt;height:19.2pt;z-index:25170534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">
            <v:textbox style="mso-fit-shape-to-text:t">
              <w:txbxContent>
                <w:p w:rsidR="00511847" w:rsidRDefault="00511847" w:rsidP="00E72951">
                  <w:r>
                    <w:t>Nirmaan member</w:t>
                  </w:r>
                </w:p>
              </w:txbxContent>
            </v:textbox>
            <w10:wrap type="square"/>
          </v:shape>
        </w:pict>
      </w:r>
    </w:p>
    <w:p w:rsidR="00E72951" w:rsidRPr="00222B93" w:rsidRDefault="008809D9" w:rsidP="00E72951">
      <w:pPr>
        <w:rPr>
          <w:rFonts w:asciiTheme="majorHAnsi" w:hAnsiTheme="majorHAnsi"/>
          <w:b/>
          <w:sz w:val="24"/>
        </w:rPr>
      </w:pPr>
      <w:r>
        <w:rPr>
          <w:rFonts w:asciiTheme="majorHAnsi" w:hAnsiTheme="majorHAnsi"/>
          <w:noProof/>
          <w:sz w:val="20"/>
        </w:rPr>
        <w:pict>
          <v:group id="Group 35" o:spid="_x0000_s1133" style="position:absolute;margin-left:10.5pt;margin-top:15.8pt;width:411.05pt;height:94.4pt;z-index:251704320;mso-wrap-distance-left:0;mso-wrap-distance-right:0" coordorigin="135,388" coordsize="82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">
            <v:group id="Group 37" o:spid="_x0000_s1134" style="position:absolute;left:135;top:431;width:5340;height:1844" coordorigin="135,431" coordsize="5340,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8" o:spid="_x0000_s1135" style="position:absolute;left:616;top:431;width:480;height:1243" coordorigin="616,431"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9" o:spid="_x0000_s1136" style="position:absolute;left:736;top:431;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T1E8EA&#10;AADbAAAADwAAAGRycy9kb3ducmV2LnhtbERPy2oCMRTdF/yHcAV3NaNCqaNRBkHUdlMf4PYyuU4G&#10;JzdDEp1pv75ZFLo8nPdy3dtGPMmH2rGCyTgDQVw6XXOl4HLevr6DCBFZY+OYFHxTgPVq8LLEXLuO&#10;j/Q8xUqkEA45KjAxtrmUoTRkMYxdS5y4m/MWY4K+ktpjl8JtI6dZ9iYt1pwaDLa0MVTeTw+rwH/c&#10;Mzs7msPVT7vPYvtTzYvdl1KjYV8sQETq47/4z73XCmZpbPq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k9RPBAAAA2wAAAA8AAAAAAAAAAAAAAAAAmAIAAGRycy9kb3du&#10;cmV2LnhtbFBLBQYAAAAABAAEAPUAAACGAwAAAAA=&#10;" strokeweight=".26mm">
                  <v:stroke joinstyle="miter" endcap="square"/>
                </v:oval>
                <v:line id="Line 40" o:spid="_x0000_s1137" style="position:absolute;visibility:visible" from="856,742" to="856,1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8HMQAAADbAAAADwAAAGRycy9kb3ducmV2LnhtbESPQWsCMRSE74L/ITzBm2at0OpqFBEK&#10;CkWsFkpvr5vnZnXzsiRRt/++EQo9DjPzDTNftrYWN/KhcqxgNMxAEBdOV1wq+Di+DiYgQkTWWDsm&#10;BT8UYLnoduaYa3fnd7odYikShEOOCkyMTS5lKAxZDEPXECfv5LzFmKQvpfZ4T3Bby6cse5YWK04L&#10;BhtaGyouh6tVQKtvlLvx3pm33dpvP1/0+es8Varfa1czEJHa+B/+a2+0gvEUH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7wcxAAAANsAAAAPAAAAAAAAAAAA&#10;AAAAAKECAABkcnMvZG93bnJldi54bWxQSwUGAAAAAAQABAD5AAAAkgMAAAAA&#10;" strokeweight=".26mm">
                  <v:stroke joinstyle="miter" endcap="square"/>
                </v:line>
                <v:line id="Line 41" o:spid="_x0000_s1138" style="position:absolute;visibility:visible" from="616,897" to="109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Nm/MIAAADbAAAADwAAAGRycy9kb3ducmV2LnhtbERPy2oCMRTdC/5DuII7zfigrVOjiCBU&#10;KNJOC9Ld7eR2Mjq5GZJUp3/fLASXh/NerjvbiAv5UDtWMBlnIIhLp2uuFHx+7EZPIEJE1tg4JgV/&#10;FGC96veWmGt35Xe6FLESKYRDjgpMjG0uZSgNWQxj1xIn7sd5izFBX0nt8ZrCbSOnWfYgLdacGgy2&#10;tDVUnotfq4A23ygPszdnXg9bvz8+6tPXaaHUcNBtnkFE6uJdfHO/aAXztD59S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Nm/MIAAADbAAAADwAAAAAAAAAAAAAA&#10;AAChAgAAZHJzL2Rvd25yZXYueG1sUEsFBgAAAAAEAAQA+QAAAJADAAAAAA==&#10;" strokeweight=".26mm">
                  <v:stroke joinstyle="miter" endcap="square"/>
                </v:line>
                <v:line id="Line 42" o:spid="_x0000_s1139" style="position:absolute;flip:x;visibility:visible" from="616,1364" to="855,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XuacQAAADbAAAADwAAAGRycy9kb3ducmV2LnhtbESPQWvCQBSE74L/YXlCb7pRS5HUVVQq&#10;9WQxBry+Zl+zodm3IbvV1F/vCoLHYWa+YebLztbiTK2vHCsYjxIQxIXTFZcK8uN2OAPhA7LG2jEp&#10;+CcPy0W/N8dUuwsf6JyFUkQI+xQVmBCaVEpfGLLoR64hjt6Pay2GKNtS6hYvEW5rOUmSN2mx4rhg&#10;sKGNoeI3+7MKsuT7a6dPs3W+N8erNEV++px+KPUy6FbvIAJ14Rl+tHdawesY7l/i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xe5pxAAAANsAAAAPAAAAAAAAAAAA&#10;AAAAAKECAABkcnMvZG93bnJldi54bWxQSwUGAAAAAAQABAD5AAAAkgMAAAAA&#10;" strokeweight=".26mm">
                  <v:stroke joinstyle="miter" endcap="square"/>
                </v:line>
                <v:line id="Line 43" o:spid="_x0000_s1140" style="position:absolute;visibility:visible" from="856,1364" to="1095,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1dEMQAAADbAAAADwAAAGRycy9kb3ducmV2LnhtbESPQWsCMRSE74X+h/AEb5pVi223RhFB&#10;UCiitlC8PTevm7WblyWJuv33jSD0OMzMN8xk1tpaXMiHyrGCQT8DQVw4XXGp4PNj2XsBESKyxtox&#10;KfilALPp48MEc+2uvKPLPpYiQTjkqMDE2ORShsKQxdB3DXHyvp23GJP0pdQerwluaznMsrG0WHFa&#10;MNjQwlDxsz9bBTQ/otyMts68bxZ+/fWsT4fTq1LdTjt/AxGpjf/he3ulFTwN4fYl/Q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V0QxAAAANsAAAAPAAAAAAAAAAAA&#10;AAAAAKECAABkcnMvZG93bnJldi54bWxQSwUGAAAAAAQABAD5AAAAkgMAAAAA&#10;" strokeweight=".26mm">
                  <v:stroke joinstyle="miter" endcap="square"/>
                </v:line>
              </v:group>
              <v:oval id="Oval 44" o:spid="_x0000_s1141" style="position:absolute;left:3031;top:656;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UH8UA&#10;AADbAAAADwAAAGRycy9kb3ducmV2LnhtbESPW2sCMRSE3wv+h3AE32q2WoquRlkEsZcXb+DrYXO6&#10;WdycLEl0t/31TaHQx2FmvmGW69424k4+1I4VPI0zEMSl0zVXCs6n7eMMRIjIGhvHpOCLAqxXg4cl&#10;5tp1fKD7MVYiQTjkqMDE2OZShtKQxTB2LXHyPp23GJP0ldQeuwS3jZxk2Yu0WHNaMNjSxlB5Pd6s&#10;Av9+zez0YN4uftJ9FNvval7s9kqNhn2xABGpj//hv/arVvA8hd8v6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hQfxQAAANsAAAAPAAAAAAAAAAAAAAAAAJgCAABkcnMv&#10;ZG93bnJldi54bWxQSwUGAAAAAAQABAD1AAAAigMAAAAA&#10;" strokeweight=".26mm">
                <v:stroke joinstyle="miter" endcap="square"/>
              </v:oval>
              <v:shape id="Text Box 45" o:spid="_x0000_s1142" type="#_x0000_t202" style="position:absolute;left:135;top:1856;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ztMMA&#10;AADbAAAADwAAAGRycy9kb3ducmV2LnhtbESPUUvDMBSF3wf+h3AFX8aaKpuMumyIMPDJuSr4emlu&#10;22BzU5Ksjf9+EQQfD+ec73B2h2QHMZEPxrGC+6IEQdw4bbhT8PlxXG1BhIiscXBMCn4owGF/s9hh&#10;pd3MZ5rq2IkM4VChgj7GsZIyND1ZDIUbibPXOm8xZuk7qT3OGW4H+VCWj9Ki4bzQ40gvPTXf9cUq&#10;wLfjcuNTbU/mq5zSpX03rZmVurtNz08gIqX4H/5rv2oF6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FztMMAAADbAAAADwAAAAAAAAAAAAAAAACYAgAAZHJzL2Rv&#10;d25yZXYueG1sUEsFBgAAAAAEAAQA9QAAAIgDAAAAAA==&#10;" stroked="f" strokecolor="#3465a4">
                <v:stroke joinstyle="round"/>
                <v:textbox>
                  <w:txbxContent>
                    <w:p w:rsidR="00511847" w:rsidRDefault="00511847" w:rsidP="00E72951"/>
                  </w:txbxContent>
                </v:textbox>
              </v:shape>
              <v:shape id="Text Box 46" o:spid="_x0000_s1143" type="#_x0000_t202" style="position:absolute;left:3480;top:866;width:1604;height: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3WL8MA&#10;AADbAAAADwAAAGRycy9kb3ducmV2LnhtbESPQUvEMBSE7wv+h/AEL8tuqriy1KaLCAue1K2C10fz&#10;2gabl5Jk2/jvjSDscZiZb5jqkOwoZvLBOFZwuy1AELdOG+4VfH4cN3sQISJrHB2Tgh8KcKivVhWW&#10;2i18ormJvcgQDiUqGGKcSilDO5DFsHUTcfY65y3GLH0vtcclw+0o74riQVo0nBcGnOh5oPa7OVsF&#10;+Hpc73xq7Jv5KuZ07t5NZxalbq7T0yOISClewv/tF63gfgd/X/IPk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3WL8MAAADbAAAADwAAAAAAAAAAAAAAAACYAgAAZHJzL2Rv&#10;d25yZXYueG1sUEsFBgAAAAAEAAQA9QAAAIgDAAAAAA==&#10;" stroked="f" strokecolor="#3465a4">
                <v:stroke joinstyle="round"/>
                <v:textbox>
                  <w:txbxContent>
                    <w:p w:rsidR="00511847" w:rsidRDefault="00511847" w:rsidP="00E72951">
                      <w:pPr>
                        <w:jc w:val="center"/>
                      </w:pPr>
                      <w:r>
                        <w:t>Manage records</w:t>
                      </w:r>
                    </w:p>
                  </w:txbxContent>
                </v:textbox>
              </v:shape>
              <v:line id="Line 47" o:spid="_x0000_s1144" style="position:absolute;visibility:visible" from="1291,1166" to="3045,1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E8UAAADbAAAADwAAAGRycy9kb3ducmV2LnhtbESP3WoCMRSE7wt9h3CE3mnWVrRdjSJC&#10;QaGIP4Xi3XFz3KzdnCxJ1O3bNwWhl8PMfMNMZq2txZV8qBwr6PcyEMSF0xWXCj73791XECEia6wd&#10;k4IfCjCbPj5MMNfuxlu67mIpEoRDjgpMjE0uZSgMWQw91xAn7+S8xZikL6X2eEtwW8vnLBtKixWn&#10;BYMNLQwV37uLVUDzI8r1y8aZj/XCr75G+nw4vyn11GnnYxCR2vgfvreXWsFgCH9f0g+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bE8UAAADbAAAADwAAAAAAAAAA&#10;AAAAAAChAgAAZHJzL2Rvd25yZXYueG1sUEsFBgAAAAAEAAQA+QAAAJMDAAAAAA==&#10;" strokeweight=".26mm">
                <v:stroke joinstyle="miter" endcap="square"/>
              </v:line>
            </v:group>
            <v:group id="Group 48" o:spid="_x0000_s1145" style="position:absolute;left:5491;top:388;width:2865;height:1696" coordorigin="5491,388" coordsize="2865,1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49" o:spid="_x0000_s1146" style="position:absolute;left:7291;top:388;width:480;height:1243" coordorigin="7291,388"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Oval 50" o:spid="_x0000_s1147" style="position:absolute;left:7411;top:388;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4j9cUA&#10;AADbAAAADwAAAGRycy9kb3ducmV2LnhtbESPT2sCMRTE70K/Q3gFbzVbFdGtUZaCWOvFP4VeH5vX&#10;zeLmZUmiu+2nbwoFj8PM/IZZrnvbiBv5UDtW8DzKQBCXTtdcKfg4b57mIEJE1tg4JgXfFGC9ehgs&#10;Mdeu4yPdTrESCcIhRwUmxjaXMpSGLIaRa4mT9+W8xZikr6T22CW4beQ4y2bSYs1pwWBLr4bKy+lq&#10;Ffj3S2YnR7P79ONuX2x+qkWxPSg1fOyLFxCR+ngP/7fftILpAv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7iP1xQAAANsAAAAPAAAAAAAAAAAAAAAAAJgCAABkcnMv&#10;ZG93bnJldi54bWxQSwUGAAAAAAQABAD1AAAAigMAAAAA&#10;" strokeweight=".26mm">
                  <v:stroke joinstyle="miter" endcap="square"/>
                </v:oval>
                <v:line id="Line 51" o:spid="_x0000_s1148" style="position:absolute;visibility:visible" from="7531,699" to="7531,1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rwIcIAAADbAAAADwAAAGRycy9kb3ducmV2LnhtbERPTWsCMRC9C/6HMII3zarY1q1RRBAq&#10;FGm3BeltupluVjeTJUl1+++bg+Dx8b6X68424kI+1I4VTMYZCOLS6ZorBZ8fu9ETiBCRNTaOScEf&#10;BViv+r0l5tpd+Z0uRaxECuGQowITY5tLGUpDFsPYtcSJ+3HeYkzQV1J7vKZw28hplj1IizWnBoMt&#10;bQ2V5+LXKqDNN8rD7M2Z18PW74+P+vR1Wig1HHSbZxCRungX39wvWsE8rU9f0g+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rwIcIAAADbAAAADwAAAAAAAAAAAAAA&#10;AAChAgAAZHJzL2Rvd25yZXYueG1sUEsFBgAAAAAEAAQA+QAAAJADAAAAAA==&#10;" strokeweight=".26mm">
                  <v:stroke joinstyle="miter" endcap="square"/>
                </v:line>
                <v:line id="Line 52" o:spid="_x0000_s1149" style="position:absolute;visibility:visible" from="7291,854" to="7770,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VusUAAADbAAAADwAAAGRycy9kb3ducmV2LnhtbESP3WoCMRSE7wu+QzhC7zRrS7VdjSJC&#10;oYUi/hSKd8fNcbN2c7Ikqa5vbwShl8PMfMNMZq2txYl8qBwrGPQzEMSF0xWXCr63771XECEia6wd&#10;k4ILBZhNOw8TzLU785pOm1iKBOGQowITY5NLGQpDFkPfNcTJOzhvMSbpS6k9nhPc1vIpy4bSYsVp&#10;wWBDC0PF7+bPKqD5HuXyeeXM13LhP39G+rg7vin12G3nYxCR2vgfvrc/tIKXAdy+p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ZVusUAAADbAAAADwAAAAAAAAAA&#10;AAAAAAChAgAAZHJzL2Rvd25yZXYueG1sUEsFBgAAAAAEAAQA+QAAAJMDAAAAAA==&#10;" strokeweight=".26mm">
                  <v:stroke joinstyle="miter" endcap="square"/>
                </v:line>
                <v:line id="Line 53" o:spid="_x0000_s1150" style="position:absolute;flip:x;visibility:visible" from="7291,1321" to="7530,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mw8QAAADbAAAADwAAAGRycy9kb3ducmV2LnhtbESPQWvCQBSE70L/w/IK3nRTS4vEbKQt&#10;Fj21NAa8PrPPbDD7NmRXTf31bkHocZiZb5hsOdhWnKn3jWMFT9MEBHHldMO1gnL7OZmD8AFZY+uY&#10;FPySh2X+MMow1e7CP3QuQi0ihH2KCkwIXSqlrwxZ9FPXEUfv4HqLIcq+lrrHS4TbVs6S5FVabDgu&#10;GOzow1B1LE5WQZHsvzd6N38vv8z2Kk1V7tbPK6XGj8PbAkSgIfyH7+2NVvAyg78v8QfI/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zubDxAAAANsAAAAPAAAAAAAAAAAA&#10;AAAAAKECAABkcnMvZG93bnJldi54bWxQSwUGAAAAAAQABAD5AAAAkgMAAAAA&#10;" strokeweight=".26mm">
                  <v:stroke joinstyle="miter" endcap="square"/>
                </v:line>
                <v:line id="Line 54" o:spid="_x0000_s1151" style="position:absolute;visibility:visible" from="7531,1321" to="7770,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huVsQAAADbAAAADwAAAGRycy9kb3ducmV2LnhtbESPQWsCMRSE74X+h/AEb5pVqW23RhFB&#10;UCiitlC8PTevm7WblyWJuv33jSD0OMzMN8xk1tpaXMiHyrGCQT8DQVw4XXGp4PNj2XsBESKyxtox&#10;KfilALPp48MEc+2uvKPLPpYiQTjkqMDE2ORShsKQxdB3DXHyvp23GJP0pdQerwluaznMsrG0WHFa&#10;MNjQwlDxsz9bBTQ/otyMts68bxZ+/fWsT4fTq1LdTjt/AxGpjf/he3ulFTyN4PYl/Q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G5WxAAAANsAAAAPAAAAAAAAAAAA&#10;AAAAAKECAABkcnMvZG93bnJldi54bWxQSwUGAAAAAAQABAD5AAAAkgMAAAAA&#10;" strokeweight=".26mm">
                  <v:stroke joinstyle="miter" endcap="square"/>
                </v:line>
              </v:group>
              <v:shape id="Text Box 55" o:spid="_x0000_s1152" type="#_x0000_t202" style="position:absolute;left:6930;top:1739;width:1424;height: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lacMA&#10;AADbAAAADwAAAGRycy9kb3ducmV2LnhtbESPQUvEMBSE7wv+h/AEL8tuqriy1KaLCAue1K2C10fz&#10;2gabl5Jk2/jvjSDscZiZb5jqkOwoZvLBOFZwuy1AELdOG+4VfH4cN3sQISJrHB2Tgh8KcKivVhWW&#10;2i18ormJvcgQDiUqGGKcSilDO5DFsHUTcfY65y3GLH0vtcclw+0o74riQVo0nBcGnOh5oPa7OVsF&#10;+Hpc73xq7Jv5KuZ07t5NZxalbq7T0yOISClewv/tF61gdw9/X/IPk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lacMAAADbAAAADwAAAAAAAAAAAAAAAACYAgAAZHJzL2Rv&#10;d25yZXYueG1sUEsFBgAAAAAEAAQA9QAAAIgDAAAAAA==&#10;" stroked="f" strokecolor="#3465a4">
                <v:stroke joinstyle="round"/>
                <v:textbox>
                  <w:txbxContent>
                    <w:p w:rsidR="00511847" w:rsidRDefault="00511847" w:rsidP="00E72951"/>
                  </w:txbxContent>
                </v:textbox>
              </v:shape>
              <v:line id="Line 56" o:spid="_x0000_s1153" style="position:absolute;visibility:visible" from="5491,1125" to="7230,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1TucQAAADbAAAADwAAAGRycy9kb3ducmV2LnhtbESPQWsCMRSE7wX/Q3hCb5q1xaqrUUQo&#10;tFCkVUF6e908N6ublyVJdf33piD0OMzMN8xs0dpanMmHyrGCQT8DQVw4XXGpYLd97Y1BhIissXZM&#10;Cq4UYDHvPMww1+7CX3TexFIkCIccFZgYm1zKUBiyGPquIU7ewXmLMUlfSu3xkuC2lk9Z9iItVpwW&#10;DDa0MlScNr9WAS1/UK6fP535WK/8+36kj9/HiVKP3XY5BRGpjf/he/tNKxgO4e9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O5xAAAANsAAAAPAAAAAAAAAAAA&#10;AAAAAKECAABkcnMvZG93bnJldi54bWxQSwUGAAAAAAQABAD5AAAAkgMAAAAA&#10;" strokeweight=".26mm">
                <v:stroke joinstyle="miter" endcap="square"/>
              </v:line>
            </v:group>
            <w10:wrap type="topAndBottom"/>
          </v:group>
        </w:pict>
      </w:r>
    </w:p>
    <w:p w:rsidR="00E72951" w:rsidRPr="00FC2565" w:rsidRDefault="00E72951" w:rsidP="00E72951">
      <w:pPr>
        <w:rPr>
          <w:rFonts w:asciiTheme="majorHAnsi" w:hAnsiTheme="majorHAnsi"/>
          <w:b/>
          <w:sz w:val="36"/>
          <w:szCs w:val="36"/>
        </w:rPr>
      </w:pPr>
    </w:p>
    <w:p w:rsidR="00E72951" w:rsidRPr="00FC2565" w:rsidRDefault="00E72951" w:rsidP="00E72951">
      <w:pPr>
        <w:rPr>
          <w:rFonts w:asciiTheme="majorHAnsi" w:hAnsiTheme="majorHAnsi"/>
          <w:sz w:val="36"/>
          <w:szCs w:val="36"/>
        </w:rPr>
      </w:pPr>
      <w:r w:rsidRPr="00FC2565">
        <w:rPr>
          <w:rFonts w:asciiTheme="majorHAnsi" w:hAnsiTheme="majorHAnsi"/>
          <w:b/>
          <w:sz w:val="36"/>
          <w:szCs w:val="36"/>
        </w:rPr>
        <w:t>Brief Description</w:t>
      </w:r>
    </w:p>
    <w:p w:rsidR="00E72951" w:rsidRPr="00222B93" w:rsidRDefault="00E72951" w:rsidP="00E72951">
      <w:pPr>
        <w:rPr>
          <w:rFonts w:asciiTheme="majorHAnsi" w:hAnsiTheme="majorHAnsi"/>
          <w:sz w:val="24"/>
        </w:rPr>
      </w:pPr>
      <w:r w:rsidRPr="00222B93">
        <w:rPr>
          <w:rFonts w:asciiTheme="majorHAnsi" w:hAnsiTheme="majorHAnsi"/>
          <w:sz w:val="24"/>
        </w:rPr>
        <w:t xml:space="preserve">The </w:t>
      </w:r>
      <w:r w:rsidR="00D25F4B">
        <w:rPr>
          <w:rFonts w:asciiTheme="majorHAnsi" w:hAnsiTheme="majorHAnsi"/>
          <w:sz w:val="24"/>
        </w:rPr>
        <w:t>SYS</w:t>
      </w:r>
      <w:r w:rsidRPr="00222B93">
        <w:rPr>
          <w:rFonts w:asciiTheme="majorHAnsi" w:hAnsiTheme="majorHAnsi"/>
          <w:sz w:val="24"/>
        </w:rPr>
        <w:t xml:space="preserve"> member adds participant details to the database.</w:t>
      </w:r>
    </w:p>
    <w:p w:rsidR="00E72951" w:rsidRPr="00222B93" w:rsidRDefault="00E72951" w:rsidP="00E72951">
      <w:pPr>
        <w:rPr>
          <w:rFonts w:asciiTheme="majorHAnsi" w:hAnsiTheme="majorHAnsi"/>
          <w:sz w:val="24"/>
        </w:rPr>
      </w:pPr>
    </w:p>
    <w:p w:rsidR="00E72951" w:rsidRPr="00FC2565" w:rsidRDefault="00E72951" w:rsidP="00E72951">
      <w:pPr>
        <w:rPr>
          <w:rFonts w:asciiTheme="majorHAnsi" w:hAnsiTheme="majorHAnsi"/>
          <w:sz w:val="36"/>
          <w:szCs w:val="36"/>
        </w:rPr>
      </w:pPr>
      <w:r w:rsidRPr="00FC2565">
        <w:rPr>
          <w:rFonts w:asciiTheme="majorHAnsi" w:hAnsiTheme="majorHAnsi"/>
          <w:b/>
          <w:sz w:val="36"/>
          <w:szCs w:val="36"/>
        </w:rPr>
        <w:t>Initial Step-By-Step Description</w:t>
      </w:r>
    </w:p>
    <w:p w:rsidR="00E72951" w:rsidRPr="00222B93" w:rsidRDefault="00E72951" w:rsidP="00E72951">
      <w:pPr>
        <w:rPr>
          <w:rFonts w:asciiTheme="majorHAnsi" w:hAnsiTheme="majorHAnsi"/>
          <w:spacing w:val="-3"/>
          <w:sz w:val="24"/>
        </w:rPr>
      </w:pPr>
      <w:r w:rsidRPr="00222B93">
        <w:rPr>
          <w:rFonts w:asciiTheme="majorHAnsi" w:hAnsiTheme="majorHAnsi"/>
          <w:sz w:val="24"/>
        </w:rPr>
        <w:t xml:space="preserve">Before this use case can be initiated, the </w:t>
      </w:r>
      <w:r w:rsidR="00D25F4B">
        <w:rPr>
          <w:rFonts w:asciiTheme="majorHAnsi" w:hAnsiTheme="majorHAnsi"/>
          <w:sz w:val="24"/>
        </w:rPr>
        <w:t>SYS</w:t>
      </w:r>
      <w:r w:rsidRPr="00222B93">
        <w:rPr>
          <w:rFonts w:asciiTheme="majorHAnsi" w:hAnsiTheme="majorHAnsi"/>
          <w:sz w:val="24"/>
        </w:rPr>
        <w:t xml:space="preserve"> member has logged in to the software and reached the ‘Edit participant’ page.</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p>
    <w:p w:rsidR="00E72951" w:rsidRPr="00222B93" w:rsidRDefault="00E72951" w:rsidP="00E72951">
      <w:pPr>
        <w:numPr>
          <w:ilvl w:val="0"/>
          <w:numId w:val="33"/>
        </w:numPr>
        <w:suppressAutoHyphens/>
        <w:spacing w:after="0" w:line="240" w:lineRule="auto"/>
        <w:rPr>
          <w:rFonts w:asciiTheme="majorHAnsi" w:hAnsiTheme="majorHAnsi"/>
          <w:sz w:val="24"/>
        </w:rPr>
      </w:pPr>
      <w:r w:rsidRPr="00222B93">
        <w:rPr>
          <w:rFonts w:asciiTheme="majorHAnsi" w:hAnsiTheme="majorHAnsi"/>
          <w:spacing w:val="-3"/>
          <w:sz w:val="24"/>
        </w:rPr>
        <w:t>The system prompts the user to select one type of participant.</w:t>
      </w:r>
    </w:p>
    <w:p w:rsidR="00E72951" w:rsidRPr="00222B93" w:rsidRDefault="00E72951" w:rsidP="00E72951">
      <w:pPr>
        <w:numPr>
          <w:ilvl w:val="0"/>
          <w:numId w:val="33"/>
        </w:numPr>
        <w:suppressAutoHyphens/>
        <w:spacing w:after="0" w:line="240" w:lineRule="auto"/>
        <w:rPr>
          <w:rFonts w:asciiTheme="majorHAnsi" w:hAnsiTheme="majorHAnsi"/>
          <w:sz w:val="24"/>
        </w:rPr>
      </w:pPr>
      <w:r w:rsidRPr="00222B93">
        <w:rPr>
          <w:rFonts w:asciiTheme="majorHAnsi" w:hAnsiTheme="majorHAnsi"/>
          <w:sz w:val="24"/>
        </w:rPr>
        <w:t>If the participant type is kids, the system prompts the user to select the type of kids, Teach Zari or Shiksha.</w:t>
      </w:r>
    </w:p>
    <w:p w:rsidR="00E72951" w:rsidRPr="00222B93" w:rsidRDefault="00E72951" w:rsidP="00E72951">
      <w:pPr>
        <w:numPr>
          <w:ilvl w:val="0"/>
          <w:numId w:val="33"/>
        </w:numPr>
        <w:suppressAutoHyphens/>
        <w:spacing w:after="0" w:line="240" w:lineRule="auto"/>
        <w:rPr>
          <w:rFonts w:asciiTheme="majorHAnsi" w:hAnsiTheme="majorHAnsi"/>
          <w:sz w:val="24"/>
        </w:rPr>
      </w:pPr>
      <w:r w:rsidRPr="00222B93">
        <w:rPr>
          <w:rFonts w:asciiTheme="majorHAnsi" w:hAnsiTheme="majorHAnsi"/>
          <w:sz w:val="24"/>
        </w:rPr>
        <w:t>The user selects the participant type and fills in the participant details.</w:t>
      </w:r>
    </w:p>
    <w:p w:rsidR="00E72951" w:rsidRPr="00222B93" w:rsidRDefault="00E72951" w:rsidP="00E72951">
      <w:pPr>
        <w:numPr>
          <w:ilvl w:val="0"/>
          <w:numId w:val="33"/>
        </w:numPr>
        <w:suppressAutoHyphens/>
        <w:spacing w:after="0" w:line="240" w:lineRule="auto"/>
        <w:rPr>
          <w:rFonts w:asciiTheme="majorHAnsi" w:hAnsiTheme="majorHAnsi"/>
          <w:sz w:val="24"/>
        </w:rPr>
      </w:pPr>
      <w:r w:rsidRPr="00222B93">
        <w:rPr>
          <w:rFonts w:asciiTheme="majorHAnsi" w:hAnsiTheme="majorHAnsi"/>
          <w:sz w:val="24"/>
        </w:rPr>
        <w:t>The System updates the participant database.</w:t>
      </w:r>
    </w:p>
    <w:p w:rsidR="00E72951" w:rsidRPr="00222B93" w:rsidRDefault="00E72951" w:rsidP="00E72951">
      <w:pPr>
        <w:rPr>
          <w:rFonts w:asciiTheme="majorHAnsi" w:hAnsiTheme="majorHAnsi"/>
          <w:sz w:val="24"/>
        </w:rPr>
      </w:pPr>
    </w:p>
    <w:p w:rsidR="00E72951" w:rsidRPr="00222B93" w:rsidRDefault="00E72951" w:rsidP="00E72951">
      <w:pPr>
        <w:suppressAutoHyphens/>
        <w:spacing w:after="0" w:line="240" w:lineRule="auto"/>
        <w:rPr>
          <w:rFonts w:asciiTheme="majorHAnsi" w:hAnsiTheme="majorHAnsi"/>
          <w:sz w:val="24"/>
        </w:rPr>
      </w:pPr>
    </w:p>
    <w:p w:rsidR="003E6B12" w:rsidRPr="00222B93" w:rsidRDefault="003E6B12" w:rsidP="007A7A25">
      <w:pPr>
        <w:suppressAutoHyphens/>
        <w:spacing w:after="0" w:line="240" w:lineRule="auto"/>
        <w:ind w:left="360"/>
        <w:rPr>
          <w:rFonts w:asciiTheme="majorHAnsi" w:hAnsiTheme="majorHAnsi"/>
          <w:sz w:val="24"/>
        </w:rPr>
      </w:pPr>
    </w:p>
    <w:p w:rsidR="007A7A25" w:rsidRPr="00222B93" w:rsidRDefault="007A7A25" w:rsidP="003E6B12">
      <w:pPr>
        <w:pStyle w:val="Heading2"/>
        <w:spacing w:line="480" w:lineRule="auto"/>
        <w:rPr>
          <w:rFonts w:asciiTheme="majorHAnsi" w:hAnsiTheme="majorHAnsi"/>
        </w:rPr>
      </w:pPr>
      <w:bookmarkStart w:id="20" w:name="__RefHeading___Toc77487648"/>
      <w:bookmarkEnd w:id="20"/>
    </w:p>
    <w:p w:rsidR="003E6B12" w:rsidRPr="00FC2565" w:rsidRDefault="003E6B12" w:rsidP="003E6B12">
      <w:pPr>
        <w:pStyle w:val="Heading2"/>
        <w:spacing w:line="480" w:lineRule="auto"/>
        <w:rPr>
          <w:rFonts w:asciiTheme="majorHAnsi" w:hAnsiTheme="majorHAnsi"/>
          <w:sz w:val="36"/>
          <w:szCs w:val="36"/>
        </w:rPr>
      </w:pPr>
      <w:r w:rsidRPr="00FC2565">
        <w:rPr>
          <w:rFonts w:asciiTheme="majorHAnsi" w:hAnsiTheme="majorHAnsi" w:cs="Times New Roman"/>
          <w:sz w:val="36"/>
          <w:szCs w:val="36"/>
        </w:rPr>
        <w:t>2.3</w:t>
      </w:r>
      <w:r w:rsidRPr="00FC2565">
        <w:rPr>
          <w:rFonts w:asciiTheme="majorHAnsi" w:hAnsiTheme="majorHAnsi" w:cs="Times New Roman"/>
          <w:sz w:val="36"/>
          <w:szCs w:val="36"/>
        </w:rPr>
        <w:tab/>
        <w:t>User</w:t>
      </w:r>
      <w:r w:rsidR="0088385F" w:rsidRPr="00FC2565">
        <w:rPr>
          <w:rFonts w:asciiTheme="majorHAnsi" w:hAnsiTheme="majorHAnsi"/>
          <w:sz w:val="36"/>
          <w:szCs w:val="36"/>
        </w:rPr>
        <w:fldChar w:fldCharType="begin"/>
      </w:r>
      <w:r w:rsidRPr="00FC2565">
        <w:rPr>
          <w:rFonts w:asciiTheme="majorHAnsi" w:hAnsiTheme="majorHAnsi"/>
          <w:sz w:val="36"/>
          <w:szCs w:val="36"/>
        </w:rPr>
        <w:instrText xml:space="preserve"> XE "User" </w:instrText>
      </w:r>
      <w:r w:rsidR="0088385F" w:rsidRPr="00FC2565">
        <w:rPr>
          <w:rFonts w:asciiTheme="majorHAnsi" w:hAnsiTheme="majorHAnsi"/>
          <w:sz w:val="36"/>
          <w:szCs w:val="36"/>
        </w:rPr>
        <w:fldChar w:fldCharType="end"/>
      </w:r>
      <w:r w:rsidRPr="00FC2565">
        <w:rPr>
          <w:rFonts w:asciiTheme="majorHAnsi" w:hAnsiTheme="majorHAnsi" w:cs="Times New Roman"/>
          <w:sz w:val="36"/>
          <w:szCs w:val="36"/>
        </w:rPr>
        <w:t xml:space="preserve"> Characteristics</w:t>
      </w:r>
    </w:p>
    <w:p w:rsidR="003E6B12" w:rsidRPr="00222B93" w:rsidRDefault="003E6B12" w:rsidP="003E6B12">
      <w:pPr>
        <w:spacing w:line="480" w:lineRule="auto"/>
        <w:rPr>
          <w:rFonts w:asciiTheme="majorHAnsi" w:hAnsiTheme="majorHAnsi"/>
          <w:sz w:val="24"/>
        </w:rPr>
      </w:pPr>
      <w:r w:rsidRPr="00222B93">
        <w:rPr>
          <w:rFonts w:asciiTheme="majorHAnsi" w:hAnsiTheme="majorHAnsi"/>
          <w:sz w:val="24"/>
        </w:rPr>
        <w:tab/>
        <w:t xml:space="preserve">The </w:t>
      </w:r>
      <w:r w:rsidR="00D25F4B">
        <w:rPr>
          <w:rFonts w:asciiTheme="majorHAnsi" w:hAnsiTheme="majorHAnsi"/>
          <w:sz w:val="24"/>
        </w:rPr>
        <w:t>SYS</w:t>
      </w:r>
      <w:r w:rsidR="007A7A25" w:rsidRPr="00222B93">
        <w:rPr>
          <w:rFonts w:asciiTheme="majorHAnsi" w:hAnsiTheme="majorHAnsi"/>
          <w:sz w:val="24"/>
        </w:rPr>
        <w:t xml:space="preserve"> member</w:t>
      </w:r>
      <w:r w:rsidR="0088385F" w:rsidRPr="00222B93">
        <w:rPr>
          <w:rFonts w:asciiTheme="majorHAnsi" w:hAnsiTheme="majorHAnsi"/>
        </w:rPr>
        <w:fldChar w:fldCharType="begin"/>
      </w:r>
      <w:r w:rsidRPr="00222B93">
        <w:rPr>
          <w:rFonts w:asciiTheme="majorHAnsi" w:hAnsiTheme="majorHAnsi"/>
        </w:rPr>
        <w:instrText xml:space="preserve"> XE "Reader" </w:instrText>
      </w:r>
      <w:r w:rsidR="0088385F" w:rsidRPr="00222B93">
        <w:rPr>
          <w:rFonts w:asciiTheme="majorHAnsi" w:hAnsiTheme="majorHAnsi"/>
        </w:rPr>
        <w:fldChar w:fldCharType="end"/>
      </w:r>
      <w:r w:rsidRPr="00222B93">
        <w:rPr>
          <w:rFonts w:asciiTheme="majorHAnsi" w:hAnsiTheme="majorHAnsi"/>
          <w:sz w:val="24"/>
        </w:rPr>
        <w:t xml:space="preserve"> is expected to be Internet</w:t>
      </w:r>
      <w:r w:rsidR="007A7A25" w:rsidRPr="00222B93">
        <w:rPr>
          <w:rFonts w:asciiTheme="majorHAnsi" w:hAnsiTheme="majorHAnsi"/>
          <w:sz w:val="24"/>
        </w:rPr>
        <w:t xml:space="preserve"> literate and be able to fill in forms.</w:t>
      </w:r>
    </w:p>
    <w:p w:rsidR="003E6B12" w:rsidRPr="00222B93" w:rsidRDefault="003E6B12" w:rsidP="003E6B12">
      <w:pPr>
        <w:spacing w:line="480" w:lineRule="auto"/>
        <w:rPr>
          <w:rFonts w:asciiTheme="majorHAnsi" w:hAnsiTheme="majorHAnsi"/>
          <w:sz w:val="24"/>
        </w:rPr>
      </w:pPr>
      <w:r w:rsidRPr="00222B93">
        <w:rPr>
          <w:rFonts w:asciiTheme="majorHAnsi" w:hAnsiTheme="majorHAnsi"/>
          <w:sz w:val="24"/>
        </w:rPr>
        <w:tab/>
        <w:t xml:space="preserve">The </w:t>
      </w:r>
      <w:r w:rsidR="007A7A25" w:rsidRPr="00222B93">
        <w:rPr>
          <w:rFonts w:asciiTheme="majorHAnsi" w:hAnsiTheme="majorHAnsi"/>
          <w:sz w:val="24"/>
        </w:rPr>
        <w:t>PR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007A7A25" w:rsidRPr="00222B93">
        <w:rPr>
          <w:rFonts w:asciiTheme="majorHAnsi" w:hAnsiTheme="majorHAnsi"/>
          <w:sz w:val="24"/>
        </w:rPr>
        <w:t xml:space="preserve"> and HR</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r w:rsidRPr="00222B93">
        <w:rPr>
          <w:rFonts w:asciiTheme="majorHAnsi" w:hAnsiTheme="majorHAnsi"/>
          <w:sz w:val="24"/>
        </w:rPr>
        <w:t xml:space="preserve"> are expected to be Internet lite</w:t>
      </w:r>
      <w:r w:rsidR="007A7A25" w:rsidRPr="00222B93">
        <w:rPr>
          <w:rFonts w:asciiTheme="majorHAnsi" w:hAnsiTheme="majorHAnsi"/>
          <w:sz w:val="24"/>
        </w:rPr>
        <w:t xml:space="preserve">rate and to be able to use fill in forms &amp;registration portals respectively </w:t>
      </w:r>
    </w:p>
    <w:p w:rsidR="003E6B12" w:rsidRPr="00222B93" w:rsidRDefault="003E6B12" w:rsidP="003E6B12">
      <w:pPr>
        <w:spacing w:line="480" w:lineRule="auto"/>
        <w:ind w:firstLine="720"/>
        <w:rPr>
          <w:rFonts w:asciiTheme="majorHAnsi" w:hAnsiTheme="majorHAnsi"/>
          <w:sz w:val="24"/>
        </w:rPr>
      </w:pPr>
      <w:r w:rsidRPr="00222B93">
        <w:rPr>
          <w:rFonts w:asciiTheme="majorHAnsi" w:hAnsiTheme="majorHAnsi"/>
          <w:sz w:val="24"/>
        </w:rPr>
        <w:t xml:space="preserve">The </w:t>
      </w:r>
      <w:r w:rsidR="007A7A25" w:rsidRPr="00222B93">
        <w:rPr>
          <w:rFonts w:asciiTheme="majorHAnsi" w:hAnsiTheme="majorHAnsi"/>
          <w:sz w:val="24"/>
        </w:rPr>
        <w:t>treasurer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007A7A25" w:rsidRPr="00222B93">
        <w:rPr>
          <w:rFonts w:asciiTheme="majorHAnsi" w:hAnsiTheme="majorHAnsi"/>
          <w:sz w:val="24"/>
        </w:rPr>
        <w:t xml:space="preserve"> is expected to be internet</w:t>
      </w:r>
      <w:r w:rsidRPr="00222B93">
        <w:rPr>
          <w:rFonts w:asciiTheme="majorHAnsi" w:hAnsiTheme="majorHAnsi"/>
          <w:sz w:val="24"/>
        </w:rPr>
        <w:t xml:space="preserve"> literate a</w:t>
      </w:r>
      <w:r w:rsidR="007A7A25" w:rsidRPr="00222B93">
        <w:rPr>
          <w:rFonts w:asciiTheme="majorHAnsi" w:hAnsiTheme="majorHAnsi"/>
          <w:sz w:val="24"/>
        </w:rPr>
        <w:t>nd to be able to download bill images and update stuff as necessary</w:t>
      </w:r>
    </w:p>
    <w:p w:rsidR="003E6B12" w:rsidRPr="00222B93" w:rsidRDefault="003E6B12" w:rsidP="003E6B12">
      <w:pPr>
        <w:spacing w:line="480" w:lineRule="auto"/>
        <w:rPr>
          <w:rFonts w:asciiTheme="majorHAnsi" w:hAnsiTheme="majorHAnsi" w:cs="Times New Roman"/>
        </w:rPr>
      </w:pPr>
      <w:r w:rsidRPr="00222B93">
        <w:rPr>
          <w:rFonts w:asciiTheme="majorHAnsi" w:hAnsiTheme="majorHAnsi"/>
          <w:sz w:val="24"/>
        </w:rPr>
        <w:tab/>
        <w:t>The detailed look of these pages is discussed in section 3.2 below.</w:t>
      </w:r>
    </w:p>
    <w:p w:rsidR="003E6B12" w:rsidRPr="00FC2565" w:rsidRDefault="003E6B12" w:rsidP="003E6B12">
      <w:pPr>
        <w:pStyle w:val="Heading2"/>
        <w:spacing w:line="480" w:lineRule="auto"/>
        <w:rPr>
          <w:rFonts w:asciiTheme="majorHAnsi" w:hAnsiTheme="majorHAnsi"/>
          <w:sz w:val="36"/>
          <w:szCs w:val="36"/>
        </w:rPr>
      </w:pPr>
      <w:bookmarkStart w:id="21" w:name="__RefHeading___Toc77487649"/>
      <w:bookmarkEnd w:id="21"/>
      <w:r w:rsidRPr="00FC2565">
        <w:rPr>
          <w:rFonts w:asciiTheme="majorHAnsi" w:hAnsiTheme="majorHAnsi" w:cs="Times New Roman"/>
          <w:sz w:val="36"/>
          <w:szCs w:val="36"/>
        </w:rPr>
        <w:t>2.4</w:t>
      </w:r>
      <w:r w:rsidRPr="00FC2565">
        <w:rPr>
          <w:rFonts w:asciiTheme="majorHAnsi" w:hAnsiTheme="majorHAnsi" w:cs="Times New Roman"/>
          <w:sz w:val="36"/>
          <w:szCs w:val="36"/>
        </w:rPr>
        <w:tab/>
        <w:t>Non-Functional Requirements</w:t>
      </w:r>
    </w:p>
    <w:p w:rsidR="001B709D" w:rsidRPr="00222B93" w:rsidRDefault="007A7A25" w:rsidP="007A7A25">
      <w:pPr>
        <w:spacing w:line="480" w:lineRule="auto"/>
        <w:ind w:left="576"/>
        <w:rPr>
          <w:rFonts w:asciiTheme="majorHAnsi" w:hAnsiTheme="majorHAnsi"/>
          <w:sz w:val="24"/>
        </w:rPr>
      </w:pPr>
      <w:r w:rsidRPr="00222B93">
        <w:rPr>
          <w:rFonts w:asciiTheme="majorHAnsi" w:hAnsiTheme="majorHAnsi"/>
          <w:sz w:val="24"/>
        </w:rPr>
        <w:t xml:space="preserve">This software is to be hosted on the college server if it has to be accessed by anyone on the campus via campus wifi or Ethernet. And the connection must be reliable so as to not get cut in between updating databases. Also hubs and switches are to be appropriately implemented to avoid traffic to one server during </w:t>
      </w:r>
      <w:r w:rsidR="00D25F4B">
        <w:rPr>
          <w:rFonts w:asciiTheme="majorHAnsi" w:hAnsiTheme="majorHAnsi"/>
          <w:sz w:val="24"/>
        </w:rPr>
        <w:t>SYS</w:t>
      </w:r>
      <w:r w:rsidRPr="00222B93">
        <w:rPr>
          <w:rFonts w:asciiTheme="majorHAnsi" w:hAnsiTheme="majorHAnsi"/>
          <w:sz w:val="24"/>
        </w:rPr>
        <w:t xml:space="preserve"> fests.</w:t>
      </w:r>
    </w:p>
    <w:p w:rsidR="00E72951" w:rsidRPr="00222B93" w:rsidRDefault="00E72951" w:rsidP="007A7A25">
      <w:pPr>
        <w:spacing w:line="480" w:lineRule="auto"/>
        <w:ind w:left="576"/>
        <w:rPr>
          <w:rFonts w:asciiTheme="majorHAnsi" w:hAnsiTheme="majorHAnsi"/>
          <w:sz w:val="24"/>
        </w:rPr>
      </w:pPr>
    </w:p>
    <w:p w:rsidR="00E72951" w:rsidRPr="00222B93" w:rsidRDefault="00E72951"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FC2565" w:rsidRDefault="00C60F73" w:rsidP="00FC2565">
      <w:pPr>
        <w:pStyle w:val="Heading1"/>
        <w:pageBreakBefore/>
        <w:numPr>
          <w:ilvl w:val="0"/>
          <w:numId w:val="0"/>
        </w:numPr>
        <w:ind w:left="432"/>
        <w:rPr>
          <w:rFonts w:asciiTheme="majorHAnsi" w:hAnsiTheme="majorHAnsi"/>
          <w:sz w:val="40"/>
          <w:szCs w:val="40"/>
        </w:rPr>
      </w:pPr>
      <w:r w:rsidRPr="00FC2565">
        <w:rPr>
          <w:rFonts w:asciiTheme="majorHAnsi" w:hAnsiTheme="majorHAnsi"/>
          <w:sz w:val="40"/>
          <w:szCs w:val="40"/>
        </w:rPr>
        <w:t>3.0.</w:t>
      </w:r>
      <w:r w:rsidRPr="00FC2565">
        <w:rPr>
          <w:rFonts w:asciiTheme="majorHAnsi" w:hAnsiTheme="majorHAnsi"/>
          <w:sz w:val="40"/>
          <w:szCs w:val="40"/>
        </w:rPr>
        <w:tab/>
        <w:t>Requirements Specification</w:t>
      </w:r>
    </w:p>
    <w:p w:rsidR="00C60F73" w:rsidRPr="00FC2565" w:rsidRDefault="00C60F73" w:rsidP="00C60F73">
      <w:pPr>
        <w:pStyle w:val="Heading2"/>
        <w:spacing w:line="480" w:lineRule="auto"/>
        <w:rPr>
          <w:rFonts w:asciiTheme="majorHAnsi" w:hAnsiTheme="majorHAnsi"/>
          <w:sz w:val="36"/>
          <w:szCs w:val="36"/>
        </w:rPr>
      </w:pPr>
      <w:bookmarkStart w:id="22" w:name="__RefHeading___Toc77487651"/>
      <w:bookmarkEnd w:id="22"/>
      <w:r w:rsidRPr="00FC2565">
        <w:rPr>
          <w:rFonts w:asciiTheme="majorHAnsi" w:hAnsiTheme="majorHAnsi" w:cs="Times New Roman"/>
          <w:sz w:val="36"/>
          <w:szCs w:val="36"/>
        </w:rPr>
        <w:t>3.1</w:t>
      </w:r>
      <w:r w:rsidRPr="00FC2565">
        <w:rPr>
          <w:rFonts w:asciiTheme="majorHAnsi" w:hAnsiTheme="majorHAnsi" w:cs="Times New Roman"/>
          <w:sz w:val="36"/>
          <w:szCs w:val="36"/>
        </w:rPr>
        <w:tab/>
        <w:t>External Interface Requirements</w:t>
      </w:r>
    </w:p>
    <w:p w:rsidR="00C60F73" w:rsidRPr="00222B93" w:rsidRDefault="00C60F73" w:rsidP="00C60F73">
      <w:pPr>
        <w:spacing w:line="480" w:lineRule="auto"/>
        <w:ind w:firstLine="720"/>
        <w:rPr>
          <w:rFonts w:asciiTheme="majorHAnsi" w:hAnsiTheme="majorHAnsi"/>
          <w:sz w:val="24"/>
        </w:rPr>
      </w:pPr>
      <w:r w:rsidRPr="00222B93">
        <w:rPr>
          <w:rFonts w:asciiTheme="majorHAnsi" w:hAnsiTheme="majorHAnsi"/>
          <w:sz w:val="24"/>
        </w:rPr>
        <w:t xml:space="preserve">The link to an external system is the link to the </w:t>
      </w:r>
      <w:r w:rsidR="00D25F4B">
        <w:rPr>
          <w:rFonts w:asciiTheme="majorHAnsi" w:hAnsiTheme="majorHAnsi"/>
          <w:sz w:val="24"/>
        </w:rPr>
        <w:t>SYS</w:t>
      </w:r>
      <w:r w:rsidR="00A67725" w:rsidRPr="00222B93">
        <w:rPr>
          <w:rFonts w:asciiTheme="majorHAnsi" w:hAnsiTheme="majorHAnsi"/>
          <w:sz w:val="24"/>
        </w:rPr>
        <w:t xml:space="preserve"> member</w:t>
      </w:r>
      <w:r w:rsidRPr="00222B93">
        <w:rPr>
          <w:rFonts w:asciiTheme="majorHAnsi" w:hAnsiTheme="majorHAnsi"/>
          <w:sz w:val="24"/>
        </w:rPr>
        <w:t xml:space="preserve"> Database</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r w:rsidRPr="00222B93">
        <w:rPr>
          <w:rFonts w:asciiTheme="majorHAnsi" w:hAnsiTheme="majorHAnsi"/>
          <w:sz w:val="24"/>
        </w:rPr>
        <w:t xml:space="preserve"> to verify the membership of a Reviewer</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r w:rsidRPr="00222B93">
        <w:rPr>
          <w:rFonts w:asciiTheme="majorHAnsi" w:hAnsiTheme="majorHAnsi"/>
          <w:sz w:val="24"/>
        </w:rPr>
        <w:t xml:space="preserve">. The </w:t>
      </w:r>
      <w:r w:rsidR="00D25F4B">
        <w:rPr>
          <w:rFonts w:asciiTheme="majorHAnsi" w:hAnsiTheme="majorHAnsi"/>
          <w:sz w:val="24"/>
        </w:rPr>
        <w:t>SYS</w:t>
      </w:r>
      <w:r w:rsidR="00A67725" w:rsidRPr="00222B93">
        <w:rPr>
          <w:rFonts w:asciiTheme="majorHAnsi" w:hAnsiTheme="majorHAnsi"/>
          <w:sz w:val="24"/>
        </w:rPr>
        <w:t xml:space="preserve"> member database consists </w:t>
      </w:r>
      <w:r w:rsidR="00D073B5" w:rsidRPr="00222B93">
        <w:rPr>
          <w:rFonts w:asciiTheme="majorHAnsi" w:hAnsiTheme="majorHAnsi"/>
          <w:sz w:val="24"/>
        </w:rPr>
        <w:t>of fields</w:t>
      </w:r>
      <w:r w:rsidR="0088385F" w:rsidRPr="00222B93">
        <w:rPr>
          <w:rFonts w:asciiTheme="majorHAnsi" w:hAnsiTheme="majorHAnsi"/>
        </w:rPr>
        <w:fldChar w:fldCharType="begin"/>
      </w:r>
      <w:r w:rsidRPr="00222B93">
        <w:rPr>
          <w:rFonts w:asciiTheme="majorHAnsi" w:hAnsiTheme="majorHAnsi"/>
        </w:rPr>
        <w:instrText xml:space="preserve"> XE "Field" </w:instrText>
      </w:r>
      <w:r w:rsidR="0088385F" w:rsidRPr="00222B93">
        <w:rPr>
          <w:rFonts w:asciiTheme="majorHAnsi" w:hAnsiTheme="majorHAnsi"/>
        </w:rPr>
        <w:fldChar w:fldCharType="end"/>
      </w:r>
      <w:r w:rsidR="0088385F" w:rsidRPr="00222B93">
        <w:rPr>
          <w:rFonts w:asciiTheme="majorHAnsi" w:hAnsiTheme="majorHAnsi"/>
        </w:rPr>
        <w:fldChar w:fldCharType="begin"/>
      </w:r>
      <w:r w:rsidRPr="00222B93">
        <w:rPr>
          <w:rFonts w:asciiTheme="majorHAnsi" w:hAnsiTheme="majorHAnsi"/>
        </w:rPr>
        <w:instrText xml:space="preserve"> XE "Web Publishing System" </w:instrText>
      </w:r>
      <w:r w:rsidR="0088385F" w:rsidRPr="00222B93">
        <w:rPr>
          <w:rFonts w:asciiTheme="majorHAnsi" w:hAnsiTheme="majorHAnsi"/>
        </w:rPr>
        <w:fldChar w:fldCharType="end"/>
      </w:r>
      <w:r w:rsidR="00A67725" w:rsidRPr="00222B93">
        <w:rPr>
          <w:rFonts w:asciiTheme="majorHAnsi" w:hAnsiTheme="majorHAnsi"/>
        </w:rPr>
        <w:t>like</w:t>
      </w:r>
      <w:r w:rsidR="00A67725" w:rsidRPr="00222B93">
        <w:rPr>
          <w:rFonts w:asciiTheme="majorHAnsi" w:hAnsiTheme="majorHAnsi"/>
          <w:sz w:val="24"/>
        </w:rPr>
        <w:t xml:space="preserve"> member’s name,</w:t>
      </w:r>
      <w:r w:rsidRPr="00222B93">
        <w:rPr>
          <w:rFonts w:asciiTheme="majorHAnsi" w:hAnsiTheme="majorHAnsi"/>
          <w:sz w:val="24"/>
        </w:rPr>
        <w:t xml:space="preserve"> (ID) number, and email </w:t>
      </w:r>
      <w:r w:rsidR="00D073B5" w:rsidRPr="00222B93">
        <w:rPr>
          <w:rFonts w:asciiTheme="majorHAnsi" w:hAnsiTheme="majorHAnsi"/>
          <w:sz w:val="24"/>
        </w:rPr>
        <w:t>address phone number and their username, password.</w:t>
      </w:r>
    </w:p>
    <w:p w:rsidR="00C60F73" w:rsidRPr="00FC2565" w:rsidRDefault="00C60F73" w:rsidP="00C60F73">
      <w:pPr>
        <w:pStyle w:val="Heading2"/>
        <w:spacing w:line="480" w:lineRule="auto"/>
        <w:rPr>
          <w:rFonts w:asciiTheme="majorHAnsi" w:hAnsiTheme="majorHAnsi"/>
          <w:sz w:val="36"/>
          <w:szCs w:val="36"/>
        </w:rPr>
      </w:pPr>
      <w:bookmarkStart w:id="23" w:name="__RefHeading___Toc77487652"/>
      <w:bookmarkEnd w:id="23"/>
      <w:r w:rsidRPr="00FC2565">
        <w:rPr>
          <w:rFonts w:asciiTheme="majorHAnsi" w:hAnsiTheme="majorHAnsi" w:cs="Times New Roman"/>
          <w:sz w:val="36"/>
          <w:szCs w:val="36"/>
        </w:rPr>
        <w:t>3.2</w:t>
      </w:r>
      <w:r w:rsidRPr="00FC2565">
        <w:rPr>
          <w:rFonts w:asciiTheme="majorHAnsi" w:hAnsiTheme="majorHAnsi" w:cs="Times New Roman"/>
          <w:sz w:val="36"/>
          <w:szCs w:val="36"/>
        </w:rPr>
        <w:tab/>
        <w:t>Functional Requirements</w:t>
      </w:r>
    </w:p>
    <w:p w:rsidR="00C60F73" w:rsidRPr="00222B93" w:rsidRDefault="00C60F73" w:rsidP="00C60F73">
      <w:pPr>
        <w:ind w:firstLine="720"/>
        <w:rPr>
          <w:rFonts w:asciiTheme="majorHAnsi" w:hAnsiTheme="majorHAnsi"/>
          <w:sz w:val="24"/>
        </w:rPr>
      </w:pPr>
    </w:p>
    <w:p w:rsidR="00C60F73" w:rsidRPr="00222B93" w:rsidRDefault="00C60F73" w:rsidP="00C60F73">
      <w:pPr>
        <w:pStyle w:val="Heading3"/>
        <w:keepLines w:val="0"/>
        <w:numPr>
          <w:ilvl w:val="2"/>
          <w:numId w:val="1"/>
        </w:numPr>
        <w:suppressAutoHyphens/>
        <w:spacing w:before="0" w:line="240" w:lineRule="auto"/>
        <w:rPr>
          <w:b/>
          <w:spacing w:val="-3"/>
        </w:rPr>
      </w:pPr>
      <w:bookmarkStart w:id="24" w:name="__RefHeading___Toc77487653"/>
      <w:bookmarkEnd w:id="24"/>
      <w:r w:rsidRPr="00222B93">
        <w:t>3.2.1</w:t>
      </w:r>
      <w:r w:rsidRPr="00222B93">
        <w:tab/>
      </w:r>
      <w:r w:rsidR="00511847" w:rsidRPr="00222B93">
        <w:t>Manage Events</w:t>
      </w:r>
    </w:p>
    <w:tbl>
      <w:tblPr>
        <w:tblW w:w="0" w:type="auto"/>
        <w:tblInd w:w="283" w:type="dxa"/>
        <w:tblLayout w:type="fixed"/>
        <w:tblLook w:val="0000" w:firstRow="0" w:lastRow="0" w:firstColumn="0" w:lastColumn="0" w:noHBand="0" w:noVBand="0"/>
      </w:tblPr>
      <w:tblGrid>
        <w:gridCol w:w="2070"/>
        <w:gridCol w:w="6310"/>
      </w:tblGrid>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11847" w:rsidRPr="00222B93" w:rsidRDefault="00511847" w:rsidP="00511847">
            <w:pPr>
              <w:pStyle w:val="Heading3"/>
              <w:keepLines w:val="0"/>
              <w:numPr>
                <w:ilvl w:val="2"/>
                <w:numId w:val="1"/>
              </w:numPr>
              <w:suppressAutoHyphens/>
              <w:spacing w:before="0" w:line="240" w:lineRule="auto"/>
              <w:rPr>
                <w:b/>
                <w:spacing w:val="-3"/>
              </w:rPr>
            </w:pPr>
            <w:r w:rsidRPr="00222B93">
              <w:t>Manage Events</w:t>
            </w:r>
          </w:p>
          <w:p w:rsidR="00C60F73" w:rsidRPr="00222B93" w:rsidRDefault="00C60F73" w:rsidP="00511847">
            <w:pPr>
              <w:tabs>
                <w:tab w:val="left" w:pos="0"/>
              </w:tabs>
              <w:suppressAutoHyphens/>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11847" w:rsidRPr="00222B93" w:rsidRDefault="00C60F73" w:rsidP="00511847">
            <w:pPr>
              <w:pStyle w:val="Heading3"/>
              <w:keepLines w:val="0"/>
              <w:numPr>
                <w:ilvl w:val="2"/>
                <w:numId w:val="1"/>
              </w:numPr>
              <w:suppressAutoHyphens/>
              <w:spacing w:before="0" w:line="240" w:lineRule="auto"/>
              <w:rPr>
                <w:b/>
                <w:spacing w:val="-3"/>
              </w:rPr>
            </w:pPr>
            <w:r w:rsidRPr="00222B93">
              <w:rPr>
                <w:spacing w:val="-3"/>
              </w:rPr>
              <w:t xml:space="preserve">Section 2.2.1, </w:t>
            </w:r>
            <w:r w:rsidR="00511847" w:rsidRPr="00222B93">
              <w:t>Manage Events</w:t>
            </w:r>
          </w:p>
          <w:p w:rsidR="00C60F73" w:rsidRPr="00222B93" w:rsidRDefault="0088385F" w:rsidP="00511847">
            <w:pPr>
              <w:tabs>
                <w:tab w:val="left" w:pos="0"/>
              </w:tabs>
              <w:suppressAutoHyphens/>
              <w:rPr>
                <w:rFonts w:asciiTheme="majorHAnsi" w:hAnsiTheme="majorHAnsi"/>
                <w:spacing w:val="-3"/>
                <w:sz w:val="24"/>
              </w:rPr>
            </w:pPr>
            <w:r w:rsidRPr="00222B93">
              <w:rPr>
                <w:rFonts w:asciiTheme="majorHAnsi" w:hAnsiTheme="majorHAnsi"/>
              </w:rPr>
              <w:fldChar w:fldCharType="begin"/>
            </w:r>
            <w:r w:rsidR="00C60F73" w:rsidRPr="00222B93">
              <w:rPr>
                <w:rFonts w:asciiTheme="majorHAnsi" w:hAnsiTheme="majorHAnsi"/>
              </w:rPr>
              <w:instrText xml:space="preserve"> XE "Article" </w:instrText>
            </w:r>
            <w:r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511847" w:rsidP="00511847">
            <w:pPr>
              <w:tabs>
                <w:tab w:val="left" w:pos="0"/>
              </w:tabs>
              <w:suppressAutoHyphens/>
              <w:rPr>
                <w:rFonts w:asciiTheme="majorHAnsi" w:hAnsiTheme="majorHAnsi"/>
              </w:rPr>
            </w:pPr>
            <w:r w:rsidRPr="00222B93">
              <w:rPr>
                <w:rFonts w:asciiTheme="majorHAnsi" w:hAnsiTheme="majorHAnsi"/>
                <w:spacing w:val="-3"/>
                <w:sz w:val="24"/>
              </w:rPr>
              <w:t xml:space="preserve">The PR logged into </w:t>
            </w:r>
            <w:r w:rsidR="00D25F4B">
              <w:rPr>
                <w:rFonts w:asciiTheme="majorHAnsi" w:hAnsiTheme="majorHAnsi"/>
                <w:spacing w:val="-3"/>
                <w:sz w:val="24"/>
              </w:rPr>
              <w:t>SYS</w:t>
            </w:r>
            <w:r w:rsidR="00222B93">
              <w:rPr>
                <w:rFonts w:asciiTheme="majorHAnsi" w:hAnsiTheme="majorHAnsi"/>
                <w:spacing w:val="-3"/>
                <w:sz w:val="24"/>
              </w:rPr>
              <w:t xml:space="preserve"> Activities Manager</w:t>
            </w:r>
            <w:r w:rsidRPr="00222B93">
              <w:rPr>
                <w:rFonts w:asciiTheme="majorHAnsi" w:hAnsiTheme="majorHAnsi"/>
                <w:spacing w:val="-3"/>
                <w:sz w:val="24"/>
              </w:rPr>
              <w:t xml:space="preserve"> as PR head.</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9A06A3">
            <w:pPr>
              <w:tabs>
                <w:tab w:val="left" w:pos="0"/>
              </w:tabs>
              <w:suppressAutoHyphens/>
              <w:rPr>
                <w:rFonts w:asciiTheme="majorHAnsi" w:hAnsiTheme="majorHAnsi"/>
              </w:rPr>
            </w:pPr>
            <w:r w:rsidRPr="00222B93">
              <w:rPr>
                <w:rFonts w:asciiTheme="majorHAnsi" w:hAnsiTheme="majorHAnsi"/>
                <w:spacing w:val="-3"/>
                <w:sz w:val="24"/>
              </w:rPr>
              <w:t xml:space="preserve">There are Events in </w:t>
            </w:r>
            <w:r w:rsidR="00511847" w:rsidRPr="00222B93">
              <w:rPr>
                <w:rFonts w:asciiTheme="majorHAnsi" w:hAnsiTheme="majorHAnsi"/>
                <w:spacing w:val="-3"/>
                <w:sz w:val="24"/>
              </w:rPr>
              <w:t>the Event database.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11847" w:rsidRPr="00222B93" w:rsidRDefault="00511847" w:rsidP="00511847">
            <w:pPr>
              <w:numPr>
                <w:ilvl w:val="0"/>
                <w:numId w:val="5"/>
              </w:numPr>
              <w:suppressAutoHyphens/>
              <w:spacing w:after="0" w:line="240" w:lineRule="auto"/>
              <w:rPr>
                <w:rFonts w:asciiTheme="majorHAnsi" w:hAnsiTheme="majorHAnsi"/>
                <w:spacing w:val="-3"/>
                <w:sz w:val="24"/>
              </w:rPr>
            </w:pPr>
            <w:r w:rsidRPr="00222B93">
              <w:rPr>
                <w:rFonts w:asciiTheme="majorHAnsi" w:hAnsiTheme="majorHAnsi"/>
                <w:spacing w:val="-3"/>
                <w:sz w:val="24"/>
              </w:rPr>
              <w:t>The PR head chooses whether to check pending requests or Modify Events</w:t>
            </w:r>
          </w:p>
          <w:p w:rsidR="00511847" w:rsidRPr="00222B93" w:rsidRDefault="00511847" w:rsidP="00511847">
            <w:pPr>
              <w:numPr>
                <w:ilvl w:val="0"/>
                <w:numId w:val="5"/>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retrieves data from the Event database if the PR had chosen 1</w:t>
            </w:r>
          </w:p>
          <w:p w:rsidR="00511847" w:rsidRPr="00222B93" w:rsidRDefault="00511847" w:rsidP="00511847">
            <w:pPr>
              <w:numPr>
                <w:ilvl w:val="0"/>
                <w:numId w:val="5"/>
              </w:numPr>
              <w:suppressAutoHyphens/>
              <w:spacing w:after="0" w:line="240" w:lineRule="auto"/>
              <w:rPr>
                <w:rFonts w:asciiTheme="majorHAnsi" w:hAnsiTheme="majorHAnsi"/>
                <w:spacing w:val="-3"/>
                <w:sz w:val="24"/>
              </w:rPr>
            </w:pPr>
            <w:r w:rsidRPr="00222B93">
              <w:rPr>
                <w:rFonts w:asciiTheme="majorHAnsi" w:hAnsiTheme="majorHAnsi"/>
              </w:rPr>
              <w:t>The PR head chooses whether to approve or disapprove the requests</w:t>
            </w:r>
          </w:p>
          <w:p w:rsidR="00511847" w:rsidRPr="00222B93" w:rsidRDefault="00511847" w:rsidP="00511847">
            <w:pPr>
              <w:numPr>
                <w:ilvl w:val="0"/>
                <w:numId w:val="5"/>
              </w:numPr>
              <w:suppressAutoHyphens/>
              <w:spacing w:after="0" w:line="240" w:lineRule="auto"/>
              <w:rPr>
                <w:rFonts w:asciiTheme="majorHAnsi" w:hAnsiTheme="majorHAnsi"/>
                <w:spacing w:val="-3"/>
                <w:sz w:val="24"/>
              </w:rPr>
            </w:pPr>
            <w:r w:rsidRPr="00222B93">
              <w:rPr>
                <w:rFonts w:asciiTheme="majorHAnsi" w:hAnsiTheme="majorHAnsi"/>
              </w:rPr>
              <w:t>The system asks the PR head to fill details of the event and corresponding activities if the PR chose 2</w:t>
            </w:r>
            <w:r w:rsidR="0088385F" w:rsidRPr="00222B93">
              <w:rPr>
                <w:rFonts w:asciiTheme="majorHAnsi" w:hAnsiTheme="majorHAnsi"/>
              </w:rPr>
              <w:fldChar w:fldCharType="begin"/>
            </w:r>
            <w:r w:rsidRPr="00222B93">
              <w:rPr>
                <w:rFonts w:asciiTheme="majorHAnsi" w:hAnsiTheme="majorHAnsi"/>
              </w:rPr>
              <w:instrText xml:space="preserve"> XE "Reader" </w:instrText>
            </w:r>
            <w:r w:rsidR="0088385F" w:rsidRPr="00222B93">
              <w:rPr>
                <w:rFonts w:asciiTheme="majorHAnsi" w:hAnsiTheme="majorHAnsi"/>
              </w:rPr>
              <w:fldChar w:fldCharType="end"/>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p>
          <w:p w:rsidR="00511847" w:rsidRPr="00222B93" w:rsidRDefault="00511847" w:rsidP="00511847">
            <w:pPr>
              <w:numPr>
                <w:ilvl w:val="0"/>
                <w:numId w:val="5"/>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updates the database accordingly.</w:t>
            </w:r>
          </w:p>
          <w:p w:rsidR="00C60F73" w:rsidRPr="00222B93" w:rsidRDefault="00C60F73" w:rsidP="00511847">
            <w:pPr>
              <w:tabs>
                <w:tab w:val="left" w:pos="0"/>
              </w:tabs>
              <w:suppressAutoHyphens/>
              <w:spacing w:after="0" w:line="240" w:lineRule="auto"/>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11847" w:rsidRPr="00222B93" w:rsidRDefault="00CE22E8" w:rsidP="00CE22E8">
            <w:pPr>
              <w:suppressAutoHyphens/>
              <w:spacing w:after="0" w:line="240" w:lineRule="auto"/>
              <w:rPr>
                <w:rFonts w:asciiTheme="majorHAnsi" w:hAnsiTheme="majorHAnsi"/>
                <w:spacing w:val="-3"/>
                <w:sz w:val="24"/>
              </w:rPr>
            </w:pPr>
            <w:r w:rsidRPr="00222B93">
              <w:rPr>
                <w:rFonts w:asciiTheme="majorHAnsi" w:hAnsiTheme="majorHAnsi"/>
              </w:rPr>
              <w:t xml:space="preserve">1. </w:t>
            </w:r>
            <w:r w:rsidR="00511847" w:rsidRPr="00222B93">
              <w:rPr>
                <w:rFonts w:asciiTheme="majorHAnsi" w:hAnsiTheme="majorHAnsi"/>
              </w:rPr>
              <w:t xml:space="preserve">If the user chooses to modify </w:t>
            </w:r>
            <w:r w:rsidRPr="00222B93">
              <w:rPr>
                <w:rFonts w:asciiTheme="majorHAnsi" w:hAnsiTheme="majorHAnsi"/>
              </w:rPr>
              <w:t>event, The</w:t>
            </w:r>
            <w:r w:rsidR="00511847" w:rsidRPr="00222B93">
              <w:rPr>
                <w:rFonts w:asciiTheme="majorHAnsi" w:hAnsiTheme="majorHAnsi"/>
              </w:rPr>
              <w:t xml:space="preserve"> system</w:t>
            </w:r>
            <w:r w:rsidRPr="00222B93">
              <w:rPr>
                <w:rFonts w:asciiTheme="majorHAnsi" w:hAnsiTheme="majorHAnsi"/>
              </w:rPr>
              <w:t xml:space="preserve"> prompts the user</w:t>
            </w:r>
            <w:r w:rsidR="00511847" w:rsidRPr="00222B93">
              <w:rPr>
                <w:rFonts w:asciiTheme="majorHAnsi" w:hAnsiTheme="majorHAnsi"/>
              </w:rPr>
              <w:t xml:space="preserve"> to fill details of the event and corresponding activities if the PR chose 2</w:t>
            </w:r>
            <w:r w:rsidR="0088385F" w:rsidRPr="00222B93">
              <w:rPr>
                <w:rFonts w:asciiTheme="majorHAnsi" w:hAnsiTheme="majorHAnsi"/>
              </w:rPr>
              <w:fldChar w:fldCharType="begin"/>
            </w:r>
            <w:r w:rsidR="00511847" w:rsidRPr="00222B93">
              <w:rPr>
                <w:rFonts w:asciiTheme="majorHAnsi" w:hAnsiTheme="majorHAnsi"/>
              </w:rPr>
              <w:instrText xml:space="preserve"> XE "Reader" </w:instrText>
            </w:r>
            <w:r w:rsidR="0088385F" w:rsidRPr="00222B93">
              <w:rPr>
                <w:rFonts w:asciiTheme="majorHAnsi" w:hAnsiTheme="majorHAnsi"/>
              </w:rPr>
              <w:fldChar w:fldCharType="end"/>
            </w:r>
            <w:r w:rsidR="0088385F" w:rsidRPr="00222B93">
              <w:rPr>
                <w:rFonts w:asciiTheme="majorHAnsi" w:hAnsiTheme="majorHAnsi"/>
              </w:rPr>
              <w:fldChar w:fldCharType="begin"/>
            </w:r>
            <w:r w:rsidR="00511847" w:rsidRPr="00222B93">
              <w:rPr>
                <w:rFonts w:asciiTheme="majorHAnsi" w:hAnsiTheme="majorHAnsi"/>
              </w:rPr>
              <w:instrText xml:space="preserve"> XE "Article" </w:instrText>
            </w:r>
            <w:r w:rsidR="0088385F" w:rsidRPr="00222B93">
              <w:rPr>
                <w:rFonts w:asciiTheme="majorHAnsi" w:hAnsiTheme="majorHAnsi"/>
              </w:rPr>
              <w:fldChar w:fldCharType="end"/>
            </w:r>
          </w:p>
          <w:p w:rsidR="00511847" w:rsidRPr="00222B93" w:rsidRDefault="00511847" w:rsidP="00CE22E8">
            <w:pPr>
              <w:pStyle w:val="ListParagraph"/>
              <w:numPr>
                <w:ilvl w:val="0"/>
                <w:numId w:val="34"/>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updates the database accordingly.</w:t>
            </w:r>
          </w:p>
          <w:p w:rsidR="00C60F73" w:rsidRPr="00222B93" w:rsidRDefault="00C60F73" w:rsidP="00511847">
            <w:pPr>
              <w:tabs>
                <w:tab w:val="left" w:pos="0"/>
              </w:tabs>
              <w:suppressAutoHyphens/>
              <w:spacing w:after="0" w:line="240" w:lineRule="auto"/>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E22E8"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E22E8" w:rsidP="00511847">
            <w:pPr>
              <w:tabs>
                <w:tab w:val="left" w:pos="0"/>
              </w:tabs>
              <w:suppressAutoHyphens/>
              <w:rPr>
                <w:rFonts w:asciiTheme="majorHAnsi" w:hAnsiTheme="majorHAnsi"/>
              </w:rPr>
            </w:pPr>
            <w:r w:rsidRPr="00222B93">
              <w:rPr>
                <w:rFonts w:asciiTheme="majorHAnsi" w:hAnsiTheme="majorHAnsi"/>
                <w:spacing w:val="-3"/>
                <w:sz w:val="24"/>
              </w:rPr>
              <w:t>Event updated to database.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E22E8" w:rsidP="00511847">
            <w:pPr>
              <w:tabs>
                <w:tab w:val="left" w:pos="0"/>
              </w:tabs>
              <w:suppressAutoHyphens/>
              <w:rPr>
                <w:rFonts w:asciiTheme="majorHAnsi" w:hAnsiTheme="majorHAnsi"/>
              </w:rPr>
            </w:pPr>
            <w:r w:rsidRPr="00222B93">
              <w:rPr>
                <w:rFonts w:asciiTheme="majorHAnsi" w:hAnsiTheme="majorHAnsi"/>
                <w:spacing w:val="-3"/>
                <w:sz w:val="24"/>
              </w:rPr>
              <w:t>The user may cancel anytime.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E22E8" w:rsidP="00511847">
            <w:pPr>
              <w:tabs>
                <w:tab w:val="left" w:pos="0"/>
              </w:tabs>
              <w:suppressAutoHyphens/>
              <w:rPr>
                <w:rFonts w:asciiTheme="majorHAnsi" w:hAnsiTheme="majorHAnsi"/>
              </w:rPr>
            </w:pPr>
            <w:r w:rsidRPr="00222B93">
              <w:rPr>
                <w:rFonts w:asciiTheme="majorHAnsi" w:hAnsiTheme="majorHAnsi"/>
                <w:spacing w:val="-3"/>
                <w:sz w:val="24"/>
              </w:rPr>
              <w:t>NA</w:t>
            </w:r>
            <w:r w:rsidR="0088385F" w:rsidRPr="00222B93">
              <w:rPr>
                <w:rFonts w:asciiTheme="majorHAnsi" w:hAnsiTheme="majorHAnsi"/>
              </w:rPr>
              <w:fldChar w:fldCharType="begin"/>
            </w:r>
            <w:r w:rsidR="00C60F73" w:rsidRPr="00222B93">
              <w:rPr>
                <w:rFonts w:asciiTheme="majorHAnsi" w:hAnsiTheme="majorHAnsi"/>
              </w:rPr>
              <w:instrText xml:space="preserve"> XE "Database" </w:instrText>
            </w:r>
            <w:r w:rsidR="0088385F" w:rsidRPr="00222B93">
              <w:rPr>
                <w:rFonts w:asciiTheme="majorHAnsi" w:hAnsiTheme="majorHAnsi"/>
              </w:rPr>
              <w:fldChar w:fldCharType="end"/>
            </w:r>
          </w:p>
        </w:tc>
      </w:tr>
    </w:tbl>
    <w:p w:rsidR="00C60F73" w:rsidRPr="00222B93" w:rsidRDefault="00C60F73" w:rsidP="00C60F73">
      <w:pPr>
        <w:rPr>
          <w:rFonts w:asciiTheme="majorHAnsi" w:hAnsiTheme="majorHAnsi"/>
          <w:sz w:val="24"/>
        </w:rPr>
      </w:pPr>
    </w:p>
    <w:p w:rsidR="00C60F73" w:rsidRPr="00222B93" w:rsidRDefault="00C60F73" w:rsidP="00C60F73">
      <w:pPr>
        <w:pStyle w:val="Heading3"/>
        <w:keepLines w:val="0"/>
        <w:numPr>
          <w:ilvl w:val="2"/>
          <w:numId w:val="1"/>
        </w:numPr>
        <w:suppressAutoHyphens/>
        <w:spacing w:before="0" w:line="240" w:lineRule="auto"/>
        <w:rPr>
          <w:b/>
          <w:spacing w:val="-3"/>
        </w:rPr>
      </w:pPr>
      <w:bookmarkStart w:id="25" w:name="__RefHeading___Toc77487654"/>
      <w:bookmarkEnd w:id="25"/>
      <w:r w:rsidRPr="00222B93">
        <w:t>3.2.2</w:t>
      </w:r>
      <w:r w:rsidRPr="00222B93">
        <w:tab/>
      </w:r>
      <w:r w:rsidR="009A06A3" w:rsidRPr="00222B93">
        <w:rPr>
          <w:spacing w:val="-3"/>
        </w:rPr>
        <w:t>Member registration</w:t>
      </w:r>
    </w:p>
    <w:tbl>
      <w:tblPr>
        <w:tblW w:w="0" w:type="auto"/>
        <w:tblInd w:w="283" w:type="dxa"/>
        <w:tblLayout w:type="fixed"/>
        <w:tblLook w:val="0000" w:firstRow="0" w:lastRow="0" w:firstColumn="0" w:lastColumn="0" w:noHBand="0" w:noVBand="0"/>
      </w:tblPr>
      <w:tblGrid>
        <w:gridCol w:w="2070"/>
        <w:gridCol w:w="6310"/>
      </w:tblGrid>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Member registration</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9A06A3">
            <w:pPr>
              <w:tabs>
                <w:tab w:val="left" w:pos="0"/>
              </w:tabs>
              <w:suppressAutoHyphens/>
              <w:rPr>
                <w:rFonts w:asciiTheme="majorHAnsi" w:hAnsiTheme="majorHAnsi"/>
              </w:rPr>
            </w:pPr>
            <w:r w:rsidRPr="00222B93">
              <w:rPr>
                <w:rFonts w:asciiTheme="majorHAnsi" w:hAnsiTheme="majorHAnsi"/>
                <w:spacing w:val="-3"/>
                <w:sz w:val="24"/>
              </w:rPr>
              <w:t xml:space="preserve">Section 2.2.2, </w:t>
            </w:r>
            <w:r w:rsidR="009A06A3" w:rsidRPr="00222B93">
              <w:rPr>
                <w:rFonts w:asciiTheme="majorHAnsi" w:hAnsiTheme="majorHAnsi"/>
                <w:spacing w:val="-3"/>
                <w:sz w:val="24"/>
              </w:rPr>
              <w:t>Member registration</w:t>
            </w:r>
            <w:r w:rsidRPr="00222B93">
              <w:rPr>
                <w:rFonts w:asciiTheme="majorHAnsi" w:hAnsiTheme="majorHAnsi"/>
                <w:spacing w:val="-3"/>
                <w:sz w:val="24"/>
              </w:rPr>
              <w:t>;</w:t>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r w:rsidRPr="00222B93">
              <w:rPr>
                <w:rFonts w:asciiTheme="majorHAnsi" w:hAnsiTheme="majorHAnsi"/>
                <w:spacing w:val="-3"/>
                <w:sz w:val="24"/>
              </w:rPr>
              <w:t xml:space="preserve"> Section 2.2.3, </w:t>
            </w:r>
            <w:r w:rsidR="009A06A3" w:rsidRPr="00222B93">
              <w:rPr>
                <w:rFonts w:asciiTheme="majorHAnsi" w:hAnsiTheme="majorHAnsi"/>
                <w:spacing w:val="-3"/>
                <w:sz w:val="24"/>
              </w:rPr>
              <w:t xml:space="preserve">Member registration </w:t>
            </w:r>
          </w:p>
        </w:tc>
      </w:tr>
      <w:tr w:rsidR="00C60F73" w:rsidRPr="00222B93" w:rsidTr="009A06A3">
        <w:trPr>
          <w:trHeight w:val="395"/>
        </w:trPr>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The HR logs into his account.</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New member details available.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A06A3" w:rsidRPr="00222B93" w:rsidRDefault="009A06A3" w:rsidP="009A06A3">
            <w:pPr>
              <w:numPr>
                <w:ilvl w:val="0"/>
                <w:numId w:val="36"/>
              </w:numPr>
              <w:suppressAutoHyphens/>
              <w:spacing w:after="0" w:line="240" w:lineRule="auto"/>
              <w:rPr>
                <w:rFonts w:asciiTheme="majorHAnsi" w:hAnsiTheme="majorHAnsi"/>
                <w:spacing w:val="-3"/>
                <w:sz w:val="24"/>
              </w:rPr>
            </w:pPr>
            <w:r w:rsidRPr="00222B93">
              <w:rPr>
                <w:rFonts w:asciiTheme="majorHAnsi" w:hAnsiTheme="majorHAnsi"/>
                <w:spacing w:val="-3"/>
                <w:sz w:val="24"/>
              </w:rPr>
              <w:t>HR chooses to add member</w:t>
            </w:r>
          </w:p>
          <w:p w:rsidR="009A06A3" w:rsidRPr="00222B93" w:rsidRDefault="009A06A3" w:rsidP="009A06A3">
            <w:pPr>
              <w:numPr>
                <w:ilvl w:val="0"/>
                <w:numId w:val="36"/>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asks to fill in details of the member and his new user id and password</w:t>
            </w:r>
          </w:p>
          <w:p w:rsidR="009A06A3" w:rsidRPr="00222B93" w:rsidRDefault="009A06A3" w:rsidP="009A06A3">
            <w:pPr>
              <w:numPr>
                <w:ilvl w:val="0"/>
                <w:numId w:val="36"/>
              </w:numPr>
              <w:suppressAutoHyphens/>
              <w:spacing w:after="0" w:line="240" w:lineRule="auto"/>
              <w:rPr>
                <w:rFonts w:asciiTheme="majorHAnsi" w:hAnsiTheme="majorHAnsi"/>
                <w:spacing w:val="-3"/>
                <w:sz w:val="24"/>
              </w:rPr>
            </w:pPr>
            <w:r w:rsidRPr="00222B93">
              <w:rPr>
                <w:rFonts w:asciiTheme="majorHAnsi" w:hAnsiTheme="majorHAnsi"/>
                <w:spacing w:val="-3"/>
                <w:sz w:val="24"/>
              </w:rPr>
              <w:t>The HR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Pr="00222B93">
              <w:rPr>
                <w:rFonts w:asciiTheme="majorHAnsi" w:hAnsiTheme="majorHAnsi"/>
                <w:spacing w:val="-3"/>
                <w:sz w:val="24"/>
              </w:rPr>
              <w:t xml:space="preserve"> fills in the details</w:t>
            </w:r>
          </w:p>
          <w:p w:rsidR="009A06A3" w:rsidRPr="00222B93" w:rsidRDefault="009A06A3" w:rsidP="009A06A3">
            <w:pPr>
              <w:numPr>
                <w:ilvl w:val="0"/>
                <w:numId w:val="36"/>
              </w:numPr>
              <w:suppressAutoHyphens/>
              <w:spacing w:after="0" w:line="240" w:lineRule="auto"/>
              <w:rPr>
                <w:rFonts w:asciiTheme="majorHAnsi" w:hAnsiTheme="majorHAnsi"/>
                <w:sz w:val="24"/>
              </w:rPr>
            </w:pPr>
            <w:r w:rsidRPr="00222B93">
              <w:rPr>
                <w:rFonts w:asciiTheme="majorHAnsi" w:hAnsiTheme="majorHAnsi"/>
                <w:spacing w:val="-3"/>
                <w:sz w:val="24"/>
              </w:rPr>
              <w:t>The System updates the user database</w:t>
            </w:r>
          </w:p>
          <w:p w:rsidR="00C60F73" w:rsidRPr="00222B93" w:rsidRDefault="00C60F73" w:rsidP="009A06A3">
            <w:pPr>
              <w:suppressAutoHyphens/>
              <w:spacing w:after="0" w:line="240" w:lineRule="auto"/>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NA</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Postcondition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Member database updated.</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The user may cancel anytime.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NA</w:t>
            </w:r>
          </w:p>
        </w:tc>
      </w:tr>
    </w:tbl>
    <w:p w:rsidR="00C60F73" w:rsidRPr="00222B93" w:rsidRDefault="00C60F73" w:rsidP="00C60F73">
      <w:pPr>
        <w:rPr>
          <w:rFonts w:asciiTheme="majorHAnsi" w:hAnsiTheme="majorHAnsi"/>
          <w:sz w:val="24"/>
        </w:rPr>
      </w:pPr>
    </w:p>
    <w:p w:rsidR="00C60F73" w:rsidRPr="00222B93" w:rsidRDefault="00C60F73" w:rsidP="00C60F73">
      <w:pPr>
        <w:pStyle w:val="Heading3"/>
        <w:keepLines w:val="0"/>
        <w:numPr>
          <w:ilvl w:val="2"/>
          <w:numId w:val="1"/>
        </w:numPr>
        <w:suppressAutoHyphens/>
        <w:spacing w:before="0" w:line="240" w:lineRule="auto"/>
        <w:rPr>
          <w:b/>
          <w:spacing w:val="-3"/>
        </w:rPr>
      </w:pPr>
      <w:bookmarkStart w:id="26" w:name="__RefHeading___Toc77487655"/>
      <w:bookmarkEnd w:id="26"/>
      <w:r w:rsidRPr="00222B93">
        <w:t>3.2.3</w:t>
      </w:r>
      <w:r w:rsidRPr="00222B93">
        <w:tab/>
      </w:r>
      <w:r w:rsidR="005533D8" w:rsidRPr="00222B93">
        <w:rPr>
          <w:spacing w:val="-3"/>
        </w:rPr>
        <w:t>Manage Funds</w:t>
      </w:r>
      <w:r w:rsidR="0088385F" w:rsidRPr="00222B93">
        <w:fldChar w:fldCharType="begin"/>
      </w:r>
      <w:r w:rsidRPr="00222B93">
        <w:instrText xml:space="preserve"> XE "Author" </w:instrText>
      </w:r>
      <w:r w:rsidR="0088385F" w:rsidRPr="00222B93">
        <w:fldChar w:fldCharType="end"/>
      </w:r>
    </w:p>
    <w:tbl>
      <w:tblPr>
        <w:tblW w:w="0" w:type="auto"/>
        <w:tblInd w:w="283" w:type="dxa"/>
        <w:tblLayout w:type="fixed"/>
        <w:tblLook w:val="0000" w:firstRow="0" w:lastRow="0" w:firstColumn="0" w:lastColumn="0" w:noHBand="0" w:noVBand="0"/>
      </w:tblPr>
      <w:tblGrid>
        <w:gridCol w:w="2070"/>
        <w:gridCol w:w="6310"/>
      </w:tblGrid>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Manage Funds</w:t>
            </w:r>
            <w:r w:rsidR="0088385F" w:rsidRPr="00222B93">
              <w:rPr>
                <w:rFonts w:asciiTheme="majorHAnsi" w:hAnsiTheme="majorHAnsi"/>
              </w:rPr>
              <w:fldChar w:fldCharType="begin"/>
            </w:r>
            <w:r w:rsidR="00C60F73" w:rsidRPr="00222B93">
              <w:rPr>
                <w:rFonts w:asciiTheme="majorHAnsi" w:hAnsiTheme="majorHAnsi"/>
              </w:rPr>
              <w:instrText xml:space="preserve"> XE "Author"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spacing w:val="-3"/>
                <w:sz w:val="24"/>
              </w:rPr>
              <w:t>Section 2.2.4</w:t>
            </w:r>
            <w:r w:rsidR="009A06A3" w:rsidRPr="00222B93">
              <w:rPr>
                <w:rFonts w:asciiTheme="majorHAnsi" w:hAnsiTheme="majorHAnsi"/>
                <w:spacing w:val="-3"/>
                <w:sz w:val="24"/>
              </w:rPr>
              <w:t xml:space="preserve"> Manage Funds</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Treasurer logins</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Transactions have been made by other members.</w:t>
            </w:r>
          </w:p>
        </w:tc>
      </w:tr>
      <w:tr w:rsidR="00C60F73" w:rsidRPr="00222B93" w:rsidTr="009A06A3">
        <w:trPr>
          <w:trHeight w:val="2510"/>
        </w:trPr>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z w:val="24"/>
              </w:rPr>
              <w:t xml:space="preserve">The system asks whether to view the transactions done by other </w:t>
            </w:r>
            <w:r w:rsidR="00D25F4B">
              <w:rPr>
                <w:rFonts w:asciiTheme="majorHAnsi" w:hAnsiTheme="majorHAnsi"/>
                <w:sz w:val="24"/>
              </w:rPr>
              <w:t>SYS</w:t>
            </w:r>
            <w:r w:rsidRPr="00222B93">
              <w:rPr>
                <w:rFonts w:asciiTheme="majorHAnsi" w:hAnsiTheme="majorHAnsi"/>
                <w:sz w:val="24"/>
              </w:rPr>
              <w:t xml:space="preserve"> members or not.</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z w:val="24"/>
              </w:rPr>
              <w:t>If yes, the system shows the transaction database.</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pacing w:val="-3"/>
                <w:sz w:val="24"/>
              </w:rPr>
              <w:t xml:space="preserve">The treasurer views transactions done by other </w:t>
            </w:r>
            <w:r w:rsidR="00D25F4B">
              <w:rPr>
                <w:rFonts w:asciiTheme="majorHAnsi" w:hAnsiTheme="majorHAnsi"/>
                <w:spacing w:val="-3"/>
                <w:sz w:val="24"/>
              </w:rPr>
              <w:t>SYS</w:t>
            </w:r>
            <w:r w:rsidRPr="00222B93">
              <w:rPr>
                <w:rFonts w:asciiTheme="majorHAnsi" w:hAnsiTheme="majorHAnsi"/>
                <w:spacing w:val="-3"/>
                <w:sz w:val="24"/>
              </w:rPr>
              <w:t xml:space="preserve"> members.</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z w:val="24"/>
              </w:rPr>
              <w:t>The System awaits approval of transaction.</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z w:val="24"/>
              </w:rPr>
              <w:t>If approved, the system updates core fund database.</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pacing w:val="-3"/>
                <w:sz w:val="24"/>
              </w:rPr>
              <w:t>System asks if the treasurer wants to modify core funds.</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pacing w:val="-3"/>
                <w:sz w:val="24"/>
              </w:rPr>
              <w:t>If yes, the amount to be added or subtracted is asked.</w:t>
            </w:r>
          </w:p>
          <w:p w:rsidR="00C60F73" w:rsidRPr="00222B93" w:rsidRDefault="0088385F" w:rsidP="009A06A3">
            <w:pPr>
              <w:tabs>
                <w:tab w:val="left" w:pos="0"/>
              </w:tabs>
              <w:suppressAutoHyphens/>
              <w:spacing w:after="0" w:line="240" w:lineRule="auto"/>
              <w:ind w:left="360"/>
              <w:rPr>
                <w:rFonts w:asciiTheme="majorHAnsi" w:hAnsiTheme="majorHAnsi"/>
              </w:rPr>
            </w:pPr>
            <w:r w:rsidRPr="00222B93">
              <w:rPr>
                <w:rFonts w:asciiTheme="majorHAnsi" w:hAnsiTheme="majorHAnsi"/>
              </w:rPr>
              <w:fldChar w:fldCharType="begin"/>
            </w:r>
            <w:r w:rsidR="00C60F73" w:rsidRPr="00222B93">
              <w:rPr>
                <w:rFonts w:asciiTheme="majorHAnsi" w:hAnsiTheme="majorHAnsi"/>
              </w:rPr>
              <w:instrText xml:space="preserve"> XE "Database" </w:instrText>
            </w:r>
            <w:r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A06A3" w:rsidRPr="00222B93" w:rsidRDefault="009A06A3" w:rsidP="009A06A3">
            <w:pPr>
              <w:numPr>
                <w:ilvl w:val="0"/>
                <w:numId w:val="37"/>
              </w:numPr>
              <w:suppressAutoHyphens/>
              <w:spacing w:after="0" w:line="240" w:lineRule="auto"/>
              <w:rPr>
                <w:rFonts w:asciiTheme="majorHAnsi" w:hAnsiTheme="majorHAnsi"/>
                <w:sz w:val="24"/>
              </w:rPr>
            </w:pPr>
            <w:r w:rsidRPr="00222B93">
              <w:rPr>
                <w:rFonts w:asciiTheme="majorHAnsi" w:hAnsiTheme="majorHAnsi"/>
                <w:spacing w:val="-3"/>
                <w:sz w:val="24"/>
              </w:rPr>
              <w:t>System asks if the treasurer wants to modify core funds.</w:t>
            </w:r>
          </w:p>
          <w:p w:rsidR="009A06A3" w:rsidRPr="00222B93" w:rsidRDefault="009A06A3" w:rsidP="009A06A3">
            <w:pPr>
              <w:numPr>
                <w:ilvl w:val="0"/>
                <w:numId w:val="37"/>
              </w:numPr>
              <w:suppressAutoHyphens/>
              <w:spacing w:after="0" w:line="240" w:lineRule="auto"/>
              <w:rPr>
                <w:rFonts w:asciiTheme="majorHAnsi" w:hAnsiTheme="majorHAnsi"/>
                <w:sz w:val="24"/>
              </w:rPr>
            </w:pPr>
            <w:r w:rsidRPr="00222B93">
              <w:rPr>
                <w:rFonts w:asciiTheme="majorHAnsi" w:hAnsiTheme="majorHAnsi"/>
                <w:spacing w:val="-3"/>
                <w:sz w:val="24"/>
              </w:rPr>
              <w:t>If yes, the amount to be added or subtracted is asked.</w:t>
            </w:r>
          </w:p>
          <w:p w:rsidR="00C60F73" w:rsidRPr="00222B93" w:rsidRDefault="00C60F73" w:rsidP="00511847">
            <w:pPr>
              <w:tabs>
                <w:tab w:val="left" w:pos="0"/>
              </w:tabs>
              <w:suppressAutoHyphens/>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Postcondition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5533D8" w:rsidP="00511847">
            <w:pPr>
              <w:tabs>
                <w:tab w:val="left" w:pos="0"/>
              </w:tabs>
              <w:suppressAutoHyphens/>
              <w:rPr>
                <w:rFonts w:asciiTheme="majorHAnsi" w:hAnsiTheme="majorHAnsi"/>
              </w:rPr>
            </w:pPr>
            <w:r w:rsidRPr="00222B93">
              <w:rPr>
                <w:rFonts w:asciiTheme="majorHAnsi" w:hAnsiTheme="majorHAnsi"/>
              </w:rPr>
              <w:t>Funds have been altered accordingly.</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5533D8" w:rsidP="00511847">
            <w:pPr>
              <w:tabs>
                <w:tab w:val="left" w:pos="0"/>
              </w:tabs>
              <w:suppressAutoHyphens/>
              <w:rPr>
                <w:rFonts w:asciiTheme="majorHAnsi" w:hAnsiTheme="majorHAnsi"/>
              </w:rPr>
            </w:pPr>
            <w:r w:rsidRPr="00222B93">
              <w:rPr>
                <w:rFonts w:asciiTheme="majorHAnsi" w:hAnsiTheme="majorHAnsi"/>
                <w:spacing w:val="-3"/>
                <w:sz w:val="24"/>
              </w:rPr>
              <w:t>The treasurer can cancel his progress anytime.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D073B5" w:rsidRPr="00222B93" w:rsidRDefault="00D073B5" w:rsidP="00511847">
            <w:pPr>
              <w:tabs>
                <w:tab w:val="left" w:pos="0"/>
              </w:tabs>
              <w:suppressAutoHyphens/>
              <w:rPr>
                <w:rFonts w:asciiTheme="majorHAnsi" w:hAnsiTheme="majorHAnsi"/>
                <w:spacing w:val="-3"/>
                <w:sz w:val="24"/>
              </w:rPr>
            </w:pPr>
            <w:r w:rsidRPr="00222B93">
              <w:rPr>
                <w:rFonts w:asciiTheme="majorHAnsi" w:hAnsiTheme="majorHAnsi"/>
                <w:spacing w:val="-3"/>
                <w:sz w:val="24"/>
              </w:rPr>
              <w:t>The transactions shown will their details with them.</w:t>
            </w:r>
          </w:p>
        </w:tc>
      </w:tr>
    </w:tbl>
    <w:p w:rsidR="00C60F73" w:rsidRPr="00222B93" w:rsidRDefault="00C60F73" w:rsidP="00C60F73">
      <w:pPr>
        <w:rPr>
          <w:rFonts w:asciiTheme="majorHAnsi" w:hAnsiTheme="majorHAnsi"/>
          <w:sz w:val="24"/>
        </w:rPr>
      </w:pPr>
    </w:p>
    <w:p w:rsidR="00C60F73" w:rsidRPr="00222B93" w:rsidRDefault="00C60F73" w:rsidP="00C60F73">
      <w:pPr>
        <w:pStyle w:val="Heading3"/>
        <w:keepLines w:val="0"/>
        <w:numPr>
          <w:ilvl w:val="2"/>
          <w:numId w:val="1"/>
        </w:numPr>
        <w:suppressAutoHyphens/>
        <w:spacing w:before="0" w:line="240" w:lineRule="auto"/>
        <w:rPr>
          <w:b/>
          <w:spacing w:val="-3"/>
        </w:rPr>
      </w:pPr>
      <w:bookmarkStart w:id="27" w:name="__RefHeading___Toc77487656"/>
      <w:bookmarkEnd w:id="27"/>
      <w:r w:rsidRPr="00222B93">
        <w:t>3.2.4</w:t>
      </w:r>
      <w:r w:rsidRPr="00222B93">
        <w:tab/>
      </w:r>
      <w:r w:rsidR="00D934D4" w:rsidRPr="00222B93">
        <w:t>Request events/activities</w:t>
      </w:r>
      <w:r w:rsidR="0088385F" w:rsidRPr="00222B93">
        <w:fldChar w:fldCharType="begin"/>
      </w:r>
      <w:r w:rsidRPr="00222B93">
        <w:instrText xml:space="preserve"> XE "Reviewer" </w:instrText>
      </w:r>
      <w:r w:rsidR="0088385F" w:rsidRPr="00222B93">
        <w:fldChar w:fldCharType="end"/>
      </w:r>
    </w:p>
    <w:tbl>
      <w:tblPr>
        <w:tblW w:w="0" w:type="auto"/>
        <w:tblInd w:w="283" w:type="dxa"/>
        <w:tblLayout w:type="fixed"/>
        <w:tblLook w:val="0000" w:firstRow="0" w:lastRow="0" w:firstColumn="0" w:lastColumn="0" w:noHBand="0" w:noVBand="0"/>
      </w:tblPr>
      <w:tblGrid>
        <w:gridCol w:w="2070"/>
        <w:gridCol w:w="6310"/>
      </w:tblGrid>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rPr>
              <w:t xml:space="preserve">Request events/activities </w:t>
            </w:r>
            <w:r w:rsidR="0088385F" w:rsidRPr="00222B93">
              <w:rPr>
                <w:rFonts w:asciiTheme="majorHAnsi" w:hAnsiTheme="majorHAnsi"/>
              </w:rPr>
              <w:fldChar w:fldCharType="begin"/>
            </w:r>
            <w:r w:rsidR="00C60F73" w:rsidRPr="00222B93">
              <w:rPr>
                <w:rFonts w:asciiTheme="majorHAnsi" w:hAnsiTheme="majorHAnsi"/>
              </w:rPr>
              <w:instrText xml:space="preserve"> XE "Reviewer"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spacing w:val="-3"/>
                <w:sz w:val="24"/>
              </w:rPr>
              <w:t>Section 2.2.4</w:t>
            </w:r>
            <w:r w:rsidR="00D934D4" w:rsidRPr="00222B93">
              <w:rPr>
                <w:rFonts w:asciiTheme="majorHAnsi" w:hAnsiTheme="majorHAnsi"/>
              </w:rPr>
              <w:t xml:space="preserve"> Request events/activities </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p>
          <w:p w:rsidR="00C60F73" w:rsidRPr="00222B93" w:rsidRDefault="00C60F73" w:rsidP="00511847">
            <w:pPr>
              <w:tabs>
                <w:tab w:val="left" w:pos="0"/>
              </w:tabs>
              <w:suppressAutoHyphens/>
              <w:rPr>
                <w:rFonts w:asciiTheme="majorHAnsi" w:hAnsiTheme="majorHAnsi"/>
              </w:rPr>
            </w:pPr>
            <w:r w:rsidRPr="00222B93">
              <w:rPr>
                <w:rFonts w:asciiTheme="majorHAnsi" w:hAnsiTheme="majorHAnsi"/>
                <w:spacing w:val="-3"/>
                <w:sz w:val="24"/>
              </w:rPr>
              <w:t>SDD, Section 7.4</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spacing w:val="-3"/>
                <w:sz w:val="24"/>
              </w:rPr>
              <w:t>The member logs in and requests events.</w:t>
            </w:r>
            <w:r w:rsidR="0088385F" w:rsidRPr="00222B93">
              <w:rPr>
                <w:rFonts w:asciiTheme="majorHAnsi" w:hAnsiTheme="majorHAnsi"/>
              </w:rPr>
              <w:fldChar w:fldCharType="begin"/>
            </w:r>
            <w:r w:rsidR="00C60F73" w:rsidRPr="00222B93">
              <w:rPr>
                <w:rFonts w:asciiTheme="majorHAnsi" w:hAnsiTheme="majorHAnsi"/>
              </w:rPr>
              <w:instrText xml:space="preserve"> XE "Database"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spacing w:val="-3"/>
                <w:sz w:val="24"/>
              </w:rPr>
              <w:t>The vertical has been chosen, Event is to be added.</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D934D4" w:rsidRPr="00222B93" w:rsidRDefault="00D934D4" w:rsidP="00D934D4">
            <w:pPr>
              <w:numPr>
                <w:ilvl w:val="0"/>
                <w:numId w:val="38"/>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system presents a choice of adding an event </w:t>
            </w:r>
          </w:p>
          <w:p w:rsidR="00D934D4" w:rsidRPr="00222B93" w:rsidRDefault="00D934D4" w:rsidP="00D934D4">
            <w:pPr>
              <w:numPr>
                <w:ilvl w:val="0"/>
                <w:numId w:val="38"/>
              </w:numPr>
              <w:suppressAutoHyphens/>
              <w:spacing w:after="0" w:line="240" w:lineRule="auto"/>
              <w:rPr>
                <w:rFonts w:asciiTheme="majorHAnsi" w:hAnsiTheme="majorHAnsi"/>
                <w:spacing w:val="-3"/>
                <w:sz w:val="24"/>
              </w:rPr>
            </w:pPr>
            <w:r w:rsidRPr="00222B93">
              <w:rPr>
                <w:rFonts w:asciiTheme="majorHAnsi" w:hAnsiTheme="majorHAnsi"/>
                <w:spacing w:val="-3"/>
                <w:sz w:val="24"/>
              </w:rPr>
              <w:t>The member chooses to add</w:t>
            </w:r>
            <w:r w:rsidR="0088385F" w:rsidRPr="00222B93">
              <w:rPr>
                <w:rFonts w:asciiTheme="majorHAnsi" w:hAnsiTheme="majorHAnsi"/>
              </w:rPr>
              <w:fldChar w:fldCharType="begin"/>
            </w:r>
            <w:r w:rsidRPr="00222B93">
              <w:rPr>
                <w:rFonts w:asciiTheme="majorHAnsi" w:hAnsiTheme="majorHAnsi"/>
              </w:rPr>
              <w:instrText xml:space="preserve"> XE "add" </w:instrText>
            </w:r>
            <w:r w:rsidR="0088385F" w:rsidRPr="00222B93">
              <w:rPr>
                <w:rFonts w:asciiTheme="majorHAnsi" w:hAnsiTheme="majorHAnsi"/>
              </w:rPr>
              <w:fldChar w:fldCharType="end"/>
            </w:r>
          </w:p>
          <w:p w:rsidR="00D934D4" w:rsidRPr="00222B93" w:rsidRDefault="00D934D4" w:rsidP="00D934D4">
            <w:pPr>
              <w:numPr>
                <w:ilvl w:val="0"/>
                <w:numId w:val="38"/>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asks to fill in details of event and activities he would like</w:t>
            </w:r>
          </w:p>
          <w:p w:rsidR="00D934D4" w:rsidRPr="00222B93" w:rsidRDefault="00D934D4" w:rsidP="00D934D4">
            <w:pPr>
              <w:numPr>
                <w:ilvl w:val="0"/>
                <w:numId w:val="38"/>
              </w:numPr>
              <w:suppressAutoHyphens/>
              <w:spacing w:after="0" w:line="240" w:lineRule="auto"/>
              <w:rPr>
                <w:rFonts w:asciiTheme="majorHAnsi" w:hAnsiTheme="majorHAnsi"/>
                <w:spacing w:val="-3"/>
                <w:sz w:val="24"/>
              </w:rPr>
            </w:pPr>
            <w:r w:rsidRPr="00222B93">
              <w:rPr>
                <w:rFonts w:asciiTheme="majorHAnsi" w:hAnsiTheme="majorHAnsi"/>
                <w:spacing w:val="-3"/>
                <w:sz w:val="24"/>
              </w:rPr>
              <w:t>The member enters it</w:t>
            </w:r>
          </w:p>
          <w:p w:rsidR="00D934D4" w:rsidRPr="00222B93" w:rsidRDefault="00D934D4" w:rsidP="00D934D4">
            <w:pPr>
              <w:numPr>
                <w:ilvl w:val="0"/>
                <w:numId w:val="38"/>
              </w:numPr>
              <w:suppressAutoHyphens/>
              <w:spacing w:after="0" w:line="240" w:lineRule="auto"/>
              <w:rPr>
                <w:rFonts w:asciiTheme="majorHAnsi" w:hAnsiTheme="majorHAnsi"/>
                <w:spacing w:val="-3"/>
                <w:sz w:val="24"/>
              </w:rPr>
            </w:pPr>
            <w:r w:rsidRPr="00222B93">
              <w:rPr>
                <w:rFonts w:asciiTheme="majorHAnsi" w:hAnsiTheme="majorHAnsi"/>
                <w:spacing w:val="-3"/>
                <w:sz w:val="24"/>
              </w:rPr>
              <w:t>System updates the events database</w:t>
            </w:r>
          </w:p>
          <w:p w:rsidR="00C60F73" w:rsidRPr="00222B93" w:rsidRDefault="0088385F" w:rsidP="00D934D4">
            <w:pPr>
              <w:tabs>
                <w:tab w:val="left" w:pos="0"/>
              </w:tabs>
              <w:suppressAutoHyphens/>
              <w:spacing w:after="0" w:line="240" w:lineRule="auto"/>
              <w:rPr>
                <w:rFonts w:asciiTheme="majorHAnsi" w:hAnsiTheme="majorHAnsi"/>
              </w:rPr>
            </w:pPr>
            <w:r w:rsidRPr="00222B93">
              <w:rPr>
                <w:rFonts w:asciiTheme="majorHAnsi" w:hAnsiTheme="majorHAnsi"/>
              </w:rPr>
              <w:fldChar w:fldCharType="begin"/>
            </w:r>
            <w:r w:rsidR="00C60F73" w:rsidRPr="00222B93">
              <w:rPr>
                <w:rFonts w:asciiTheme="majorHAnsi" w:hAnsiTheme="majorHAnsi"/>
              </w:rPr>
              <w:instrText xml:space="preserve"> XE "Database" </w:instrText>
            </w:r>
            <w:r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rPr>
              <w:t>NA</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Postcondition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D934D4">
            <w:pPr>
              <w:tabs>
                <w:tab w:val="left" w:pos="0"/>
              </w:tabs>
              <w:suppressAutoHyphens/>
              <w:rPr>
                <w:rFonts w:asciiTheme="majorHAnsi" w:hAnsiTheme="majorHAnsi"/>
              </w:rPr>
            </w:pPr>
            <w:r w:rsidRPr="00222B93">
              <w:rPr>
                <w:rFonts w:asciiTheme="majorHAnsi" w:hAnsiTheme="majorHAnsi"/>
                <w:spacing w:val="-3"/>
                <w:sz w:val="24"/>
              </w:rPr>
              <w:t xml:space="preserve">The </w:t>
            </w:r>
            <w:r w:rsidR="00D934D4" w:rsidRPr="00222B93">
              <w:rPr>
                <w:rFonts w:asciiTheme="majorHAnsi" w:hAnsiTheme="majorHAnsi"/>
                <w:spacing w:val="-3"/>
                <w:sz w:val="24"/>
              </w:rPr>
              <w:t>Event</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r w:rsidR="00D934D4" w:rsidRPr="00222B93">
              <w:rPr>
                <w:rFonts w:asciiTheme="majorHAnsi" w:hAnsiTheme="majorHAnsi"/>
                <w:spacing w:val="-3"/>
                <w:sz w:val="24"/>
              </w:rPr>
              <w:t xml:space="preserve"> has been added to the database and is pending approval.</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D934D4">
            <w:pPr>
              <w:tabs>
                <w:tab w:val="left" w:pos="0"/>
              </w:tabs>
              <w:suppressAutoHyphens/>
              <w:rPr>
                <w:rFonts w:asciiTheme="majorHAnsi" w:hAnsiTheme="majorHAnsi"/>
              </w:rPr>
            </w:pPr>
            <w:r w:rsidRPr="00222B93">
              <w:rPr>
                <w:rFonts w:asciiTheme="majorHAnsi" w:hAnsiTheme="majorHAnsi"/>
                <w:spacing w:val="-3"/>
                <w:sz w:val="24"/>
              </w:rPr>
              <w:t xml:space="preserve">The </w:t>
            </w:r>
            <w:r w:rsidR="00D934D4" w:rsidRPr="00222B93">
              <w:rPr>
                <w:rFonts w:asciiTheme="majorHAnsi" w:hAnsiTheme="majorHAnsi"/>
                <w:spacing w:val="-3"/>
                <w:sz w:val="24"/>
              </w:rPr>
              <w:t>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pacing w:val="-3"/>
                <w:sz w:val="24"/>
              </w:rPr>
              <w:t xml:space="preserve"> may abandon the operation at any time.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spacing w:val="-3"/>
                <w:sz w:val="24"/>
              </w:rPr>
              <w:t>The event information includes Date, Time and venue.</w:t>
            </w:r>
          </w:p>
        </w:tc>
      </w:tr>
    </w:tbl>
    <w:p w:rsidR="00C60F73" w:rsidRPr="00222B93" w:rsidRDefault="00C60F73" w:rsidP="00C60F73">
      <w:pPr>
        <w:rPr>
          <w:rFonts w:asciiTheme="majorHAnsi" w:hAnsiTheme="majorHAnsi"/>
          <w:sz w:val="24"/>
        </w:rPr>
      </w:pPr>
    </w:p>
    <w:p w:rsidR="00C60F73" w:rsidRPr="00222B93" w:rsidRDefault="00C60F73" w:rsidP="00C60F73">
      <w:pPr>
        <w:pStyle w:val="Heading3"/>
        <w:keepLines w:val="0"/>
        <w:numPr>
          <w:ilvl w:val="2"/>
          <w:numId w:val="1"/>
        </w:numPr>
        <w:suppressAutoHyphens/>
        <w:spacing w:before="0" w:line="240" w:lineRule="auto"/>
        <w:rPr>
          <w:b/>
          <w:spacing w:val="-3"/>
        </w:rPr>
      </w:pPr>
      <w:bookmarkStart w:id="28" w:name="__RefHeading___Toc77487657"/>
      <w:bookmarkEnd w:id="28"/>
      <w:r w:rsidRPr="00222B93">
        <w:t>3.2.5</w:t>
      </w:r>
      <w:r w:rsidRPr="00222B93">
        <w:tab/>
      </w:r>
      <w:r w:rsidR="00D934D4" w:rsidRPr="00222B93">
        <w:t>AddTransactions</w:t>
      </w:r>
    </w:p>
    <w:tbl>
      <w:tblPr>
        <w:tblW w:w="0" w:type="auto"/>
        <w:tblInd w:w="283" w:type="dxa"/>
        <w:tblLayout w:type="fixed"/>
        <w:tblLook w:val="0000" w:firstRow="0" w:lastRow="0" w:firstColumn="0" w:lastColumn="0" w:noHBand="0" w:noVBand="0"/>
      </w:tblPr>
      <w:tblGrid>
        <w:gridCol w:w="2070"/>
        <w:gridCol w:w="6310"/>
      </w:tblGrid>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spacing w:val="-3"/>
                <w:sz w:val="24"/>
              </w:rPr>
              <w:t>AddTransactions</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spacing w:val="-3"/>
                <w:sz w:val="24"/>
              </w:rPr>
              <w:t xml:space="preserve">Sec 2.2.4 </w:t>
            </w:r>
            <w:r w:rsidR="00D934D4" w:rsidRPr="00222B93">
              <w:rPr>
                <w:rFonts w:asciiTheme="majorHAnsi" w:hAnsiTheme="majorHAnsi"/>
                <w:spacing w:val="-3"/>
                <w:sz w:val="24"/>
              </w:rPr>
              <w:t>AddTransactions</w:t>
            </w:r>
            <w:r w:rsidRPr="00222B93">
              <w:rPr>
                <w:rFonts w:asciiTheme="majorHAnsi" w:hAnsiTheme="majorHAnsi"/>
                <w:spacing w:val="-3"/>
                <w:sz w:val="24"/>
              </w:rPr>
              <w:t>;</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Pr="00222B93">
              <w:rPr>
                <w:rFonts w:asciiTheme="majorHAnsi" w:hAnsiTheme="majorHAnsi"/>
                <w:spacing w:val="-3"/>
                <w:sz w:val="24"/>
              </w:rPr>
              <w:t xml:space="preserve"> Sec 2.2.</w:t>
            </w:r>
            <w:r w:rsidR="00B40946" w:rsidRPr="00222B93">
              <w:rPr>
                <w:rFonts w:asciiTheme="majorHAnsi" w:hAnsiTheme="majorHAnsi"/>
                <w:spacing w:val="-3"/>
                <w:sz w:val="24"/>
              </w:rPr>
              <w:t>4 AddTransactions</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B40946" w:rsidP="00B40946">
            <w:pPr>
              <w:tabs>
                <w:tab w:val="left" w:pos="0"/>
              </w:tabs>
              <w:suppressAutoHyphens/>
              <w:rPr>
                <w:rFonts w:asciiTheme="majorHAnsi" w:hAnsiTheme="majorHAnsi"/>
              </w:rPr>
            </w:pPr>
            <w:r w:rsidRPr="00222B93">
              <w:rPr>
                <w:rFonts w:asciiTheme="majorHAnsi" w:hAnsiTheme="majorHAnsi"/>
                <w:spacing w:val="-3"/>
                <w:sz w:val="24"/>
              </w:rPr>
              <w:t xml:space="preserve">Member logs in </w:t>
            </w:r>
            <w:r w:rsidR="000B241F" w:rsidRPr="00222B93">
              <w:rPr>
                <w:rFonts w:asciiTheme="majorHAnsi" w:hAnsiTheme="majorHAnsi"/>
                <w:spacing w:val="-3"/>
                <w:sz w:val="24"/>
              </w:rPr>
              <w:t>and asks</w:t>
            </w:r>
            <w:r w:rsidRPr="00222B93">
              <w:rPr>
                <w:rFonts w:asciiTheme="majorHAnsi" w:hAnsiTheme="majorHAnsi"/>
                <w:spacing w:val="-3"/>
                <w:sz w:val="24"/>
              </w:rPr>
              <w:t xml:space="preserve"> for a transaction.</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B40946" w:rsidP="00511847">
            <w:pPr>
              <w:tabs>
                <w:tab w:val="left" w:pos="0"/>
              </w:tabs>
              <w:suppressAutoHyphens/>
              <w:rPr>
                <w:rFonts w:asciiTheme="majorHAnsi" w:hAnsiTheme="majorHAnsi"/>
              </w:rPr>
            </w:pPr>
            <w:r w:rsidRPr="00222B93">
              <w:rPr>
                <w:rFonts w:asciiTheme="majorHAnsi" w:hAnsiTheme="majorHAnsi"/>
                <w:spacing w:val="-3"/>
                <w:sz w:val="24"/>
              </w:rPr>
              <w:t>Member chooses Vertical.</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D934D4" w:rsidRPr="00222B93" w:rsidRDefault="00D934D4" w:rsidP="00D934D4">
            <w:pPr>
              <w:numPr>
                <w:ilvl w:val="0"/>
                <w:numId w:val="39"/>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w:t>
            </w:r>
            <w:r w:rsidR="00D25F4B">
              <w:rPr>
                <w:rFonts w:asciiTheme="majorHAnsi" w:hAnsiTheme="majorHAnsi"/>
                <w:spacing w:val="-3"/>
                <w:sz w:val="24"/>
              </w:rPr>
              <w:t>SYS</w:t>
            </w:r>
            <w:r w:rsidRPr="00222B93">
              <w:rPr>
                <w:rFonts w:asciiTheme="majorHAnsi" w:hAnsiTheme="majorHAnsi"/>
                <w:spacing w:val="-3"/>
                <w:sz w:val="24"/>
              </w:rPr>
              <w:t xml:space="preserve"> 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pacing w:val="-3"/>
                <w:sz w:val="24"/>
              </w:rPr>
              <w:t xml:space="preserve"> selects to </w:t>
            </w:r>
            <w:r w:rsidRPr="00222B93">
              <w:rPr>
                <w:rFonts w:asciiTheme="majorHAnsi" w:hAnsiTheme="majorHAnsi"/>
                <w:i/>
                <w:iCs/>
                <w:spacing w:val="-3"/>
                <w:sz w:val="24"/>
              </w:rPr>
              <w:t>Add</w:t>
            </w:r>
            <w:r w:rsidR="0088385F" w:rsidRPr="00222B93">
              <w:rPr>
                <w:rFonts w:asciiTheme="majorHAnsi" w:hAnsiTheme="majorHAnsi"/>
              </w:rPr>
              <w:fldChar w:fldCharType="begin"/>
            </w:r>
            <w:r w:rsidRPr="00222B93">
              <w:rPr>
                <w:rFonts w:asciiTheme="majorHAnsi" w:hAnsiTheme="majorHAnsi"/>
              </w:rPr>
              <w:instrText xml:space="preserve"> XE "Add" </w:instrText>
            </w:r>
            <w:r w:rsidR="0088385F" w:rsidRPr="00222B93">
              <w:rPr>
                <w:rFonts w:asciiTheme="majorHAnsi" w:hAnsiTheme="majorHAnsi"/>
              </w:rPr>
              <w:fldChar w:fldCharType="end"/>
            </w:r>
            <w:r w:rsidRPr="00222B93">
              <w:rPr>
                <w:rFonts w:asciiTheme="majorHAnsi" w:hAnsiTheme="majorHAnsi"/>
                <w:i/>
                <w:iCs/>
                <w:spacing w:val="-3"/>
                <w:sz w:val="24"/>
              </w:rPr>
              <w:t xml:space="preserve"> Transaction</w:t>
            </w:r>
          </w:p>
          <w:p w:rsidR="00D934D4" w:rsidRPr="00222B93" w:rsidRDefault="00D934D4" w:rsidP="00D934D4">
            <w:pPr>
              <w:numPr>
                <w:ilvl w:val="0"/>
                <w:numId w:val="39"/>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system presents the new transaction dialogue. </w:t>
            </w:r>
          </w:p>
          <w:p w:rsidR="00D934D4" w:rsidRPr="00222B93" w:rsidRDefault="00D934D4" w:rsidP="00D934D4">
            <w:pPr>
              <w:numPr>
                <w:ilvl w:val="0"/>
                <w:numId w:val="39"/>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 The user fills in the transaction details and presses finish.</w:t>
            </w:r>
          </w:p>
          <w:p w:rsidR="00D934D4" w:rsidRPr="00222B93" w:rsidRDefault="00D934D4" w:rsidP="00D934D4">
            <w:pPr>
              <w:numPr>
                <w:ilvl w:val="0"/>
                <w:numId w:val="39"/>
              </w:numPr>
              <w:suppressAutoHyphens/>
              <w:spacing w:after="0" w:line="240" w:lineRule="auto"/>
              <w:rPr>
                <w:rFonts w:asciiTheme="majorHAnsi" w:hAnsiTheme="majorHAnsi"/>
                <w:sz w:val="24"/>
              </w:rPr>
            </w:pPr>
            <w:r w:rsidRPr="00222B93">
              <w:rPr>
                <w:rFonts w:asciiTheme="majorHAnsi" w:hAnsiTheme="majorHAnsi"/>
                <w:spacing w:val="-3"/>
                <w:sz w:val="24"/>
              </w:rPr>
              <w:t>The system updates the transaction in transaction database pending approval.</w:t>
            </w:r>
          </w:p>
          <w:p w:rsidR="00D934D4" w:rsidRPr="00222B93" w:rsidRDefault="00D934D4" w:rsidP="00D934D4">
            <w:pPr>
              <w:pStyle w:val="Heading4"/>
              <w:keepLines w:val="0"/>
              <w:suppressAutoHyphens/>
              <w:spacing w:before="0" w:line="240" w:lineRule="auto"/>
              <w:ind w:left="864"/>
              <w:rPr>
                <w:sz w:val="24"/>
              </w:rPr>
            </w:pPr>
          </w:p>
          <w:p w:rsidR="00C60F73" w:rsidRPr="00222B93" w:rsidRDefault="00C60F73" w:rsidP="00B40946">
            <w:pPr>
              <w:tabs>
                <w:tab w:val="left" w:pos="0"/>
              </w:tabs>
              <w:suppressAutoHyphens/>
              <w:spacing w:after="0" w:line="240" w:lineRule="auto"/>
              <w:ind w:left="360"/>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3C2987" w:rsidP="00511847">
            <w:pPr>
              <w:tabs>
                <w:tab w:val="left" w:pos="0"/>
              </w:tabs>
              <w:suppressAutoHyphens/>
              <w:rPr>
                <w:rFonts w:asciiTheme="majorHAnsi" w:hAnsiTheme="majorHAnsi"/>
              </w:rPr>
            </w:pPr>
            <w:r w:rsidRPr="00222B93">
              <w:rPr>
                <w:rFonts w:asciiTheme="majorHAnsi" w:hAnsiTheme="majorHAnsi"/>
                <w:spacing w:val="-3"/>
                <w:sz w:val="24"/>
              </w:rPr>
              <w:t>NA</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Postcondition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511847">
            <w:pPr>
              <w:tabs>
                <w:tab w:val="left" w:pos="0"/>
              </w:tabs>
              <w:suppressAutoHyphens/>
              <w:rPr>
                <w:rFonts w:asciiTheme="majorHAnsi" w:hAnsiTheme="majorHAnsi"/>
              </w:rPr>
            </w:pPr>
            <w:r w:rsidRPr="00222B93">
              <w:rPr>
                <w:rFonts w:asciiTheme="majorHAnsi" w:hAnsiTheme="majorHAnsi"/>
                <w:spacing w:val="-3"/>
                <w:sz w:val="24"/>
              </w:rPr>
              <w:t xml:space="preserve">The </w:t>
            </w:r>
            <w:r w:rsidR="003C2987" w:rsidRPr="00222B93">
              <w:rPr>
                <w:rFonts w:asciiTheme="majorHAnsi" w:hAnsiTheme="majorHAnsi"/>
                <w:spacing w:val="-3"/>
                <w:sz w:val="24"/>
              </w:rPr>
              <w:t xml:space="preserve">Transaction </w:t>
            </w:r>
            <w:r w:rsidRPr="00222B93">
              <w:rPr>
                <w:rFonts w:asciiTheme="majorHAnsi" w:hAnsiTheme="majorHAnsi"/>
                <w:spacing w:val="-3"/>
                <w:sz w:val="24"/>
              </w:rPr>
              <w:t>database</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r w:rsidRPr="00222B93">
              <w:rPr>
                <w:rFonts w:asciiTheme="majorHAnsi" w:hAnsiTheme="majorHAnsi"/>
                <w:spacing w:val="-3"/>
                <w:sz w:val="24"/>
              </w:rPr>
              <w:t xml:space="preserve"> has been updated.</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3C2987" w:rsidP="00511847">
            <w:pPr>
              <w:tabs>
                <w:tab w:val="left" w:pos="0"/>
              </w:tabs>
              <w:suppressAutoHyphens/>
              <w:rPr>
                <w:rFonts w:asciiTheme="majorHAnsi" w:hAnsiTheme="majorHAnsi"/>
              </w:rPr>
            </w:pPr>
            <w:r w:rsidRPr="00222B93">
              <w:rPr>
                <w:rFonts w:asciiTheme="majorHAnsi" w:hAnsiTheme="majorHAnsi"/>
                <w:spacing w:val="-3"/>
                <w:sz w:val="24"/>
              </w:rPr>
              <w:t>The 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pacing w:val="-3"/>
                <w:sz w:val="24"/>
              </w:rPr>
              <w:t xml:space="preserve"> may abandon the operation at any time.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3C2987" w:rsidP="00511847">
            <w:pPr>
              <w:tabs>
                <w:tab w:val="left" w:pos="0"/>
              </w:tabs>
              <w:suppressAutoHyphens/>
              <w:rPr>
                <w:rFonts w:asciiTheme="majorHAnsi" w:hAnsiTheme="majorHAnsi"/>
              </w:rPr>
            </w:pPr>
            <w:r w:rsidRPr="00222B93">
              <w:rPr>
                <w:rFonts w:asciiTheme="majorHAnsi" w:hAnsiTheme="majorHAnsi"/>
                <w:spacing w:val="-3"/>
                <w:sz w:val="24"/>
              </w:rPr>
              <w:t>Transaction includes details of Date and reason behind transaction.</w:t>
            </w:r>
          </w:p>
        </w:tc>
      </w:tr>
    </w:tbl>
    <w:p w:rsidR="00C60F73" w:rsidRPr="00222B93" w:rsidRDefault="00C60F73" w:rsidP="00C60F73">
      <w:pPr>
        <w:rPr>
          <w:rFonts w:asciiTheme="majorHAnsi" w:hAnsiTheme="majorHAnsi"/>
          <w:sz w:val="24"/>
        </w:rPr>
      </w:pPr>
    </w:p>
    <w:p w:rsidR="007734D7" w:rsidRPr="00222B93" w:rsidRDefault="007734D7" w:rsidP="007734D7">
      <w:pPr>
        <w:pStyle w:val="Heading3"/>
        <w:keepLines w:val="0"/>
        <w:numPr>
          <w:ilvl w:val="2"/>
          <w:numId w:val="1"/>
        </w:numPr>
        <w:suppressAutoHyphens/>
        <w:spacing w:before="0" w:line="240" w:lineRule="auto"/>
        <w:rPr>
          <w:b/>
          <w:spacing w:val="-3"/>
        </w:rPr>
      </w:pPr>
      <w:bookmarkStart w:id="29" w:name="__RefHeading___Toc77487658"/>
      <w:bookmarkStart w:id="30" w:name="__RefHeading___Toc77487660"/>
      <w:bookmarkEnd w:id="29"/>
      <w:bookmarkEnd w:id="30"/>
      <w:r w:rsidRPr="00222B93">
        <w:t>3.2.6</w:t>
      </w:r>
      <w:r w:rsidRPr="00222B93">
        <w:tab/>
        <w:t>Volunteer Registration</w:t>
      </w:r>
      <w:r w:rsidR="0088385F" w:rsidRPr="00222B93">
        <w:fldChar w:fldCharType="begin"/>
      </w:r>
      <w:r w:rsidRPr="00222B93">
        <w:instrText xml:space="preserve"> XE "Status" </w:instrText>
      </w:r>
      <w:r w:rsidR="0088385F" w:rsidRPr="00222B93">
        <w:fldChar w:fldCharType="end"/>
      </w:r>
    </w:p>
    <w:tbl>
      <w:tblPr>
        <w:tblW w:w="0" w:type="auto"/>
        <w:tblInd w:w="283" w:type="dxa"/>
        <w:tblLayout w:type="fixed"/>
        <w:tblLook w:val="0000" w:firstRow="0" w:lastRow="0" w:firstColumn="0" w:lastColumn="0" w:noHBand="0" w:noVBand="0"/>
      </w:tblPr>
      <w:tblGrid>
        <w:gridCol w:w="2070"/>
        <w:gridCol w:w="6310"/>
      </w:tblGrid>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pStyle w:val="Heading3"/>
              <w:keepLines w:val="0"/>
              <w:numPr>
                <w:ilvl w:val="2"/>
                <w:numId w:val="1"/>
              </w:numPr>
              <w:suppressAutoHyphens/>
              <w:spacing w:before="0" w:line="240" w:lineRule="auto"/>
              <w:rPr>
                <w:b/>
                <w:spacing w:val="-3"/>
              </w:rPr>
            </w:pPr>
            <w:r w:rsidRPr="00222B93">
              <w:t>Volunteer Registration</w:t>
            </w:r>
            <w:r w:rsidR="0088385F" w:rsidRPr="00222B93">
              <w:fldChar w:fldCharType="begin"/>
            </w:r>
            <w:r w:rsidRPr="00222B93">
              <w:instrText xml:space="preserve"> XE "Status" </w:instrText>
            </w:r>
            <w:r w:rsidR="0088385F" w:rsidRPr="00222B93">
              <w:fldChar w:fldCharType="end"/>
            </w:r>
          </w:p>
          <w:p w:rsidR="007734D7" w:rsidRPr="00222B93" w:rsidRDefault="0088385F" w:rsidP="00A77110">
            <w:pPr>
              <w:tabs>
                <w:tab w:val="left" w:pos="0"/>
              </w:tabs>
              <w:suppressAutoHyphens/>
              <w:rPr>
                <w:rFonts w:asciiTheme="majorHAnsi" w:hAnsiTheme="majorHAnsi"/>
              </w:rPr>
            </w:pPr>
            <w:r w:rsidRPr="00222B93">
              <w:rPr>
                <w:rFonts w:asciiTheme="majorHAnsi" w:hAnsiTheme="majorHAnsi"/>
              </w:rPr>
              <w:fldChar w:fldCharType="begin"/>
            </w:r>
            <w:r w:rsidR="007734D7" w:rsidRPr="00222B93">
              <w:rPr>
                <w:rFonts w:asciiTheme="majorHAnsi" w:hAnsiTheme="majorHAnsi"/>
              </w:rPr>
              <w:instrText xml:space="preserve"> XE "Status" </w:instrText>
            </w:r>
            <w:r w:rsidRPr="00222B93">
              <w:rPr>
                <w:rFonts w:asciiTheme="majorHAnsi" w:hAnsiTheme="majorHAnsi"/>
              </w:rPr>
              <w:fldChar w:fldCharType="end"/>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pStyle w:val="Heading3"/>
              <w:keepLines w:val="0"/>
              <w:numPr>
                <w:ilvl w:val="2"/>
                <w:numId w:val="1"/>
              </w:numPr>
              <w:suppressAutoHyphens/>
              <w:spacing w:before="0" w:line="240" w:lineRule="auto"/>
              <w:rPr>
                <w:b/>
                <w:spacing w:val="-3"/>
              </w:rPr>
            </w:pPr>
            <w:r w:rsidRPr="00222B93">
              <w:rPr>
                <w:spacing w:val="-3"/>
              </w:rPr>
              <w:t xml:space="preserve">Section 2.2.4, </w:t>
            </w:r>
            <w:r w:rsidRPr="00222B93">
              <w:t>Volunteer Registration</w:t>
            </w:r>
            <w:r w:rsidR="0088385F" w:rsidRPr="00222B93">
              <w:fldChar w:fldCharType="begin"/>
            </w:r>
            <w:r w:rsidRPr="00222B93">
              <w:instrText xml:space="preserve"> XE "Status" </w:instrText>
            </w:r>
            <w:r w:rsidR="0088385F" w:rsidRPr="00222B93">
              <w:fldChar w:fldCharType="end"/>
            </w:r>
          </w:p>
          <w:p w:rsidR="007734D7" w:rsidRPr="00222B93" w:rsidRDefault="0088385F" w:rsidP="00A77110">
            <w:pPr>
              <w:tabs>
                <w:tab w:val="left" w:pos="0"/>
              </w:tabs>
              <w:suppressAutoHyphens/>
              <w:rPr>
                <w:rFonts w:asciiTheme="majorHAnsi" w:hAnsiTheme="majorHAnsi"/>
                <w:spacing w:val="-3"/>
                <w:sz w:val="24"/>
              </w:rPr>
            </w:pPr>
            <w:r w:rsidRPr="00222B93">
              <w:rPr>
                <w:rFonts w:asciiTheme="majorHAnsi" w:hAnsiTheme="majorHAnsi"/>
              </w:rPr>
              <w:fldChar w:fldCharType="begin"/>
            </w:r>
            <w:r w:rsidR="007734D7" w:rsidRPr="00222B93">
              <w:rPr>
                <w:rFonts w:asciiTheme="majorHAnsi" w:hAnsiTheme="majorHAnsi"/>
              </w:rPr>
              <w:instrText xml:space="preserve"> XE "Article" </w:instrText>
            </w:r>
            <w:r w:rsidRPr="00222B93">
              <w:rPr>
                <w:rFonts w:asciiTheme="majorHAnsi" w:hAnsiTheme="majorHAnsi"/>
              </w:rPr>
              <w:fldChar w:fldCharType="end"/>
            </w:r>
          </w:p>
          <w:p w:rsidR="007734D7" w:rsidRPr="00222B93" w:rsidRDefault="007734D7" w:rsidP="00A77110">
            <w:pPr>
              <w:tabs>
                <w:tab w:val="left" w:pos="0"/>
              </w:tabs>
              <w:suppressAutoHyphens/>
              <w:rPr>
                <w:rFonts w:asciiTheme="majorHAnsi" w:hAnsiTheme="majorHAnsi"/>
              </w:rPr>
            </w:pP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 xml:space="preserve">The member chooses to add volunteer </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He has chosen his vertical and volunteer is to be added</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pacing w:val="-3"/>
                <w:sz w:val="24"/>
              </w:rPr>
            </w:pPr>
            <w:r w:rsidRPr="00222B93">
              <w:rPr>
                <w:rFonts w:asciiTheme="majorHAnsi" w:hAnsiTheme="majorHAnsi"/>
                <w:spacing w:val="-3"/>
                <w:sz w:val="24"/>
              </w:rPr>
              <w:t>The member chooses to enroll a person</w:t>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r w:rsidRPr="00222B93">
              <w:rPr>
                <w:rFonts w:asciiTheme="majorHAnsi" w:hAnsiTheme="majorHAnsi"/>
                <w:spacing w:val="-3"/>
                <w:sz w:val="24"/>
              </w:rPr>
              <w:t>.</w:t>
            </w:r>
          </w:p>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pacing w:val="-3"/>
                <w:sz w:val="24"/>
              </w:rPr>
            </w:pPr>
            <w:r w:rsidRPr="00222B93">
              <w:rPr>
                <w:rFonts w:asciiTheme="majorHAnsi" w:hAnsiTheme="majorHAnsi"/>
                <w:spacing w:val="-3"/>
                <w:sz w:val="24"/>
              </w:rPr>
              <w:t>The system asks for the event or activity</w:t>
            </w:r>
          </w:p>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pacing w:val="-3"/>
                <w:sz w:val="24"/>
              </w:rPr>
            </w:pPr>
            <w:r w:rsidRPr="00222B93">
              <w:rPr>
                <w:rFonts w:asciiTheme="majorHAnsi" w:hAnsiTheme="majorHAnsi"/>
                <w:spacing w:val="-3"/>
                <w:sz w:val="24"/>
              </w:rPr>
              <w:t>The member fills in the event Name</w:t>
            </w:r>
          </w:p>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pacing w:val="-3"/>
                <w:sz w:val="24"/>
              </w:rPr>
            </w:pPr>
            <w:r w:rsidRPr="00222B93">
              <w:rPr>
                <w:rFonts w:asciiTheme="majorHAnsi" w:hAnsiTheme="majorHAnsi"/>
                <w:spacing w:val="-3"/>
                <w:sz w:val="24"/>
              </w:rPr>
              <w:t>The system asks for the volunteer details</w:t>
            </w:r>
          </w:p>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z w:val="24"/>
              </w:rPr>
            </w:pPr>
            <w:r w:rsidRPr="00222B93">
              <w:rPr>
                <w:rFonts w:asciiTheme="majorHAnsi" w:hAnsiTheme="majorHAnsi"/>
                <w:spacing w:val="-3"/>
                <w:sz w:val="24"/>
              </w:rPr>
              <w:t>The member fills in the volunteer details</w:t>
            </w:r>
          </w:p>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z w:val="24"/>
              </w:rPr>
            </w:pPr>
            <w:r w:rsidRPr="00222B93">
              <w:rPr>
                <w:rFonts w:asciiTheme="majorHAnsi" w:hAnsiTheme="majorHAnsi"/>
                <w:spacing w:val="-3"/>
                <w:sz w:val="24"/>
              </w:rPr>
              <w:t>System updates the volunteer datatbase</w:t>
            </w:r>
          </w:p>
          <w:p w:rsidR="007734D7" w:rsidRPr="00222B93" w:rsidRDefault="0088385F" w:rsidP="00A77110">
            <w:pPr>
              <w:tabs>
                <w:tab w:val="left" w:pos="0"/>
              </w:tabs>
              <w:suppressAutoHyphens/>
              <w:spacing w:after="0" w:line="240" w:lineRule="auto"/>
              <w:ind w:left="540"/>
              <w:rPr>
                <w:rFonts w:asciiTheme="majorHAnsi" w:hAnsiTheme="majorHAnsi"/>
              </w:rPr>
            </w:pPr>
            <w:r w:rsidRPr="00222B93">
              <w:rPr>
                <w:rFonts w:asciiTheme="majorHAnsi" w:hAnsiTheme="majorHAnsi"/>
              </w:rPr>
              <w:fldChar w:fldCharType="begin"/>
            </w:r>
            <w:r w:rsidR="007734D7" w:rsidRPr="00222B93">
              <w:rPr>
                <w:rFonts w:asciiTheme="majorHAnsi" w:hAnsiTheme="majorHAnsi"/>
              </w:rPr>
              <w:instrText xml:space="preserve"> XE "Form" </w:instrText>
            </w:r>
            <w:r w:rsidRPr="00222B93">
              <w:rPr>
                <w:rFonts w:asciiTheme="majorHAnsi" w:hAnsiTheme="majorHAnsi"/>
              </w:rPr>
              <w:fldChar w:fldCharType="end"/>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In step 4, the back option can be done to change the event</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The volunteer database</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r w:rsidRPr="00222B93">
              <w:rPr>
                <w:rFonts w:asciiTheme="majorHAnsi" w:hAnsiTheme="majorHAnsi"/>
                <w:spacing w:val="-3"/>
                <w:sz w:val="24"/>
              </w:rPr>
              <w:t xml:space="preserve"> has been updated.</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User cancels the volunteer at any point of time</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0B241F" w:rsidP="00A77110">
            <w:pPr>
              <w:tabs>
                <w:tab w:val="left" w:pos="0"/>
              </w:tabs>
              <w:suppressAutoHyphens/>
              <w:rPr>
                <w:rFonts w:asciiTheme="majorHAnsi" w:hAnsiTheme="majorHAnsi"/>
              </w:rPr>
            </w:pPr>
            <w:r w:rsidRPr="00222B93">
              <w:rPr>
                <w:rFonts w:asciiTheme="majorHAnsi" w:hAnsiTheme="majorHAnsi"/>
                <w:spacing w:val="-3"/>
                <w:sz w:val="24"/>
              </w:rPr>
              <w:t>This  software</w:t>
            </w:r>
            <w:r w:rsidR="007734D7" w:rsidRPr="00222B93">
              <w:rPr>
                <w:rFonts w:asciiTheme="majorHAnsi" w:hAnsiTheme="majorHAnsi"/>
                <w:spacing w:val="-3"/>
                <w:sz w:val="24"/>
              </w:rPr>
              <w:t xml:space="preserve"> asks for the event name and id. the same person can be a volunteer In multiple events</w:t>
            </w:r>
          </w:p>
        </w:tc>
      </w:tr>
    </w:tbl>
    <w:p w:rsidR="007734D7" w:rsidRPr="00222B93" w:rsidRDefault="007734D7" w:rsidP="007734D7">
      <w:pPr>
        <w:rPr>
          <w:rFonts w:asciiTheme="majorHAnsi" w:hAnsiTheme="majorHAnsi"/>
          <w:sz w:val="24"/>
        </w:rPr>
      </w:pPr>
    </w:p>
    <w:p w:rsidR="007734D7" w:rsidRPr="00222B93" w:rsidRDefault="007734D7" w:rsidP="007734D7">
      <w:pPr>
        <w:pStyle w:val="Heading3"/>
        <w:keepLines w:val="0"/>
        <w:numPr>
          <w:ilvl w:val="2"/>
          <w:numId w:val="1"/>
        </w:numPr>
        <w:suppressAutoHyphens/>
        <w:spacing w:before="0" w:line="240" w:lineRule="auto"/>
        <w:rPr>
          <w:b/>
          <w:spacing w:val="-3"/>
        </w:rPr>
      </w:pPr>
      <w:bookmarkStart w:id="31" w:name="__RefHeading___Toc77487659"/>
      <w:bookmarkEnd w:id="31"/>
      <w:r w:rsidRPr="00222B93">
        <w:t>3.2.7</w:t>
      </w:r>
      <w:r w:rsidRPr="00222B93">
        <w:tab/>
        <w:t>Manage records</w:t>
      </w:r>
    </w:p>
    <w:tbl>
      <w:tblPr>
        <w:tblW w:w="0" w:type="auto"/>
        <w:tblInd w:w="283" w:type="dxa"/>
        <w:tblLayout w:type="fixed"/>
        <w:tblLook w:val="0000" w:firstRow="0" w:lastRow="0" w:firstColumn="0" w:lastColumn="0" w:noHBand="0" w:noVBand="0"/>
      </w:tblPr>
      <w:tblGrid>
        <w:gridCol w:w="2070"/>
        <w:gridCol w:w="6310"/>
      </w:tblGrid>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7734D7">
            <w:pPr>
              <w:tabs>
                <w:tab w:val="left" w:pos="0"/>
              </w:tabs>
              <w:suppressAutoHyphens/>
              <w:rPr>
                <w:rFonts w:asciiTheme="majorHAnsi" w:hAnsiTheme="majorHAnsi"/>
              </w:rPr>
            </w:pPr>
            <w:r w:rsidRPr="00222B93">
              <w:rPr>
                <w:rFonts w:asciiTheme="majorHAnsi" w:hAnsiTheme="majorHAnsi"/>
                <w:spacing w:val="-3"/>
                <w:sz w:val="24"/>
              </w:rPr>
              <w:t>Manage records</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spacing w:val="-3"/>
                <w:sz w:val="24"/>
              </w:rPr>
              <w:t>Section 2.2.4 Manage records;</w:t>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r w:rsidRPr="00222B93">
              <w:rPr>
                <w:rFonts w:asciiTheme="majorHAnsi" w:hAnsiTheme="majorHAnsi"/>
                <w:spacing w:val="-3"/>
                <w:sz w:val="24"/>
              </w:rPr>
              <w:t xml:space="preserve"> Section 2.2.4, Manage records</w:t>
            </w:r>
            <w:r w:rsidR="0088385F" w:rsidRPr="00222B93">
              <w:rPr>
                <w:rFonts w:asciiTheme="majorHAnsi" w:hAnsiTheme="majorHAnsi"/>
              </w:rPr>
              <w:fldChar w:fldCharType="begin"/>
            </w:r>
            <w:r w:rsidRPr="00222B93">
              <w:rPr>
                <w:rFonts w:asciiTheme="majorHAnsi" w:hAnsiTheme="majorHAnsi"/>
              </w:rPr>
              <w:instrText xml:space="preserve"> XE "Review" </w:instrText>
            </w:r>
            <w:r w:rsidR="0088385F" w:rsidRPr="00222B93">
              <w:rPr>
                <w:rFonts w:asciiTheme="majorHAnsi" w:hAnsiTheme="majorHAnsi"/>
              </w:rPr>
              <w:fldChar w:fldCharType="end"/>
            </w:r>
          </w:p>
          <w:p w:rsidR="007734D7" w:rsidRPr="00222B93" w:rsidRDefault="007734D7" w:rsidP="00A77110">
            <w:pPr>
              <w:tabs>
                <w:tab w:val="left" w:pos="0"/>
              </w:tabs>
              <w:suppressAutoHyphens/>
              <w:rPr>
                <w:rFonts w:asciiTheme="majorHAnsi" w:hAnsiTheme="majorHAnsi"/>
              </w:rPr>
            </w:pP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spacing w:val="-3"/>
                <w:sz w:val="24"/>
              </w:rPr>
              <w:t>Member decides to maintain data of people participating in an event</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 xml:space="preserve">Member chooses vertical &amp;User has data of people participating in the event </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7734D7">
            <w:pPr>
              <w:numPr>
                <w:ilvl w:val="0"/>
                <w:numId w:val="40"/>
              </w:numPr>
              <w:suppressAutoHyphens/>
              <w:spacing w:after="0" w:line="240" w:lineRule="auto"/>
              <w:rPr>
                <w:rFonts w:asciiTheme="majorHAnsi" w:hAnsiTheme="majorHAnsi"/>
                <w:sz w:val="24"/>
              </w:rPr>
            </w:pPr>
            <w:r w:rsidRPr="00222B93">
              <w:rPr>
                <w:rFonts w:asciiTheme="majorHAnsi" w:hAnsiTheme="majorHAnsi"/>
                <w:spacing w:val="-3"/>
                <w:sz w:val="24"/>
              </w:rPr>
              <w:t>The system prompts the user to select one type of participant.</w:t>
            </w:r>
          </w:p>
          <w:p w:rsidR="007734D7" w:rsidRPr="00222B93" w:rsidRDefault="007734D7" w:rsidP="007734D7">
            <w:pPr>
              <w:numPr>
                <w:ilvl w:val="0"/>
                <w:numId w:val="40"/>
              </w:numPr>
              <w:suppressAutoHyphens/>
              <w:spacing w:after="0" w:line="240" w:lineRule="auto"/>
              <w:rPr>
                <w:rFonts w:asciiTheme="majorHAnsi" w:hAnsiTheme="majorHAnsi"/>
                <w:sz w:val="24"/>
              </w:rPr>
            </w:pPr>
            <w:r w:rsidRPr="00222B93">
              <w:rPr>
                <w:rFonts w:asciiTheme="majorHAnsi" w:hAnsiTheme="majorHAnsi"/>
                <w:sz w:val="24"/>
              </w:rPr>
              <w:t>If the participant type is kids, the system prompts the user to select the type of kids, Teach Zari or Shiksha.</w:t>
            </w:r>
          </w:p>
          <w:p w:rsidR="007734D7" w:rsidRPr="00222B93" w:rsidRDefault="007734D7" w:rsidP="007734D7">
            <w:pPr>
              <w:numPr>
                <w:ilvl w:val="0"/>
                <w:numId w:val="40"/>
              </w:numPr>
              <w:suppressAutoHyphens/>
              <w:spacing w:after="0" w:line="240" w:lineRule="auto"/>
              <w:rPr>
                <w:rFonts w:asciiTheme="majorHAnsi" w:hAnsiTheme="majorHAnsi"/>
                <w:sz w:val="24"/>
              </w:rPr>
            </w:pPr>
            <w:r w:rsidRPr="00222B93">
              <w:rPr>
                <w:rFonts w:asciiTheme="majorHAnsi" w:hAnsiTheme="majorHAnsi"/>
                <w:sz w:val="24"/>
              </w:rPr>
              <w:t>The user selects the participant type and fills in the participant details.</w:t>
            </w:r>
          </w:p>
          <w:p w:rsidR="007734D7" w:rsidRPr="00222B93" w:rsidRDefault="007734D7" w:rsidP="007734D7">
            <w:pPr>
              <w:numPr>
                <w:ilvl w:val="0"/>
                <w:numId w:val="40"/>
              </w:numPr>
              <w:suppressAutoHyphens/>
              <w:spacing w:after="0" w:line="240" w:lineRule="auto"/>
              <w:rPr>
                <w:rFonts w:asciiTheme="majorHAnsi" w:hAnsiTheme="majorHAnsi"/>
                <w:sz w:val="24"/>
              </w:rPr>
            </w:pPr>
            <w:r w:rsidRPr="00222B93">
              <w:rPr>
                <w:rFonts w:asciiTheme="majorHAnsi" w:hAnsiTheme="majorHAnsi"/>
                <w:sz w:val="24"/>
              </w:rPr>
              <w:t>The System updates the participant database.</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7734D7">
            <w:pPr>
              <w:tabs>
                <w:tab w:val="left" w:pos="0"/>
              </w:tabs>
              <w:suppressAutoHyphens/>
              <w:rPr>
                <w:rFonts w:asciiTheme="majorHAnsi" w:hAnsiTheme="majorHAnsi"/>
              </w:rPr>
            </w:pPr>
            <w:r w:rsidRPr="00222B93">
              <w:rPr>
                <w:rFonts w:asciiTheme="majorHAnsi" w:hAnsiTheme="majorHAnsi"/>
                <w:spacing w:val="-3"/>
                <w:sz w:val="24"/>
              </w:rPr>
              <w:t>At step2, the user can choose any one of the two type of kids or go back to choose another type of participant.</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Participant database is updated</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User may cancel filling details at any time</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This use case is served to manage records of multiple objects like orphanage school etc.</w:t>
            </w:r>
            <w:r w:rsidR="0088385F" w:rsidRPr="00222B93">
              <w:rPr>
                <w:rFonts w:asciiTheme="majorHAnsi" w:hAnsiTheme="majorHAnsi"/>
              </w:rPr>
              <w:fldChar w:fldCharType="begin"/>
            </w:r>
            <w:r w:rsidRPr="00222B93">
              <w:rPr>
                <w:rFonts w:asciiTheme="majorHAnsi" w:hAnsiTheme="majorHAnsi"/>
              </w:rPr>
              <w:instrText xml:space="preserve"> XE "Status" </w:instrText>
            </w:r>
            <w:r w:rsidR="0088385F" w:rsidRPr="00222B93">
              <w:rPr>
                <w:rFonts w:asciiTheme="majorHAnsi" w:hAnsiTheme="majorHAnsi"/>
              </w:rPr>
              <w:fldChar w:fldCharType="end"/>
            </w:r>
          </w:p>
        </w:tc>
      </w:tr>
    </w:tbl>
    <w:p w:rsidR="00C60F73" w:rsidRPr="00222B93" w:rsidRDefault="00C60F73" w:rsidP="00C60F73">
      <w:pPr>
        <w:rPr>
          <w:rFonts w:asciiTheme="majorHAnsi" w:hAnsiTheme="majorHAnsi"/>
          <w:sz w:val="24"/>
        </w:rPr>
      </w:pPr>
    </w:p>
    <w:sectPr w:rsidR="00C60F73" w:rsidRPr="00222B93" w:rsidSect="008838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9D9" w:rsidRDefault="008809D9">
      <w:pPr>
        <w:spacing w:after="0" w:line="240" w:lineRule="auto"/>
      </w:pPr>
      <w:r>
        <w:separator/>
      </w:r>
    </w:p>
  </w:endnote>
  <w:endnote w:type="continuationSeparator" w:id="0">
    <w:p w:rsidR="008809D9" w:rsidRDefault="00880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charset w:val="01"/>
    <w:family w:val="auto"/>
    <w:pitch w:val="variable"/>
  </w:font>
  <w:font w:name="FreeSans">
    <w:charset w:val="01"/>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7" w:rsidRDefault="0088385F">
    <w:pPr>
      <w:pStyle w:val="Footer"/>
      <w:jc w:val="center"/>
    </w:pPr>
    <w:r>
      <w:rPr>
        <w:rStyle w:val="PageNumber"/>
      </w:rPr>
      <w:fldChar w:fldCharType="begin"/>
    </w:r>
    <w:r w:rsidR="00511847">
      <w:rPr>
        <w:rStyle w:val="PageNumber"/>
      </w:rPr>
      <w:instrText xml:space="preserve"> PAGE </w:instrText>
    </w:r>
    <w:r>
      <w:rPr>
        <w:rStyle w:val="PageNumber"/>
      </w:rPr>
      <w:fldChar w:fldCharType="separate"/>
    </w:r>
    <w:r w:rsidR="00D25F4B">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9D9" w:rsidRDefault="008809D9">
      <w:pPr>
        <w:spacing w:after="0" w:line="240" w:lineRule="auto"/>
      </w:pPr>
      <w:r>
        <w:separator/>
      </w:r>
    </w:p>
  </w:footnote>
  <w:footnote w:type="continuationSeparator" w:id="0">
    <w:p w:rsidR="008809D9" w:rsidRDefault="008809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360"/>
        </w:tabs>
        <w:ind w:left="360" w:hanging="360"/>
      </w:pPr>
      <w:rPr>
        <w:spacing w:val="-3"/>
        <w:sz w:val="24"/>
      </w:rPr>
    </w:lvl>
  </w:abstractNum>
  <w:abstractNum w:abstractNumId="2" w15:restartNumberingAfterBreak="0">
    <w:nsid w:val="00000003"/>
    <w:multiLevelType w:val="singleLevel"/>
    <w:tmpl w:val="00000003"/>
    <w:name w:val="WW8Num2"/>
    <w:lvl w:ilvl="0">
      <w:start w:val="3"/>
      <w:numFmt w:val="decimal"/>
      <w:lvlText w:val="%1."/>
      <w:lvlJc w:val="left"/>
      <w:pPr>
        <w:tabs>
          <w:tab w:val="num" w:pos="720"/>
        </w:tabs>
        <w:ind w:left="1080" w:hanging="360"/>
      </w:pPr>
      <w:rPr>
        <w:spacing w:val="-3"/>
        <w:sz w:val="24"/>
      </w:rPr>
    </w:lvl>
  </w:abstractNum>
  <w:abstractNum w:abstractNumId="3" w15:restartNumberingAfterBreak="0">
    <w:nsid w:val="00000004"/>
    <w:multiLevelType w:val="singleLevel"/>
    <w:tmpl w:val="00000004"/>
    <w:name w:val="WW8Num3"/>
    <w:lvl w:ilvl="0">
      <w:start w:val="1"/>
      <w:numFmt w:val="decimal"/>
      <w:lvlText w:val="%1."/>
      <w:lvlJc w:val="left"/>
      <w:pPr>
        <w:tabs>
          <w:tab w:val="num" w:pos="360"/>
        </w:tabs>
        <w:ind w:left="360" w:hanging="360"/>
      </w:pPr>
      <w:rPr>
        <w:spacing w:val="-3"/>
        <w:sz w:val="24"/>
      </w:rPr>
    </w:lvl>
  </w:abstractNum>
  <w:abstractNum w:abstractNumId="4" w15:restartNumberingAfterBreak="0">
    <w:nsid w:val="00000005"/>
    <w:multiLevelType w:val="singleLevel"/>
    <w:tmpl w:val="00000005"/>
    <w:name w:val="WW8Num4"/>
    <w:lvl w:ilvl="0">
      <w:start w:val="1"/>
      <w:numFmt w:val="decimal"/>
      <w:lvlText w:val="%1."/>
      <w:lvlJc w:val="left"/>
      <w:pPr>
        <w:tabs>
          <w:tab w:val="num" w:pos="360"/>
        </w:tabs>
        <w:ind w:left="360" w:hanging="360"/>
      </w:pPr>
      <w:rPr>
        <w:spacing w:val="-3"/>
        <w:sz w:val="24"/>
      </w:rPr>
    </w:lvl>
  </w:abstractNum>
  <w:abstractNum w:abstractNumId="5" w15:restartNumberingAfterBreak="0">
    <w:nsid w:val="00000006"/>
    <w:multiLevelType w:val="singleLevel"/>
    <w:tmpl w:val="00000006"/>
    <w:name w:val="WW8Num5"/>
    <w:lvl w:ilvl="0">
      <w:start w:val="1"/>
      <w:numFmt w:val="decimal"/>
      <w:lvlText w:val="%1."/>
      <w:lvlJc w:val="left"/>
      <w:pPr>
        <w:tabs>
          <w:tab w:val="num" w:pos="360"/>
        </w:tabs>
        <w:ind w:left="360" w:hanging="360"/>
      </w:pPr>
      <w:rPr>
        <w:spacing w:val="-3"/>
        <w:sz w:val="24"/>
      </w:rPr>
    </w:lvl>
  </w:abstractNum>
  <w:abstractNum w:abstractNumId="6" w15:restartNumberingAfterBreak="0">
    <w:nsid w:val="00000007"/>
    <w:multiLevelType w:val="singleLevel"/>
    <w:tmpl w:val="00000007"/>
    <w:name w:val="WW8Num6"/>
    <w:lvl w:ilvl="0">
      <w:start w:val="1"/>
      <w:numFmt w:val="decimal"/>
      <w:lvlText w:val="%1."/>
      <w:lvlJc w:val="left"/>
      <w:pPr>
        <w:tabs>
          <w:tab w:val="num" w:pos="360"/>
        </w:tabs>
        <w:ind w:left="360" w:hanging="360"/>
      </w:pPr>
      <w:rPr>
        <w:spacing w:val="-3"/>
        <w:sz w:val="24"/>
      </w:rPr>
    </w:lvl>
  </w:abstractNum>
  <w:abstractNum w:abstractNumId="7" w15:restartNumberingAfterBreak="0">
    <w:nsid w:val="00000008"/>
    <w:multiLevelType w:val="singleLevel"/>
    <w:tmpl w:val="00000008"/>
    <w:lvl w:ilvl="0">
      <w:start w:val="1"/>
      <w:numFmt w:val="decimal"/>
      <w:lvlText w:val="%1."/>
      <w:lvlJc w:val="left"/>
      <w:pPr>
        <w:tabs>
          <w:tab w:val="num" w:pos="360"/>
        </w:tabs>
        <w:ind w:left="360" w:hanging="360"/>
      </w:pPr>
      <w:rPr>
        <w:spacing w:val="-3"/>
        <w:sz w:val="24"/>
      </w:rPr>
    </w:lvl>
  </w:abstractNum>
  <w:abstractNum w:abstractNumId="8" w15:restartNumberingAfterBreak="0">
    <w:nsid w:val="00000009"/>
    <w:multiLevelType w:val="singleLevel"/>
    <w:tmpl w:val="00000009"/>
    <w:name w:val="WW8Num8"/>
    <w:lvl w:ilvl="0">
      <w:start w:val="1"/>
      <w:numFmt w:val="decimal"/>
      <w:lvlText w:val="%1."/>
      <w:lvlJc w:val="left"/>
      <w:pPr>
        <w:tabs>
          <w:tab w:val="num" w:pos="360"/>
        </w:tabs>
        <w:ind w:left="360" w:hanging="360"/>
      </w:pPr>
      <w:rPr>
        <w:spacing w:val="-3"/>
        <w:sz w:val="24"/>
      </w:rPr>
    </w:lvl>
  </w:abstractNum>
  <w:abstractNum w:abstractNumId="9" w15:restartNumberingAfterBreak="0">
    <w:nsid w:val="0000000A"/>
    <w:multiLevelType w:val="singleLevel"/>
    <w:tmpl w:val="0000000A"/>
    <w:name w:val="WW8Num9"/>
    <w:lvl w:ilvl="0">
      <w:start w:val="1"/>
      <w:numFmt w:val="decimal"/>
      <w:lvlText w:val="%1."/>
      <w:lvlJc w:val="left"/>
      <w:pPr>
        <w:tabs>
          <w:tab w:val="num" w:pos="360"/>
        </w:tabs>
        <w:ind w:left="360" w:hanging="360"/>
      </w:pPr>
      <w:rPr>
        <w:spacing w:val="-3"/>
        <w:sz w:val="24"/>
      </w:rPr>
    </w:lvl>
  </w:abstractNum>
  <w:abstractNum w:abstractNumId="10" w15:restartNumberingAfterBreak="0">
    <w:nsid w:val="0000000B"/>
    <w:multiLevelType w:val="singleLevel"/>
    <w:tmpl w:val="0000000B"/>
    <w:name w:val="WW8Num10"/>
    <w:lvl w:ilvl="0">
      <w:start w:val="1"/>
      <w:numFmt w:val="decimal"/>
      <w:lvlText w:val="%1."/>
      <w:lvlJc w:val="left"/>
      <w:pPr>
        <w:tabs>
          <w:tab w:val="num" w:pos="360"/>
        </w:tabs>
        <w:ind w:left="360" w:hanging="360"/>
      </w:pPr>
      <w:rPr>
        <w:spacing w:val="-3"/>
        <w:sz w:val="24"/>
      </w:rPr>
    </w:lvl>
  </w:abstractNum>
  <w:abstractNum w:abstractNumId="11" w15:restartNumberingAfterBreak="0">
    <w:nsid w:val="0000000C"/>
    <w:multiLevelType w:val="singleLevel"/>
    <w:tmpl w:val="0000000C"/>
    <w:name w:val="WW8Num12"/>
    <w:lvl w:ilvl="0">
      <w:start w:val="1"/>
      <w:numFmt w:val="decimal"/>
      <w:lvlText w:val="%1."/>
      <w:lvlJc w:val="left"/>
      <w:pPr>
        <w:tabs>
          <w:tab w:val="num" w:pos="360"/>
        </w:tabs>
        <w:ind w:left="360" w:hanging="360"/>
      </w:pPr>
      <w:rPr>
        <w:spacing w:val="-3"/>
        <w:sz w:val="24"/>
      </w:rPr>
    </w:lvl>
  </w:abstractNum>
  <w:abstractNum w:abstractNumId="12" w15:restartNumberingAfterBreak="0">
    <w:nsid w:val="0000000D"/>
    <w:multiLevelType w:val="singleLevel"/>
    <w:tmpl w:val="0000000D"/>
    <w:name w:val="WW8Num13"/>
    <w:lvl w:ilvl="0">
      <w:start w:val="1"/>
      <w:numFmt w:val="decimal"/>
      <w:lvlText w:val="%1."/>
      <w:lvlJc w:val="left"/>
      <w:pPr>
        <w:tabs>
          <w:tab w:val="num" w:pos="360"/>
        </w:tabs>
        <w:ind w:left="360" w:hanging="360"/>
      </w:pPr>
      <w:rPr>
        <w:spacing w:val="-3"/>
        <w:sz w:val="24"/>
      </w:rPr>
    </w:lvl>
  </w:abstractNum>
  <w:abstractNum w:abstractNumId="13" w15:restartNumberingAfterBreak="0">
    <w:nsid w:val="0000000E"/>
    <w:multiLevelType w:val="singleLevel"/>
    <w:tmpl w:val="0000000E"/>
    <w:name w:val="WW8Num15"/>
    <w:lvl w:ilvl="0">
      <w:start w:val="1"/>
      <w:numFmt w:val="decimal"/>
      <w:lvlText w:val="%1."/>
      <w:lvlJc w:val="left"/>
      <w:pPr>
        <w:tabs>
          <w:tab w:val="num" w:pos="360"/>
        </w:tabs>
        <w:ind w:left="360" w:hanging="360"/>
      </w:pPr>
      <w:rPr>
        <w:spacing w:val="-3"/>
        <w:sz w:val="24"/>
      </w:r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rPr>
        <w:spacing w:val="-3"/>
        <w:sz w:val="24"/>
      </w:rPr>
    </w:lvl>
  </w:abstractNum>
  <w:abstractNum w:abstractNumId="15" w15:restartNumberingAfterBreak="0">
    <w:nsid w:val="00000010"/>
    <w:multiLevelType w:val="singleLevel"/>
    <w:tmpl w:val="00000010"/>
    <w:name w:val="WW8Num17"/>
    <w:lvl w:ilvl="0">
      <w:start w:val="1"/>
      <w:numFmt w:val="decimal"/>
      <w:lvlText w:val="%1."/>
      <w:lvlJc w:val="left"/>
      <w:pPr>
        <w:tabs>
          <w:tab w:val="num" w:pos="360"/>
        </w:tabs>
        <w:ind w:left="360" w:hanging="360"/>
      </w:pPr>
      <w:rPr>
        <w:spacing w:val="-3"/>
        <w:sz w:val="24"/>
      </w:rPr>
    </w:lvl>
  </w:abstractNum>
  <w:abstractNum w:abstractNumId="16" w15:restartNumberingAfterBreak="0">
    <w:nsid w:val="00000011"/>
    <w:multiLevelType w:val="singleLevel"/>
    <w:tmpl w:val="00000011"/>
    <w:name w:val="WW8Num20"/>
    <w:lvl w:ilvl="0">
      <w:start w:val="3"/>
      <w:numFmt w:val="decimal"/>
      <w:lvlText w:val="%1."/>
      <w:lvlJc w:val="left"/>
      <w:pPr>
        <w:tabs>
          <w:tab w:val="num" w:pos="1080"/>
        </w:tabs>
        <w:ind w:left="1080" w:hanging="360"/>
      </w:pPr>
      <w:rPr>
        <w:spacing w:val="-3"/>
        <w:sz w:val="24"/>
      </w:rPr>
    </w:lvl>
  </w:abstractNum>
  <w:abstractNum w:abstractNumId="17" w15:restartNumberingAfterBreak="0">
    <w:nsid w:val="00000012"/>
    <w:multiLevelType w:val="singleLevel"/>
    <w:tmpl w:val="00000012"/>
    <w:name w:val="WW8Num22"/>
    <w:lvl w:ilvl="0">
      <w:start w:val="1"/>
      <w:numFmt w:val="decimal"/>
      <w:lvlText w:val="%1."/>
      <w:lvlJc w:val="left"/>
      <w:pPr>
        <w:tabs>
          <w:tab w:val="num" w:pos="720"/>
        </w:tabs>
        <w:ind w:left="720" w:hanging="360"/>
      </w:pPr>
      <w:rPr>
        <w:spacing w:val="-3"/>
        <w:sz w:val="24"/>
      </w:rPr>
    </w:lvl>
  </w:abstractNum>
  <w:abstractNum w:abstractNumId="18" w15:restartNumberingAfterBreak="0">
    <w:nsid w:val="00000013"/>
    <w:multiLevelType w:val="singleLevel"/>
    <w:tmpl w:val="00000013"/>
    <w:name w:val="WW8Num24"/>
    <w:lvl w:ilvl="0">
      <w:start w:val="1"/>
      <w:numFmt w:val="decimal"/>
      <w:lvlText w:val="%1."/>
      <w:lvlJc w:val="left"/>
      <w:pPr>
        <w:tabs>
          <w:tab w:val="num" w:pos="360"/>
        </w:tabs>
        <w:ind w:left="360" w:hanging="360"/>
      </w:pPr>
      <w:rPr>
        <w:spacing w:val="-3"/>
        <w:sz w:val="24"/>
      </w:rPr>
    </w:lvl>
  </w:abstractNum>
  <w:abstractNum w:abstractNumId="19" w15:restartNumberingAfterBreak="0">
    <w:nsid w:val="00000014"/>
    <w:multiLevelType w:val="singleLevel"/>
    <w:tmpl w:val="00000014"/>
    <w:name w:val="WW8Num25"/>
    <w:lvl w:ilvl="0">
      <w:start w:val="1"/>
      <w:numFmt w:val="decimal"/>
      <w:lvlText w:val="%1."/>
      <w:lvlJc w:val="left"/>
      <w:pPr>
        <w:tabs>
          <w:tab w:val="num" w:pos="360"/>
        </w:tabs>
        <w:ind w:left="360" w:hanging="360"/>
      </w:pPr>
      <w:rPr>
        <w:spacing w:val="-3"/>
        <w:sz w:val="24"/>
      </w:rPr>
    </w:lvl>
  </w:abstractNum>
  <w:abstractNum w:abstractNumId="20" w15:restartNumberingAfterBreak="0">
    <w:nsid w:val="00000015"/>
    <w:multiLevelType w:val="singleLevel"/>
    <w:tmpl w:val="00000015"/>
    <w:name w:val="WW8Num26"/>
    <w:lvl w:ilvl="0">
      <w:start w:val="1"/>
      <w:numFmt w:val="decimal"/>
      <w:lvlText w:val="%1."/>
      <w:lvlJc w:val="left"/>
      <w:pPr>
        <w:tabs>
          <w:tab w:val="num" w:pos="360"/>
        </w:tabs>
        <w:ind w:left="360" w:hanging="360"/>
      </w:pPr>
      <w:rPr>
        <w:spacing w:val="-3"/>
        <w:sz w:val="24"/>
      </w:rPr>
    </w:lvl>
  </w:abstractNum>
  <w:abstractNum w:abstractNumId="21" w15:restartNumberingAfterBreak="0">
    <w:nsid w:val="00000016"/>
    <w:multiLevelType w:val="singleLevel"/>
    <w:tmpl w:val="00000016"/>
    <w:name w:val="WW8Num27"/>
    <w:lvl w:ilvl="0">
      <w:start w:val="1"/>
      <w:numFmt w:val="decimal"/>
      <w:lvlText w:val="%1."/>
      <w:lvlJc w:val="left"/>
      <w:pPr>
        <w:tabs>
          <w:tab w:val="num" w:pos="360"/>
        </w:tabs>
        <w:ind w:left="360" w:hanging="360"/>
      </w:pPr>
      <w:rPr>
        <w:spacing w:val="-3"/>
        <w:sz w:val="24"/>
      </w:rPr>
    </w:lvl>
  </w:abstractNum>
  <w:abstractNum w:abstractNumId="22" w15:restartNumberingAfterBreak="0">
    <w:nsid w:val="00000017"/>
    <w:multiLevelType w:val="singleLevel"/>
    <w:tmpl w:val="00000017"/>
    <w:name w:val="WW8Num28"/>
    <w:lvl w:ilvl="0">
      <w:start w:val="1"/>
      <w:numFmt w:val="decimal"/>
      <w:lvlText w:val="%1."/>
      <w:lvlJc w:val="left"/>
      <w:pPr>
        <w:tabs>
          <w:tab w:val="num" w:pos="360"/>
        </w:tabs>
        <w:ind w:left="360" w:hanging="360"/>
      </w:pPr>
      <w:rPr>
        <w:spacing w:val="-3"/>
        <w:sz w:val="24"/>
      </w:rPr>
    </w:lvl>
  </w:abstractNum>
  <w:abstractNum w:abstractNumId="23" w15:restartNumberingAfterBreak="0">
    <w:nsid w:val="00000018"/>
    <w:multiLevelType w:val="singleLevel"/>
    <w:tmpl w:val="00000018"/>
    <w:name w:val="WW8Num29"/>
    <w:lvl w:ilvl="0">
      <w:start w:val="1"/>
      <w:numFmt w:val="decimal"/>
      <w:lvlText w:val="%1."/>
      <w:lvlJc w:val="left"/>
      <w:pPr>
        <w:tabs>
          <w:tab w:val="num" w:pos="360"/>
        </w:tabs>
        <w:ind w:left="360" w:hanging="360"/>
      </w:pPr>
      <w:rPr>
        <w:spacing w:val="-3"/>
        <w:sz w:val="24"/>
      </w:rPr>
    </w:lvl>
  </w:abstractNum>
  <w:abstractNum w:abstractNumId="24" w15:restartNumberingAfterBreak="0">
    <w:nsid w:val="00000019"/>
    <w:multiLevelType w:val="singleLevel"/>
    <w:tmpl w:val="00000019"/>
    <w:name w:val="WW8Num33"/>
    <w:lvl w:ilvl="0">
      <w:start w:val="1"/>
      <w:numFmt w:val="decimal"/>
      <w:lvlText w:val="%1."/>
      <w:lvlJc w:val="left"/>
      <w:pPr>
        <w:tabs>
          <w:tab w:val="num" w:pos="360"/>
        </w:tabs>
        <w:ind w:left="360" w:hanging="360"/>
      </w:pPr>
      <w:rPr>
        <w:spacing w:val="-3"/>
        <w:sz w:val="24"/>
      </w:rPr>
    </w:lvl>
  </w:abstractNum>
  <w:abstractNum w:abstractNumId="25" w15:restartNumberingAfterBreak="0">
    <w:nsid w:val="0000001A"/>
    <w:multiLevelType w:val="singleLevel"/>
    <w:tmpl w:val="0000001A"/>
    <w:name w:val="WW8Num34"/>
    <w:lvl w:ilvl="0">
      <w:start w:val="1"/>
      <w:numFmt w:val="decimal"/>
      <w:lvlText w:val="%1."/>
      <w:lvlJc w:val="left"/>
      <w:pPr>
        <w:tabs>
          <w:tab w:val="num" w:pos="360"/>
        </w:tabs>
        <w:ind w:left="360" w:hanging="360"/>
      </w:pPr>
      <w:rPr>
        <w:spacing w:val="-3"/>
        <w:sz w:val="24"/>
      </w:rPr>
    </w:lvl>
  </w:abstractNum>
  <w:abstractNum w:abstractNumId="26" w15:restartNumberingAfterBreak="0">
    <w:nsid w:val="0000001B"/>
    <w:multiLevelType w:val="singleLevel"/>
    <w:tmpl w:val="0000001B"/>
    <w:name w:val="WW8Num35"/>
    <w:lvl w:ilvl="0">
      <w:start w:val="1"/>
      <w:numFmt w:val="decimal"/>
      <w:lvlText w:val="%1."/>
      <w:lvlJc w:val="left"/>
      <w:pPr>
        <w:tabs>
          <w:tab w:val="num" w:pos="360"/>
        </w:tabs>
        <w:ind w:left="360" w:hanging="360"/>
      </w:pPr>
      <w:rPr>
        <w:spacing w:val="-3"/>
        <w:sz w:val="24"/>
      </w:rPr>
    </w:lvl>
  </w:abstractNum>
  <w:abstractNum w:abstractNumId="27" w15:restartNumberingAfterBreak="0">
    <w:nsid w:val="0000001C"/>
    <w:multiLevelType w:val="singleLevel"/>
    <w:tmpl w:val="0000001C"/>
    <w:name w:val="WW8Num38"/>
    <w:lvl w:ilvl="0">
      <w:start w:val="1"/>
      <w:numFmt w:val="decimal"/>
      <w:lvlText w:val="%1."/>
      <w:lvlJc w:val="left"/>
      <w:pPr>
        <w:tabs>
          <w:tab w:val="num" w:pos="360"/>
        </w:tabs>
        <w:ind w:left="360" w:hanging="360"/>
      </w:pPr>
      <w:rPr>
        <w:spacing w:val="-3"/>
        <w:sz w:val="24"/>
      </w:rPr>
    </w:lvl>
  </w:abstractNum>
  <w:abstractNum w:abstractNumId="28" w15:restartNumberingAfterBreak="0">
    <w:nsid w:val="0000001D"/>
    <w:multiLevelType w:val="singleLevel"/>
    <w:tmpl w:val="0000001D"/>
    <w:name w:val="WW8Num39"/>
    <w:lvl w:ilvl="0">
      <w:start w:val="1"/>
      <w:numFmt w:val="decimal"/>
      <w:lvlText w:val="%1."/>
      <w:lvlJc w:val="left"/>
      <w:pPr>
        <w:tabs>
          <w:tab w:val="num" w:pos="360"/>
        </w:tabs>
        <w:ind w:left="360" w:hanging="360"/>
      </w:pPr>
      <w:rPr>
        <w:spacing w:val="-3"/>
        <w:sz w:val="24"/>
      </w:rPr>
    </w:lvl>
  </w:abstractNum>
  <w:abstractNum w:abstractNumId="29" w15:restartNumberingAfterBreak="0">
    <w:nsid w:val="02C2718D"/>
    <w:multiLevelType w:val="hybridMultilevel"/>
    <w:tmpl w:val="A6B2A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160F6706"/>
    <w:multiLevelType w:val="singleLevel"/>
    <w:tmpl w:val="00000015"/>
    <w:lvl w:ilvl="0">
      <w:start w:val="1"/>
      <w:numFmt w:val="decimal"/>
      <w:lvlText w:val="%1."/>
      <w:lvlJc w:val="left"/>
      <w:pPr>
        <w:tabs>
          <w:tab w:val="num" w:pos="360"/>
        </w:tabs>
        <w:ind w:left="360" w:hanging="360"/>
      </w:pPr>
      <w:rPr>
        <w:spacing w:val="-3"/>
        <w:sz w:val="24"/>
      </w:rPr>
    </w:lvl>
  </w:abstractNum>
  <w:abstractNum w:abstractNumId="31" w15:restartNumberingAfterBreak="0">
    <w:nsid w:val="25F97130"/>
    <w:multiLevelType w:val="singleLevel"/>
    <w:tmpl w:val="00000012"/>
    <w:lvl w:ilvl="0">
      <w:start w:val="1"/>
      <w:numFmt w:val="decimal"/>
      <w:lvlText w:val="%1."/>
      <w:lvlJc w:val="left"/>
      <w:pPr>
        <w:tabs>
          <w:tab w:val="num" w:pos="720"/>
        </w:tabs>
        <w:ind w:left="720" w:hanging="360"/>
      </w:pPr>
      <w:rPr>
        <w:spacing w:val="-3"/>
        <w:sz w:val="24"/>
      </w:rPr>
    </w:lvl>
  </w:abstractNum>
  <w:abstractNum w:abstractNumId="32" w15:restartNumberingAfterBreak="0">
    <w:nsid w:val="4A310324"/>
    <w:multiLevelType w:val="hybridMultilevel"/>
    <w:tmpl w:val="90AA2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E531E62"/>
    <w:multiLevelType w:val="hybridMultilevel"/>
    <w:tmpl w:val="90AA2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38D59D9"/>
    <w:multiLevelType w:val="singleLevel"/>
    <w:tmpl w:val="0000001D"/>
    <w:lvl w:ilvl="0">
      <w:start w:val="1"/>
      <w:numFmt w:val="decimal"/>
      <w:lvlText w:val="%1."/>
      <w:lvlJc w:val="left"/>
      <w:pPr>
        <w:tabs>
          <w:tab w:val="num" w:pos="360"/>
        </w:tabs>
        <w:ind w:left="360" w:hanging="360"/>
      </w:pPr>
      <w:rPr>
        <w:spacing w:val="-3"/>
        <w:sz w:val="24"/>
      </w:rPr>
    </w:lvl>
  </w:abstractNum>
  <w:abstractNum w:abstractNumId="35" w15:restartNumberingAfterBreak="0">
    <w:nsid w:val="79E35DEF"/>
    <w:multiLevelType w:val="hybridMultilevel"/>
    <w:tmpl w:val="CECCF4E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36B20"/>
    <w:multiLevelType w:val="singleLevel"/>
    <w:tmpl w:val="00000008"/>
    <w:lvl w:ilvl="0">
      <w:start w:val="1"/>
      <w:numFmt w:val="decimal"/>
      <w:lvlText w:val="%1."/>
      <w:lvlJc w:val="left"/>
      <w:pPr>
        <w:tabs>
          <w:tab w:val="num" w:pos="360"/>
        </w:tabs>
        <w:ind w:left="360" w:hanging="360"/>
      </w:pPr>
      <w:rPr>
        <w:spacing w:val="-3"/>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9"/>
  </w:num>
  <w:num w:numId="36">
    <w:abstractNumId w:val="36"/>
  </w:num>
  <w:num w:numId="37">
    <w:abstractNumId w:val="30"/>
  </w:num>
  <w:num w:numId="38">
    <w:abstractNumId w:val="34"/>
  </w:num>
  <w:num w:numId="39">
    <w:abstractNumId w:val="31"/>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B709D"/>
    <w:rsid w:val="000B241F"/>
    <w:rsid w:val="00134147"/>
    <w:rsid w:val="001B709D"/>
    <w:rsid w:val="00222B93"/>
    <w:rsid w:val="0022351B"/>
    <w:rsid w:val="00264648"/>
    <w:rsid w:val="002D49F1"/>
    <w:rsid w:val="003C2987"/>
    <w:rsid w:val="003C6B97"/>
    <w:rsid w:val="003E6B12"/>
    <w:rsid w:val="003F7EDA"/>
    <w:rsid w:val="004609C6"/>
    <w:rsid w:val="00475FAE"/>
    <w:rsid w:val="004C3444"/>
    <w:rsid w:val="00511847"/>
    <w:rsid w:val="005533D8"/>
    <w:rsid w:val="006855C4"/>
    <w:rsid w:val="006927D5"/>
    <w:rsid w:val="006B4333"/>
    <w:rsid w:val="007734D7"/>
    <w:rsid w:val="007A7A25"/>
    <w:rsid w:val="0086067F"/>
    <w:rsid w:val="008809D9"/>
    <w:rsid w:val="0088385F"/>
    <w:rsid w:val="00932B3E"/>
    <w:rsid w:val="00971B2C"/>
    <w:rsid w:val="009A06A3"/>
    <w:rsid w:val="00A164DE"/>
    <w:rsid w:val="00A67725"/>
    <w:rsid w:val="00B22061"/>
    <w:rsid w:val="00B40946"/>
    <w:rsid w:val="00B81D0B"/>
    <w:rsid w:val="00BC0EE6"/>
    <w:rsid w:val="00BE1A1E"/>
    <w:rsid w:val="00C60F73"/>
    <w:rsid w:val="00CA702C"/>
    <w:rsid w:val="00CE22E8"/>
    <w:rsid w:val="00D073B5"/>
    <w:rsid w:val="00D25F4B"/>
    <w:rsid w:val="00D934D4"/>
    <w:rsid w:val="00DB1AB4"/>
    <w:rsid w:val="00E7101A"/>
    <w:rsid w:val="00E72951"/>
    <w:rsid w:val="00F74B8E"/>
    <w:rsid w:val="00FC2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shapelayout>
  </w:shapeDefaults>
  <w:decimalSymbol w:val="."/>
  <w:listSeparator w:val=","/>
  <w15:docId w15:val="{4084D473-BED3-46E8-AB74-EC4EEEA9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85F"/>
  </w:style>
  <w:style w:type="paragraph" w:styleId="Heading1">
    <w:name w:val="heading 1"/>
    <w:basedOn w:val="Normal"/>
    <w:next w:val="Normal"/>
    <w:link w:val="Heading1Char"/>
    <w:qFormat/>
    <w:rsid w:val="001B709D"/>
    <w:pPr>
      <w:keepNext/>
      <w:numPr>
        <w:numId w:val="1"/>
      </w:numPr>
      <w:suppressAutoHyphens/>
      <w:spacing w:after="0" w:line="240" w:lineRule="auto"/>
      <w:outlineLvl w:val="0"/>
    </w:pPr>
    <w:rPr>
      <w:rFonts w:ascii="Times New Roman" w:eastAsia="Times New Roman" w:hAnsi="Times New Roman" w:cs="Times New Roman"/>
      <w:b/>
      <w:sz w:val="24"/>
      <w:szCs w:val="20"/>
      <w:lang w:eastAsia="zh-CN"/>
    </w:rPr>
  </w:style>
  <w:style w:type="paragraph" w:styleId="Heading2">
    <w:name w:val="heading 2"/>
    <w:basedOn w:val="Normal"/>
    <w:next w:val="Normal"/>
    <w:link w:val="Heading2Char"/>
    <w:qFormat/>
    <w:rsid w:val="001B709D"/>
    <w:pPr>
      <w:keepNext/>
      <w:numPr>
        <w:ilvl w:val="1"/>
        <w:numId w:val="1"/>
      </w:numPr>
      <w:suppressAutoHyphens/>
      <w:spacing w:before="240" w:after="60" w:line="240" w:lineRule="auto"/>
      <w:outlineLvl w:val="1"/>
    </w:pPr>
    <w:rPr>
      <w:rFonts w:ascii="Arial" w:eastAsia="Times New Roman" w:hAnsi="Arial" w:cs="Arial"/>
      <w:b/>
      <w:i/>
      <w:sz w:val="24"/>
      <w:szCs w:val="20"/>
      <w:lang w:eastAsia="zh-CN"/>
    </w:rPr>
  </w:style>
  <w:style w:type="paragraph" w:styleId="Heading3">
    <w:name w:val="heading 3"/>
    <w:basedOn w:val="Normal"/>
    <w:next w:val="Normal"/>
    <w:link w:val="Heading3Char"/>
    <w:unhideWhenUsed/>
    <w:qFormat/>
    <w:rsid w:val="003E6B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3E6B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3E6B12"/>
    <w:pPr>
      <w:keepNext/>
      <w:numPr>
        <w:ilvl w:val="4"/>
        <w:numId w:val="1"/>
      </w:numPr>
      <w:suppressAutoHyphens/>
      <w:spacing w:after="0" w:line="240" w:lineRule="auto"/>
      <w:outlineLvl w:val="4"/>
    </w:pPr>
    <w:rPr>
      <w:rFonts w:ascii="Times New Roman" w:eastAsia="Times New Roman" w:hAnsi="Times New Roman" w:cs="Times New Roman"/>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09D"/>
    <w:pPr>
      <w:suppressAutoHyphens/>
      <w:spacing w:after="0" w:line="240" w:lineRule="auto"/>
    </w:pPr>
    <w:rPr>
      <w:rFonts w:ascii="Times New Roman" w:eastAsia="Times New Roman" w:hAnsi="Times New Roman" w:cs="Times New Roman"/>
      <w:sz w:val="24"/>
      <w:szCs w:val="20"/>
      <w:lang w:eastAsia="zh-CN"/>
    </w:rPr>
  </w:style>
  <w:style w:type="character" w:customStyle="1" w:styleId="BodyTextChar">
    <w:name w:val="Body Text Char"/>
    <w:basedOn w:val="DefaultParagraphFont"/>
    <w:link w:val="BodyText"/>
    <w:rsid w:val="001B709D"/>
    <w:rPr>
      <w:rFonts w:ascii="Times New Roman" w:eastAsia="Times New Roman" w:hAnsi="Times New Roman" w:cs="Times New Roman"/>
      <w:sz w:val="24"/>
      <w:szCs w:val="20"/>
      <w:lang w:eastAsia="zh-CN"/>
    </w:rPr>
  </w:style>
  <w:style w:type="paragraph" w:styleId="Footer">
    <w:name w:val="footer"/>
    <w:basedOn w:val="Normal"/>
    <w:link w:val="FooterChar"/>
    <w:unhideWhenUsed/>
    <w:rsid w:val="001B70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709D"/>
  </w:style>
  <w:style w:type="character" w:styleId="PageNumber">
    <w:name w:val="page number"/>
    <w:basedOn w:val="DefaultParagraphFont"/>
    <w:rsid w:val="001B709D"/>
  </w:style>
  <w:style w:type="character" w:customStyle="1" w:styleId="Heading1Char">
    <w:name w:val="Heading 1 Char"/>
    <w:basedOn w:val="DefaultParagraphFont"/>
    <w:link w:val="Heading1"/>
    <w:rsid w:val="001B709D"/>
    <w:rPr>
      <w:rFonts w:ascii="Times New Roman" w:eastAsia="Times New Roman" w:hAnsi="Times New Roman" w:cs="Times New Roman"/>
      <w:b/>
      <w:sz w:val="24"/>
      <w:szCs w:val="20"/>
      <w:lang w:eastAsia="zh-CN"/>
    </w:rPr>
  </w:style>
  <w:style w:type="character" w:customStyle="1" w:styleId="Heading2Char">
    <w:name w:val="Heading 2 Char"/>
    <w:basedOn w:val="DefaultParagraphFont"/>
    <w:link w:val="Heading2"/>
    <w:rsid w:val="001B709D"/>
    <w:rPr>
      <w:rFonts w:ascii="Arial" w:eastAsia="Times New Roman" w:hAnsi="Arial" w:cs="Arial"/>
      <w:b/>
      <w:i/>
      <w:sz w:val="24"/>
      <w:szCs w:val="20"/>
      <w:lang w:eastAsia="zh-CN"/>
    </w:rPr>
  </w:style>
  <w:style w:type="character" w:customStyle="1" w:styleId="Heading3Char">
    <w:name w:val="Heading 3 Char"/>
    <w:basedOn w:val="DefaultParagraphFont"/>
    <w:link w:val="Heading3"/>
    <w:uiPriority w:val="9"/>
    <w:semiHidden/>
    <w:rsid w:val="003E6B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E6B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3E6B12"/>
    <w:rPr>
      <w:rFonts w:ascii="Times New Roman" w:eastAsia="Times New Roman" w:hAnsi="Times New Roman" w:cs="Times New Roman"/>
      <w:sz w:val="24"/>
      <w:szCs w:val="20"/>
      <w:lang w:eastAsia="zh-CN"/>
    </w:rPr>
  </w:style>
  <w:style w:type="character" w:customStyle="1" w:styleId="WW8Num1z0">
    <w:name w:val="WW8Num1z0"/>
    <w:rsid w:val="003E6B12"/>
    <w:rPr>
      <w:spacing w:val="-3"/>
      <w:sz w:val="24"/>
    </w:rPr>
  </w:style>
  <w:style w:type="character" w:customStyle="1" w:styleId="WW8Num1z1">
    <w:name w:val="WW8Num1z1"/>
    <w:rsid w:val="003E6B12"/>
  </w:style>
  <w:style w:type="character" w:customStyle="1" w:styleId="WW8Num1z2">
    <w:name w:val="WW8Num1z2"/>
    <w:rsid w:val="003E6B12"/>
  </w:style>
  <w:style w:type="character" w:customStyle="1" w:styleId="WW8Num1z3">
    <w:name w:val="WW8Num1z3"/>
    <w:rsid w:val="003E6B12"/>
  </w:style>
  <w:style w:type="character" w:customStyle="1" w:styleId="WW8Num1z4">
    <w:name w:val="WW8Num1z4"/>
    <w:rsid w:val="003E6B12"/>
  </w:style>
  <w:style w:type="character" w:customStyle="1" w:styleId="WW8Num1z5">
    <w:name w:val="WW8Num1z5"/>
    <w:rsid w:val="003E6B12"/>
  </w:style>
  <w:style w:type="character" w:customStyle="1" w:styleId="WW8Num1z6">
    <w:name w:val="WW8Num1z6"/>
    <w:rsid w:val="003E6B12"/>
  </w:style>
  <w:style w:type="character" w:customStyle="1" w:styleId="WW8Num1z7">
    <w:name w:val="WW8Num1z7"/>
    <w:rsid w:val="003E6B12"/>
  </w:style>
  <w:style w:type="character" w:customStyle="1" w:styleId="WW8Num1z8">
    <w:name w:val="WW8Num1z8"/>
    <w:rsid w:val="003E6B12"/>
  </w:style>
  <w:style w:type="character" w:customStyle="1" w:styleId="WW8Num2z0">
    <w:name w:val="WW8Num2z0"/>
    <w:rsid w:val="003E6B12"/>
    <w:rPr>
      <w:spacing w:val="-3"/>
      <w:sz w:val="24"/>
    </w:rPr>
  </w:style>
  <w:style w:type="character" w:customStyle="1" w:styleId="WW8Num2z1">
    <w:name w:val="WW8Num2z1"/>
    <w:rsid w:val="003E6B12"/>
  </w:style>
  <w:style w:type="character" w:customStyle="1" w:styleId="WW8Num2z2">
    <w:name w:val="WW8Num2z2"/>
    <w:rsid w:val="003E6B12"/>
  </w:style>
  <w:style w:type="character" w:customStyle="1" w:styleId="WW8Num2z3">
    <w:name w:val="WW8Num2z3"/>
    <w:rsid w:val="003E6B12"/>
  </w:style>
  <w:style w:type="character" w:customStyle="1" w:styleId="WW8Num2z4">
    <w:name w:val="WW8Num2z4"/>
    <w:rsid w:val="003E6B12"/>
  </w:style>
  <w:style w:type="character" w:customStyle="1" w:styleId="WW8Num2z5">
    <w:name w:val="WW8Num2z5"/>
    <w:rsid w:val="003E6B12"/>
  </w:style>
  <w:style w:type="character" w:customStyle="1" w:styleId="WW8Num2z6">
    <w:name w:val="WW8Num2z6"/>
    <w:rsid w:val="003E6B12"/>
  </w:style>
  <w:style w:type="character" w:customStyle="1" w:styleId="WW8Num2z7">
    <w:name w:val="WW8Num2z7"/>
    <w:rsid w:val="003E6B12"/>
  </w:style>
  <w:style w:type="character" w:customStyle="1" w:styleId="WW8Num2z8">
    <w:name w:val="WW8Num2z8"/>
    <w:rsid w:val="003E6B12"/>
  </w:style>
  <w:style w:type="character" w:customStyle="1" w:styleId="WW8Num3z0">
    <w:name w:val="WW8Num3z0"/>
    <w:rsid w:val="003E6B12"/>
    <w:rPr>
      <w:spacing w:val="-3"/>
      <w:sz w:val="24"/>
    </w:rPr>
  </w:style>
  <w:style w:type="character" w:customStyle="1" w:styleId="WW8Num3z1">
    <w:name w:val="WW8Num3z1"/>
    <w:rsid w:val="003E6B12"/>
  </w:style>
  <w:style w:type="character" w:customStyle="1" w:styleId="WW8Num3z2">
    <w:name w:val="WW8Num3z2"/>
    <w:rsid w:val="003E6B12"/>
  </w:style>
  <w:style w:type="character" w:customStyle="1" w:styleId="WW8Num3z3">
    <w:name w:val="WW8Num3z3"/>
    <w:rsid w:val="003E6B12"/>
  </w:style>
  <w:style w:type="character" w:customStyle="1" w:styleId="WW8Num3z4">
    <w:name w:val="WW8Num3z4"/>
    <w:rsid w:val="003E6B12"/>
  </w:style>
  <w:style w:type="character" w:customStyle="1" w:styleId="WW8Num3z5">
    <w:name w:val="WW8Num3z5"/>
    <w:rsid w:val="003E6B12"/>
  </w:style>
  <w:style w:type="character" w:customStyle="1" w:styleId="WW8Num3z6">
    <w:name w:val="WW8Num3z6"/>
    <w:rsid w:val="003E6B12"/>
  </w:style>
  <w:style w:type="character" w:customStyle="1" w:styleId="WW8Num3z7">
    <w:name w:val="WW8Num3z7"/>
    <w:rsid w:val="003E6B12"/>
  </w:style>
  <w:style w:type="character" w:customStyle="1" w:styleId="WW8Num3z8">
    <w:name w:val="WW8Num3z8"/>
    <w:rsid w:val="003E6B12"/>
  </w:style>
  <w:style w:type="character" w:customStyle="1" w:styleId="WW8Num4z0">
    <w:name w:val="WW8Num4z0"/>
    <w:rsid w:val="003E6B12"/>
    <w:rPr>
      <w:spacing w:val="-3"/>
      <w:sz w:val="24"/>
    </w:rPr>
  </w:style>
  <w:style w:type="character" w:customStyle="1" w:styleId="WW8Num4z1">
    <w:name w:val="WW8Num4z1"/>
    <w:rsid w:val="003E6B12"/>
  </w:style>
  <w:style w:type="character" w:customStyle="1" w:styleId="WW8Num4z2">
    <w:name w:val="WW8Num4z2"/>
    <w:rsid w:val="003E6B12"/>
  </w:style>
  <w:style w:type="character" w:customStyle="1" w:styleId="WW8Num4z3">
    <w:name w:val="WW8Num4z3"/>
    <w:rsid w:val="003E6B12"/>
  </w:style>
  <w:style w:type="character" w:customStyle="1" w:styleId="WW8Num4z4">
    <w:name w:val="WW8Num4z4"/>
    <w:rsid w:val="003E6B12"/>
  </w:style>
  <w:style w:type="character" w:customStyle="1" w:styleId="WW8Num4z5">
    <w:name w:val="WW8Num4z5"/>
    <w:rsid w:val="003E6B12"/>
  </w:style>
  <w:style w:type="character" w:customStyle="1" w:styleId="WW8Num4z6">
    <w:name w:val="WW8Num4z6"/>
    <w:rsid w:val="003E6B12"/>
  </w:style>
  <w:style w:type="character" w:customStyle="1" w:styleId="WW8Num4z7">
    <w:name w:val="WW8Num4z7"/>
    <w:rsid w:val="003E6B12"/>
  </w:style>
  <w:style w:type="character" w:customStyle="1" w:styleId="WW8Num4z8">
    <w:name w:val="WW8Num4z8"/>
    <w:rsid w:val="003E6B12"/>
  </w:style>
  <w:style w:type="character" w:customStyle="1" w:styleId="WW8Num5z0">
    <w:name w:val="WW8Num5z0"/>
    <w:rsid w:val="003E6B12"/>
    <w:rPr>
      <w:spacing w:val="-3"/>
      <w:sz w:val="24"/>
    </w:rPr>
  </w:style>
  <w:style w:type="character" w:customStyle="1" w:styleId="WW8Num5z1">
    <w:name w:val="WW8Num5z1"/>
    <w:rsid w:val="003E6B12"/>
  </w:style>
  <w:style w:type="character" w:customStyle="1" w:styleId="WW8Num5z2">
    <w:name w:val="WW8Num5z2"/>
    <w:rsid w:val="003E6B12"/>
  </w:style>
  <w:style w:type="character" w:customStyle="1" w:styleId="WW8Num5z3">
    <w:name w:val="WW8Num5z3"/>
    <w:rsid w:val="003E6B12"/>
  </w:style>
  <w:style w:type="character" w:customStyle="1" w:styleId="WW8Num5z4">
    <w:name w:val="WW8Num5z4"/>
    <w:rsid w:val="003E6B12"/>
  </w:style>
  <w:style w:type="character" w:customStyle="1" w:styleId="WW8Num5z5">
    <w:name w:val="WW8Num5z5"/>
    <w:rsid w:val="003E6B12"/>
  </w:style>
  <w:style w:type="character" w:customStyle="1" w:styleId="WW8Num5z6">
    <w:name w:val="WW8Num5z6"/>
    <w:rsid w:val="003E6B12"/>
  </w:style>
  <w:style w:type="character" w:customStyle="1" w:styleId="WW8Num5z7">
    <w:name w:val="WW8Num5z7"/>
    <w:rsid w:val="003E6B12"/>
  </w:style>
  <w:style w:type="character" w:customStyle="1" w:styleId="WW8Num5z8">
    <w:name w:val="WW8Num5z8"/>
    <w:rsid w:val="003E6B12"/>
  </w:style>
  <w:style w:type="character" w:customStyle="1" w:styleId="WW8Num6z0">
    <w:name w:val="WW8Num6z0"/>
    <w:rsid w:val="003E6B12"/>
    <w:rPr>
      <w:spacing w:val="-3"/>
      <w:sz w:val="24"/>
    </w:rPr>
  </w:style>
  <w:style w:type="character" w:customStyle="1" w:styleId="WW8Num6z1">
    <w:name w:val="WW8Num6z1"/>
    <w:rsid w:val="003E6B12"/>
  </w:style>
  <w:style w:type="character" w:customStyle="1" w:styleId="WW8Num6z2">
    <w:name w:val="WW8Num6z2"/>
    <w:rsid w:val="003E6B12"/>
  </w:style>
  <w:style w:type="character" w:customStyle="1" w:styleId="WW8Num6z3">
    <w:name w:val="WW8Num6z3"/>
    <w:rsid w:val="003E6B12"/>
  </w:style>
  <w:style w:type="character" w:customStyle="1" w:styleId="WW8Num6z4">
    <w:name w:val="WW8Num6z4"/>
    <w:rsid w:val="003E6B12"/>
  </w:style>
  <w:style w:type="character" w:customStyle="1" w:styleId="WW8Num6z5">
    <w:name w:val="WW8Num6z5"/>
    <w:rsid w:val="003E6B12"/>
  </w:style>
  <w:style w:type="character" w:customStyle="1" w:styleId="WW8Num6z6">
    <w:name w:val="WW8Num6z6"/>
    <w:rsid w:val="003E6B12"/>
  </w:style>
  <w:style w:type="character" w:customStyle="1" w:styleId="WW8Num6z7">
    <w:name w:val="WW8Num6z7"/>
    <w:rsid w:val="003E6B12"/>
  </w:style>
  <w:style w:type="character" w:customStyle="1" w:styleId="WW8Num6z8">
    <w:name w:val="WW8Num6z8"/>
    <w:rsid w:val="003E6B12"/>
  </w:style>
  <w:style w:type="character" w:customStyle="1" w:styleId="WW8Num7z0">
    <w:name w:val="WW8Num7z0"/>
    <w:rsid w:val="003E6B12"/>
    <w:rPr>
      <w:spacing w:val="-3"/>
      <w:sz w:val="24"/>
    </w:rPr>
  </w:style>
  <w:style w:type="character" w:customStyle="1" w:styleId="WW8Num7z1">
    <w:name w:val="WW8Num7z1"/>
    <w:rsid w:val="003E6B12"/>
  </w:style>
  <w:style w:type="character" w:customStyle="1" w:styleId="WW8Num7z2">
    <w:name w:val="WW8Num7z2"/>
    <w:rsid w:val="003E6B12"/>
  </w:style>
  <w:style w:type="character" w:customStyle="1" w:styleId="WW8Num7z3">
    <w:name w:val="WW8Num7z3"/>
    <w:rsid w:val="003E6B12"/>
  </w:style>
  <w:style w:type="character" w:customStyle="1" w:styleId="WW8Num7z4">
    <w:name w:val="WW8Num7z4"/>
    <w:rsid w:val="003E6B12"/>
  </w:style>
  <w:style w:type="character" w:customStyle="1" w:styleId="WW8Num7z5">
    <w:name w:val="WW8Num7z5"/>
    <w:rsid w:val="003E6B12"/>
  </w:style>
  <w:style w:type="character" w:customStyle="1" w:styleId="WW8Num7z6">
    <w:name w:val="WW8Num7z6"/>
    <w:rsid w:val="003E6B12"/>
  </w:style>
  <w:style w:type="character" w:customStyle="1" w:styleId="WW8Num7z7">
    <w:name w:val="WW8Num7z7"/>
    <w:rsid w:val="003E6B12"/>
  </w:style>
  <w:style w:type="character" w:customStyle="1" w:styleId="WW8Num7z8">
    <w:name w:val="WW8Num7z8"/>
    <w:rsid w:val="003E6B12"/>
  </w:style>
  <w:style w:type="character" w:customStyle="1" w:styleId="WW8Num8z0">
    <w:name w:val="WW8Num8z0"/>
    <w:rsid w:val="003E6B12"/>
    <w:rPr>
      <w:spacing w:val="-3"/>
      <w:sz w:val="24"/>
    </w:rPr>
  </w:style>
  <w:style w:type="character" w:customStyle="1" w:styleId="WW8Num8z1">
    <w:name w:val="WW8Num8z1"/>
    <w:rsid w:val="003E6B12"/>
  </w:style>
  <w:style w:type="character" w:customStyle="1" w:styleId="WW8Num8z2">
    <w:name w:val="WW8Num8z2"/>
    <w:rsid w:val="003E6B12"/>
  </w:style>
  <w:style w:type="character" w:customStyle="1" w:styleId="WW8Num8z3">
    <w:name w:val="WW8Num8z3"/>
    <w:rsid w:val="003E6B12"/>
  </w:style>
  <w:style w:type="character" w:customStyle="1" w:styleId="WW8Num8z4">
    <w:name w:val="WW8Num8z4"/>
    <w:rsid w:val="003E6B12"/>
  </w:style>
  <w:style w:type="character" w:customStyle="1" w:styleId="WW8Num8z5">
    <w:name w:val="WW8Num8z5"/>
    <w:rsid w:val="003E6B12"/>
  </w:style>
  <w:style w:type="character" w:customStyle="1" w:styleId="WW8Num8z6">
    <w:name w:val="WW8Num8z6"/>
    <w:rsid w:val="003E6B12"/>
  </w:style>
  <w:style w:type="character" w:customStyle="1" w:styleId="WW8Num8z7">
    <w:name w:val="WW8Num8z7"/>
    <w:rsid w:val="003E6B12"/>
  </w:style>
  <w:style w:type="character" w:customStyle="1" w:styleId="WW8Num8z8">
    <w:name w:val="WW8Num8z8"/>
    <w:rsid w:val="003E6B12"/>
  </w:style>
  <w:style w:type="character" w:customStyle="1" w:styleId="WW8Num9z0">
    <w:name w:val="WW8Num9z0"/>
    <w:rsid w:val="003E6B12"/>
    <w:rPr>
      <w:spacing w:val="-3"/>
      <w:sz w:val="24"/>
    </w:rPr>
  </w:style>
  <w:style w:type="character" w:customStyle="1" w:styleId="WW8Num9z1">
    <w:name w:val="WW8Num9z1"/>
    <w:rsid w:val="003E6B12"/>
  </w:style>
  <w:style w:type="character" w:customStyle="1" w:styleId="WW8Num9z2">
    <w:name w:val="WW8Num9z2"/>
    <w:rsid w:val="003E6B12"/>
  </w:style>
  <w:style w:type="character" w:customStyle="1" w:styleId="WW8Num9z3">
    <w:name w:val="WW8Num9z3"/>
    <w:rsid w:val="003E6B12"/>
  </w:style>
  <w:style w:type="character" w:customStyle="1" w:styleId="WW8Num9z4">
    <w:name w:val="WW8Num9z4"/>
    <w:rsid w:val="003E6B12"/>
  </w:style>
  <w:style w:type="character" w:customStyle="1" w:styleId="WW8Num9z5">
    <w:name w:val="WW8Num9z5"/>
    <w:rsid w:val="003E6B12"/>
  </w:style>
  <w:style w:type="character" w:customStyle="1" w:styleId="WW8Num9z6">
    <w:name w:val="WW8Num9z6"/>
    <w:rsid w:val="003E6B12"/>
  </w:style>
  <w:style w:type="character" w:customStyle="1" w:styleId="WW8Num9z7">
    <w:name w:val="WW8Num9z7"/>
    <w:rsid w:val="003E6B12"/>
  </w:style>
  <w:style w:type="character" w:customStyle="1" w:styleId="WW8Num9z8">
    <w:name w:val="WW8Num9z8"/>
    <w:rsid w:val="003E6B12"/>
  </w:style>
  <w:style w:type="character" w:customStyle="1" w:styleId="WW8Num10z0">
    <w:name w:val="WW8Num10z0"/>
    <w:rsid w:val="003E6B12"/>
    <w:rPr>
      <w:spacing w:val="-3"/>
      <w:sz w:val="24"/>
    </w:rPr>
  </w:style>
  <w:style w:type="character" w:customStyle="1" w:styleId="WW8Num10z1">
    <w:name w:val="WW8Num10z1"/>
    <w:rsid w:val="003E6B12"/>
  </w:style>
  <w:style w:type="character" w:customStyle="1" w:styleId="WW8Num10z2">
    <w:name w:val="WW8Num10z2"/>
    <w:rsid w:val="003E6B12"/>
  </w:style>
  <w:style w:type="character" w:customStyle="1" w:styleId="WW8Num10z3">
    <w:name w:val="WW8Num10z3"/>
    <w:rsid w:val="003E6B12"/>
  </w:style>
  <w:style w:type="character" w:customStyle="1" w:styleId="WW8Num10z4">
    <w:name w:val="WW8Num10z4"/>
    <w:rsid w:val="003E6B12"/>
  </w:style>
  <w:style w:type="character" w:customStyle="1" w:styleId="WW8Num10z5">
    <w:name w:val="WW8Num10z5"/>
    <w:rsid w:val="003E6B12"/>
  </w:style>
  <w:style w:type="character" w:customStyle="1" w:styleId="WW8Num10z6">
    <w:name w:val="WW8Num10z6"/>
    <w:rsid w:val="003E6B12"/>
  </w:style>
  <w:style w:type="character" w:customStyle="1" w:styleId="WW8Num10z7">
    <w:name w:val="WW8Num10z7"/>
    <w:rsid w:val="003E6B12"/>
  </w:style>
  <w:style w:type="character" w:customStyle="1" w:styleId="WW8Num10z8">
    <w:name w:val="WW8Num10z8"/>
    <w:rsid w:val="003E6B12"/>
  </w:style>
  <w:style w:type="character" w:customStyle="1" w:styleId="WW8Num11z0">
    <w:name w:val="WW8Num11z0"/>
    <w:rsid w:val="003E6B12"/>
  </w:style>
  <w:style w:type="character" w:customStyle="1" w:styleId="WW8Num12z0">
    <w:name w:val="WW8Num12z0"/>
    <w:rsid w:val="003E6B12"/>
    <w:rPr>
      <w:spacing w:val="-3"/>
      <w:sz w:val="24"/>
    </w:rPr>
  </w:style>
  <w:style w:type="character" w:customStyle="1" w:styleId="WW8Num13z0">
    <w:name w:val="WW8Num13z0"/>
    <w:rsid w:val="003E6B12"/>
    <w:rPr>
      <w:spacing w:val="-3"/>
      <w:sz w:val="24"/>
    </w:rPr>
  </w:style>
  <w:style w:type="character" w:customStyle="1" w:styleId="WW8Num13z1">
    <w:name w:val="WW8Num13z1"/>
    <w:rsid w:val="003E6B12"/>
  </w:style>
  <w:style w:type="character" w:customStyle="1" w:styleId="WW8Num13z2">
    <w:name w:val="WW8Num13z2"/>
    <w:rsid w:val="003E6B12"/>
  </w:style>
  <w:style w:type="character" w:customStyle="1" w:styleId="WW8Num13z3">
    <w:name w:val="WW8Num13z3"/>
    <w:rsid w:val="003E6B12"/>
  </w:style>
  <w:style w:type="character" w:customStyle="1" w:styleId="WW8Num13z4">
    <w:name w:val="WW8Num13z4"/>
    <w:rsid w:val="003E6B12"/>
  </w:style>
  <w:style w:type="character" w:customStyle="1" w:styleId="WW8Num13z5">
    <w:name w:val="WW8Num13z5"/>
    <w:rsid w:val="003E6B12"/>
  </w:style>
  <w:style w:type="character" w:customStyle="1" w:styleId="WW8Num13z6">
    <w:name w:val="WW8Num13z6"/>
    <w:rsid w:val="003E6B12"/>
  </w:style>
  <w:style w:type="character" w:customStyle="1" w:styleId="WW8Num13z7">
    <w:name w:val="WW8Num13z7"/>
    <w:rsid w:val="003E6B12"/>
  </w:style>
  <w:style w:type="character" w:customStyle="1" w:styleId="WW8Num13z8">
    <w:name w:val="WW8Num13z8"/>
    <w:rsid w:val="003E6B12"/>
  </w:style>
  <w:style w:type="character" w:customStyle="1" w:styleId="WW8Num14z0">
    <w:name w:val="WW8Num14z0"/>
    <w:rsid w:val="003E6B12"/>
  </w:style>
  <w:style w:type="character" w:customStyle="1" w:styleId="WW8Num14z1">
    <w:name w:val="WW8Num14z1"/>
    <w:rsid w:val="003E6B12"/>
  </w:style>
  <w:style w:type="character" w:customStyle="1" w:styleId="WW8Num14z2">
    <w:name w:val="WW8Num14z2"/>
    <w:rsid w:val="003E6B12"/>
  </w:style>
  <w:style w:type="character" w:customStyle="1" w:styleId="WW8Num14z3">
    <w:name w:val="WW8Num14z3"/>
    <w:rsid w:val="003E6B12"/>
  </w:style>
  <w:style w:type="character" w:customStyle="1" w:styleId="WW8Num14z4">
    <w:name w:val="WW8Num14z4"/>
    <w:rsid w:val="003E6B12"/>
  </w:style>
  <w:style w:type="character" w:customStyle="1" w:styleId="WW8Num14z5">
    <w:name w:val="WW8Num14z5"/>
    <w:rsid w:val="003E6B12"/>
  </w:style>
  <w:style w:type="character" w:customStyle="1" w:styleId="WW8Num14z6">
    <w:name w:val="WW8Num14z6"/>
    <w:rsid w:val="003E6B12"/>
  </w:style>
  <w:style w:type="character" w:customStyle="1" w:styleId="WW8Num14z7">
    <w:name w:val="WW8Num14z7"/>
    <w:rsid w:val="003E6B12"/>
  </w:style>
  <w:style w:type="character" w:customStyle="1" w:styleId="WW8Num14z8">
    <w:name w:val="WW8Num14z8"/>
    <w:rsid w:val="003E6B12"/>
  </w:style>
  <w:style w:type="character" w:customStyle="1" w:styleId="WW8Num15z0">
    <w:name w:val="WW8Num15z0"/>
    <w:rsid w:val="003E6B12"/>
    <w:rPr>
      <w:spacing w:val="-3"/>
      <w:sz w:val="24"/>
    </w:rPr>
  </w:style>
  <w:style w:type="character" w:customStyle="1" w:styleId="WW8Num15z1">
    <w:name w:val="WW8Num15z1"/>
    <w:rsid w:val="003E6B12"/>
  </w:style>
  <w:style w:type="character" w:customStyle="1" w:styleId="WW8Num15z2">
    <w:name w:val="WW8Num15z2"/>
    <w:rsid w:val="003E6B12"/>
  </w:style>
  <w:style w:type="character" w:customStyle="1" w:styleId="WW8Num15z3">
    <w:name w:val="WW8Num15z3"/>
    <w:rsid w:val="003E6B12"/>
  </w:style>
  <w:style w:type="character" w:customStyle="1" w:styleId="WW8Num15z4">
    <w:name w:val="WW8Num15z4"/>
    <w:rsid w:val="003E6B12"/>
  </w:style>
  <w:style w:type="character" w:customStyle="1" w:styleId="WW8Num15z5">
    <w:name w:val="WW8Num15z5"/>
    <w:rsid w:val="003E6B12"/>
  </w:style>
  <w:style w:type="character" w:customStyle="1" w:styleId="WW8Num15z6">
    <w:name w:val="WW8Num15z6"/>
    <w:rsid w:val="003E6B12"/>
  </w:style>
  <w:style w:type="character" w:customStyle="1" w:styleId="WW8Num15z7">
    <w:name w:val="WW8Num15z7"/>
    <w:rsid w:val="003E6B12"/>
  </w:style>
  <w:style w:type="character" w:customStyle="1" w:styleId="WW8Num15z8">
    <w:name w:val="WW8Num15z8"/>
    <w:rsid w:val="003E6B12"/>
  </w:style>
  <w:style w:type="character" w:customStyle="1" w:styleId="WW8Num16z0">
    <w:name w:val="WW8Num16z0"/>
    <w:rsid w:val="003E6B12"/>
    <w:rPr>
      <w:spacing w:val="-3"/>
      <w:sz w:val="24"/>
    </w:rPr>
  </w:style>
  <w:style w:type="character" w:customStyle="1" w:styleId="WW8Num16z1">
    <w:name w:val="WW8Num16z1"/>
    <w:rsid w:val="003E6B12"/>
  </w:style>
  <w:style w:type="character" w:customStyle="1" w:styleId="WW8Num16z2">
    <w:name w:val="WW8Num16z2"/>
    <w:rsid w:val="003E6B12"/>
  </w:style>
  <w:style w:type="character" w:customStyle="1" w:styleId="WW8Num16z3">
    <w:name w:val="WW8Num16z3"/>
    <w:rsid w:val="003E6B12"/>
  </w:style>
  <w:style w:type="character" w:customStyle="1" w:styleId="WW8Num16z4">
    <w:name w:val="WW8Num16z4"/>
    <w:rsid w:val="003E6B12"/>
  </w:style>
  <w:style w:type="character" w:customStyle="1" w:styleId="WW8Num16z5">
    <w:name w:val="WW8Num16z5"/>
    <w:rsid w:val="003E6B12"/>
  </w:style>
  <w:style w:type="character" w:customStyle="1" w:styleId="WW8Num16z6">
    <w:name w:val="WW8Num16z6"/>
    <w:rsid w:val="003E6B12"/>
  </w:style>
  <w:style w:type="character" w:customStyle="1" w:styleId="WW8Num16z7">
    <w:name w:val="WW8Num16z7"/>
    <w:rsid w:val="003E6B12"/>
  </w:style>
  <w:style w:type="character" w:customStyle="1" w:styleId="WW8Num16z8">
    <w:name w:val="WW8Num16z8"/>
    <w:rsid w:val="003E6B12"/>
  </w:style>
  <w:style w:type="character" w:customStyle="1" w:styleId="WW8Num17z0">
    <w:name w:val="WW8Num17z0"/>
    <w:rsid w:val="003E6B12"/>
    <w:rPr>
      <w:spacing w:val="-3"/>
      <w:sz w:val="24"/>
    </w:rPr>
  </w:style>
  <w:style w:type="character" w:customStyle="1" w:styleId="WW8Num17z1">
    <w:name w:val="WW8Num17z1"/>
    <w:rsid w:val="003E6B12"/>
  </w:style>
  <w:style w:type="character" w:customStyle="1" w:styleId="WW8Num17z2">
    <w:name w:val="WW8Num17z2"/>
    <w:rsid w:val="003E6B12"/>
  </w:style>
  <w:style w:type="character" w:customStyle="1" w:styleId="WW8Num17z3">
    <w:name w:val="WW8Num17z3"/>
    <w:rsid w:val="003E6B12"/>
  </w:style>
  <w:style w:type="character" w:customStyle="1" w:styleId="WW8Num17z4">
    <w:name w:val="WW8Num17z4"/>
    <w:rsid w:val="003E6B12"/>
  </w:style>
  <w:style w:type="character" w:customStyle="1" w:styleId="WW8Num17z5">
    <w:name w:val="WW8Num17z5"/>
    <w:rsid w:val="003E6B12"/>
  </w:style>
  <w:style w:type="character" w:customStyle="1" w:styleId="WW8Num17z6">
    <w:name w:val="WW8Num17z6"/>
    <w:rsid w:val="003E6B12"/>
  </w:style>
  <w:style w:type="character" w:customStyle="1" w:styleId="WW8Num17z7">
    <w:name w:val="WW8Num17z7"/>
    <w:rsid w:val="003E6B12"/>
  </w:style>
  <w:style w:type="character" w:customStyle="1" w:styleId="WW8Num17z8">
    <w:name w:val="WW8Num17z8"/>
    <w:rsid w:val="003E6B12"/>
  </w:style>
  <w:style w:type="character" w:customStyle="1" w:styleId="WW8Num18z0">
    <w:name w:val="WW8Num18z0"/>
    <w:rsid w:val="003E6B12"/>
  </w:style>
  <w:style w:type="character" w:customStyle="1" w:styleId="WW8Num18z1">
    <w:name w:val="WW8Num18z1"/>
    <w:rsid w:val="003E6B12"/>
  </w:style>
  <w:style w:type="character" w:customStyle="1" w:styleId="WW8Num18z2">
    <w:name w:val="WW8Num18z2"/>
    <w:rsid w:val="003E6B12"/>
  </w:style>
  <w:style w:type="character" w:customStyle="1" w:styleId="WW8Num18z3">
    <w:name w:val="WW8Num18z3"/>
    <w:rsid w:val="003E6B12"/>
  </w:style>
  <w:style w:type="character" w:customStyle="1" w:styleId="WW8Num18z4">
    <w:name w:val="WW8Num18z4"/>
    <w:rsid w:val="003E6B12"/>
  </w:style>
  <w:style w:type="character" w:customStyle="1" w:styleId="WW8Num18z5">
    <w:name w:val="WW8Num18z5"/>
    <w:rsid w:val="003E6B12"/>
  </w:style>
  <w:style w:type="character" w:customStyle="1" w:styleId="WW8Num18z6">
    <w:name w:val="WW8Num18z6"/>
    <w:rsid w:val="003E6B12"/>
  </w:style>
  <w:style w:type="character" w:customStyle="1" w:styleId="WW8Num18z7">
    <w:name w:val="WW8Num18z7"/>
    <w:rsid w:val="003E6B12"/>
  </w:style>
  <w:style w:type="character" w:customStyle="1" w:styleId="WW8Num18z8">
    <w:name w:val="WW8Num18z8"/>
    <w:rsid w:val="003E6B12"/>
  </w:style>
  <w:style w:type="character" w:customStyle="1" w:styleId="WW8Num19z0">
    <w:name w:val="WW8Num19z0"/>
    <w:rsid w:val="003E6B12"/>
    <w:rPr>
      <w:rFonts w:ascii="Symbol" w:hAnsi="Symbol" w:cs="Symbol"/>
    </w:rPr>
  </w:style>
  <w:style w:type="character" w:customStyle="1" w:styleId="WW8Num19z1">
    <w:name w:val="WW8Num19z1"/>
    <w:rsid w:val="003E6B12"/>
    <w:rPr>
      <w:rFonts w:ascii="Courier New" w:hAnsi="Courier New" w:cs="Courier New"/>
    </w:rPr>
  </w:style>
  <w:style w:type="character" w:customStyle="1" w:styleId="WW8Num19z2">
    <w:name w:val="WW8Num19z2"/>
    <w:rsid w:val="003E6B12"/>
    <w:rPr>
      <w:rFonts w:ascii="Wingdings" w:hAnsi="Wingdings" w:cs="Wingdings"/>
    </w:rPr>
  </w:style>
  <w:style w:type="character" w:customStyle="1" w:styleId="WW8Num20z0">
    <w:name w:val="WW8Num20z0"/>
    <w:rsid w:val="003E6B12"/>
    <w:rPr>
      <w:spacing w:val="-3"/>
      <w:sz w:val="24"/>
    </w:rPr>
  </w:style>
  <w:style w:type="character" w:customStyle="1" w:styleId="WW8Num20z1">
    <w:name w:val="WW8Num20z1"/>
    <w:rsid w:val="003E6B12"/>
  </w:style>
  <w:style w:type="character" w:customStyle="1" w:styleId="WW8Num20z2">
    <w:name w:val="WW8Num20z2"/>
    <w:rsid w:val="003E6B12"/>
  </w:style>
  <w:style w:type="character" w:customStyle="1" w:styleId="WW8Num20z3">
    <w:name w:val="WW8Num20z3"/>
    <w:rsid w:val="003E6B12"/>
  </w:style>
  <w:style w:type="character" w:customStyle="1" w:styleId="WW8Num20z4">
    <w:name w:val="WW8Num20z4"/>
    <w:rsid w:val="003E6B12"/>
  </w:style>
  <w:style w:type="character" w:customStyle="1" w:styleId="WW8Num20z5">
    <w:name w:val="WW8Num20z5"/>
    <w:rsid w:val="003E6B12"/>
  </w:style>
  <w:style w:type="character" w:customStyle="1" w:styleId="WW8Num20z6">
    <w:name w:val="WW8Num20z6"/>
    <w:rsid w:val="003E6B12"/>
  </w:style>
  <w:style w:type="character" w:customStyle="1" w:styleId="WW8Num20z7">
    <w:name w:val="WW8Num20z7"/>
    <w:rsid w:val="003E6B12"/>
  </w:style>
  <w:style w:type="character" w:customStyle="1" w:styleId="WW8Num20z8">
    <w:name w:val="WW8Num20z8"/>
    <w:rsid w:val="003E6B12"/>
  </w:style>
  <w:style w:type="character" w:customStyle="1" w:styleId="WW8Num21z0">
    <w:name w:val="WW8Num21z0"/>
    <w:rsid w:val="003E6B12"/>
    <w:rPr>
      <w:rFonts w:ascii="Symbol" w:hAnsi="Symbol" w:cs="Symbol"/>
    </w:rPr>
  </w:style>
  <w:style w:type="character" w:customStyle="1" w:styleId="WW8Num22z0">
    <w:name w:val="WW8Num22z0"/>
    <w:rsid w:val="003E6B12"/>
    <w:rPr>
      <w:spacing w:val="-3"/>
      <w:sz w:val="24"/>
    </w:rPr>
  </w:style>
  <w:style w:type="character" w:customStyle="1" w:styleId="WW8Num22z1">
    <w:name w:val="WW8Num22z1"/>
    <w:rsid w:val="003E6B12"/>
  </w:style>
  <w:style w:type="character" w:customStyle="1" w:styleId="WW8Num22z2">
    <w:name w:val="WW8Num22z2"/>
    <w:rsid w:val="003E6B12"/>
  </w:style>
  <w:style w:type="character" w:customStyle="1" w:styleId="WW8Num22z3">
    <w:name w:val="WW8Num22z3"/>
    <w:rsid w:val="003E6B12"/>
  </w:style>
  <w:style w:type="character" w:customStyle="1" w:styleId="WW8Num22z4">
    <w:name w:val="WW8Num22z4"/>
    <w:rsid w:val="003E6B12"/>
  </w:style>
  <w:style w:type="character" w:customStyle="1" w:styleId="WW8Num22z5">
    <w:name w:val="WW8Num22z5"/>
    <w:rsid w:val="003E6B12"/>
  </w:style>
  <w:style w:type="character" w:customStyle="1" w:styleId="WW8Num22z6">
    <w:name w:val="WW8Num22z6"/>
    <w:rsid w:val="003E6B12"/>
  </w:style>
  <w:style w:type="character" w:customStyle="1" w:styleId="WW8Num22z7">
    <w:name w:val="WW8Num22z7"/>
    <w:rsid w:val="003E6B12"/>
  </w:style>
  <w:style w:type="character" w:customStyle="1" w:styleId="WW8Num22z8">
    <w:name w:val="WW8Num22z8"/>
    <w:rsid w:val="003E6B12"/>
  </w:style>
  <w:style w:type="character" w:customStyle="1" w:styleId="WW8Num23z0">
    <w:name w:val="WW8Num23z0"/>
    <w:rsid w:val="003E6B12"/>
  </w:style>
  <w:style w:type="character" w:customStyle="1" w:styleId="WW8Num23z1">
    <w:name w:val="WW8Num23z1"/>
    <w:rsid w:val="003E6B12"/>
  </w:style>
  <w:style w:type="character" w:customStyle="1" w:styleId="WW8Num23z2">
    <w:name w:val="WW8Num23z2"/>
    <w:rsid w:val="003E6B12"/>
  </w:style>
  <w:style w:type="character" w:customStyle="1" w:styleId="WW8Num23z3">
    <w:name w:val="WW8Num23z3"/>
    <w:rsid w:val="003E6B12"/>
  </w:style>
  <w:style w:type="character" w:customStyle="1" w:styleId="WW8Num23z4">
    <w:name w:val="WW8Num23z4"/>
    <w:rsid w:val="003E6B12"/>
  </w:style>
  <w:style w:type="character" w:customStyle="1" w:styleId="WW8Num23z5">
    <w:name w:val="WW8Num23z5"/>
    <w:rsid w:val="003E6B12"/>
  </w:style>
  <w:style w:type="character" w:customStyle="1" w:styleId="WW8Num23z6">
    <w:name w:val="WW8Num23z6"/>
    <w:rsid w:val="003E6B12"/>
  </w:style>
  <w:style w:type="character" w:customStyle="1" w:styleId="WW8Num23z7">
    <w:name w:val="WW8Num23z7"/>
    <w:rsid w:val="003E6B12"/>
  </w:style>
  <w:style w:type="character" w:customStyle="1" w:styleId="WW8Num23z8">
    <w:name w:val="WW8Num23z8"/>
    <w:rsid w:val="003E6B12"/>
  </w:style>
  <w:style w:type="character" w:customStyle="1" w:styleId="WW8Num24z0">
    <w:name w:val="WW8Num24z0"/>
    <w:rsid w:val="003E6B12"/>
    <w:rPr>
      <w:spacing w:val="-3"/>
      <w:sz w:val="24"/>
    </w:rPr>
  </w:style>
  <w:style w:type="character" w:customStyle="1" w:styleId="WW8Num24z1">
    <w:name w:val="WW8Num24z1"/>
    <w:rsid w:val="003E6B12"/>
  </w:style>
  <w:style w:type="character" w:customStyle="1" w:styleId="WW8Num24z2">
    <w:name w:val="WW8Num24z2"/>
    <w:rsid w:val="003E6B12"/>
  </w:style>
  <w:style w:type="character" w:customStyle="1" w:styleId="WW8Num24z3">
    <w:name w:val="WW8Num24z3"/>
    <w:rsid w:val="003E6B12"/>
  </w:style>
  <w:style w:type="character" w:customStyle="1" w:styleId="WW8Num24z4">
    <w:name w:val="WW8Num24z4"/>
    <w:rsid w:val="003E6B12"/>
  </w:style>
  <w:style w:type="character" w:customStyle="1" w:styleId="WW8Num24z5">
    <w:name w:val="WW8Num24z5"/>
    <w:rsid w:val="003E6B12"/>
  </w:style>
  <w:style w:type="character" w:customStyle="1" w:styleId="WW8Num24z6">
    <w:name w:val="WW8Num24z6"/>
    <w:rsid w:val="003E6B12"/>
  </w:style>
  <w:style w:type="character" w:customStyle="1" w:styleId="WW8Num24z7">
    <w:name w:val="WW8Num24z7"/>
    <w:rsid w:val="003E6B12"/>
  </w:style>
  <w:style w:type="character" w:customStyle="1" w:styleId="WW8Num24z8">
    <w:name w:val="WW8Num24z8"/>
    <w:rsid w:val="003E6B12"/>
  </w:style>
  <w:style w:type="character" w:customStyle="1" w:styleId="WW8Num25z0">
    <w:name w:val="WW8Num25z0"/>
    <w:rsid w:val="003E6B12"/>
    <w:rPr>
      <w:spacing w:val="-3"/>
      <w:sz w:val="24"/>
    </w:rPr>
  </w:style>
  <w:style w:type="character" w:customStyle="1" w:styleId="WW8Num25z1">
    <w:name w:val="WW8Num25z1"/>
    <w:rsid w:val="003E6B12"/>
  </w:style>
  <w:style w:type="character" w:customStyle="1" w:styleId="WW8Num25z2">
    <w:name w:val="WW8Num25z2"/>
    <w:rsid w:val="003E6B12"/>
  </w:style>
  <w:style w:type="character" w:customStyle="1" w:styleId="WW8Num25z3">
    <w:name w:val="WW8Num25z3"/>
    <w:rsid w:val="003E6B12"/>
  </w:style>
  <w:style w:type="character" w:customStyle="1" w:styleId="WW8Num25z4">
    <w:name w:val="WW8Num25z4"/>
    <w:rsid w:val="003E6B12"/>
  </w:style>
  <w:style w:type="character" w:customStyle="1" w:styleId="WW8Num25z5">
    <w:name w:val="WW8Num25z5"/>
    <w:rsid w:val="003E6B12"/>
  </w:style>
  <w:style w:type="character" w:customStyle="1" w:styleId="WW8Num25z6">
    <w:name w:val="WW8Num25z6"/>
    <w:rsid w:val="003E6B12"/>
  </w:style>
  <w:style w:type="character" w:customStyle="1" w:styleId="WW8Num25z7">
    <w:name w:val="WW8Num25z7"/>
    <w:rsid w:val="003E6B12"/>
  </w:style>
  <w:style w:type="character" w:customStyle="1" w:styleId="WW8Num25z8">
    <w:name w:val="WW8Num25z8"/>
    <w:rsid w:val="003E6B12"/>
  </w:style>
  <w:style w:type="character" w:customStyle="1" w:styleId="WW8Num26z0">
    <w:name w:val="WW8Num26z0"/>
    <w:rsid w:val="003E6B12"/>
    <w:rPr>
      <w:spacing w:val="-3"/>
      <w:sz w:val="24"/>
    </w:rPr>
  </w:style>
  <w:style w:type="character" w:customStyle="1" w:styleId="WW8Num26z1">
    <w:name w:val="WW8Num26z1"/>
    <w:rsid w:val="003E6B12"/>
  </w:style>
  <w:style w:type="character" w:customStyle="1" w:styleId="WW8Num26z2">
    <w:name w:val="WW8Num26z2"/>
    <w:rsid w:val="003E6B12"/>
  </w:style>
  <w:style w:type="character" w:customStyle="1" w:styleId="WW8Num26z3">
    <w:name w:val="WW8Num26z3"/>
    <w:rsid w:val="003E6B12"/>
  </w:style>
  <w:style w:type="character" w:customStyle="1" w:styleId="WW8Num26z4">
    <w:name w:val="WW8Num26z4"/>
    <w:rsid w:val="003E6B12"/>
  </w:style>
  <w:style w:type="character" w:customStyle="1" w:styleId="WW8Num26z5">
    <w:name w:val="WW8Num26z5"/>
    <w:rsid w:val="003E6B12"/>
  </w:style>
  <w:style w:type="character" w:customStyle="1" w:styleId="WW8Num26z6">
    <w:name w:val="WW8Num26z6"/>
    <w:rsid w:val="003E6B12"/>
  </w:style>
  <w:style w:type="character" w:customStyle="1" w:styleId="WW8Num26z7">
    <w:name w:val="WW8Num26z7"/>
    <w:rsid w:val="003E6B12"/>
  </w:style>
  <w:style w:type="character" w:customStyle="1" w:styleId="WW8Num26z8">
    <w:name w:val="WW8Num26z8"/>
    <w:rsid w:val="003E6B12"/>
  </w:style>
  <w:style w:type="character" w:customStyle="1" w:styleId="WW8Num27z0">
    <w:name w:val="WW8Num27z0"/>
    <w:rsid w:val="003E6B12"/>
    <w:rPr>
      <w:spacing w:val="-3"/>
      <w:sz w:val="24"/>
    </w:rPr>
  </w:style>
  <w:style w:type="character" w:customStyle="1" w:styleId="WW8Num27z1">
    <w:name w:val="WW8Num27z1"/>
    <w:rsid w:val="003E6B12"/>
  </w:style>
  <w:style w:type="character" w:customStyle="1" w:styleId="WW8Num27z2">
    <w:name w:val="WW8Num27z2"/>
    <w:rsid w:val="003E6B12"/>
  </w:style>
  <w:style w:type="character" w:customStyle="1" w:styleId="WW8Num27z3">
    <w:name w:val="WW8Num27z3"/>
    <w:rsid w:val="003E6B12"/>
  </w:style>
  <w:style w:type="character" w:customStyle="1" w:styleId="WW8Num27z4">
    <w:name w:val="WW8Num27z4"/>
    <w:rsid w:val="003E6B12"/>
  </w:style>
  <w:style w:type="character" w:customStyle="1" w:styleId="WW8Num27z5">
    <w:name w:val="WW8Num27z5"/>
    <w:rsid w:val="003E6B12"/>
  </w:style>
  <w:style w:type="character" w:customStyle="1" w:styleId="WW8Num27z6">
    <w:name w:val="WW8Num27z6"/>
    <w:rsid w:val="003E6B12"/>
  </w:style>
  <w:style w:type="character" w:customStyle="1" w:styleId="WW8Num27z7">
    <w:name w:val="WW8Num27z7"/>
    <w:rsid w:val="003E6B12"/>
  </w:style>
  <w:style w:type="character" w:customStyle="1" w:styleId="WW8Num27z8">
    <w:name w:val="WW8Num27z8"/>
    <w:rsid w:val="003E6B12"/>
  </w:style>
  <w:style w:type="character" w:customStyle="1" w:styleId="WW8Num28z0">
    <w:name w:val="WW8Num28z0"/>
    <w:rsid w:val="003E6B12"/>
    <w:rPr>
      <w:spacing w:val="-3"/>
      <w:sz w:val="24"/>
    </w:rPr>
  </w:style>
  <w:style w:type="character" w:customStyle="1" w:styleId="WW8Num28z1">
    <w:name w:val="WW8Num28z1"/>
    <w:rsid w:val="003E6B12"/>
  </w:style>
  <w:style w:type="character" w:customStyle="1" w:styleId="WW8Num28z2">
    <w:name w:val="WW8Num28z2"/>
    <w:rsid w:val="003E6B12"/>
  </w:style>
  <w:style w:type="character" w:customStyle="1" w:styleId="WW8Num28z3">
    <w:name w:val="WW8Num28z3"/>
    <w:rsid w:val="003E6B12"/>
  </w:style>
  <w:style w:type="character" w:customStyle="1" w:styleId="WW8Num28z4">
    <w:name w:val="WW8Num28z4"/>
    <w:rsid w:val="003E6B12"/>
  </w:style>
  <w:style w:type="character" w:customStyle="1" w:styleId="WW8Num28z5">
    <w:name w:val="WW8Num28z5"/>
    <w:rsid w:val="003E6B12"/>
  </w:style>
  <w:style w:type="character" w:customStyle="1" w:styleId="WW8Num28z6">
    <w:name w:val="WW8Num28z6"/>
    <w:rsid w:val="003E6B12"/>
  </w:style>
  <w:style w:type="character" w:customStyle="1" w:styleId="WW8Num28z7">
    <w:name w:val="WW8Num28z7"/>
    <w:rsid w:val="003E6B12"/>
  </w:style>
  <w:style w:type="character" w:customStyle="1" w:styleId="WW8Num28z8">
    <w:name w:val="WW8Num28z8"/>
    <w:rsid w:val="003E6B12"/>
  </w:style>
  <w:style w:type="character" w:customStyle="1" w:styleId="WW8Num29z0">
    <w:name w:val="WW8Num29z0"/>
    <w:rsid w:val="003E6B12"/>
    <w:rPr>
      <w:spacing w:val="-3"/>
      <w:sz w:val="24"/>
    </w:rPr>
  </w:style>
  <w:style w:type="character" w:customStyle="1" w:styleId="WW8Num29z1">
    <w:name w:val="WW8Num29z1"/>
    <w:rsid w:val="003E6B12"/>
  </w:style>
  <w:style w:type="character" w:customStyle="1" w:styleId="WW8Num29z2">
    <w:name w:val="WW8Num29z2"/>
    <w:rsid w:val="003E6B12"/>
  </w:style>
  <w:style w:type="character" w:customStyle="1" w:styleId="WW8Num29z3">
    <w:name w:val="WW8Num29z3"/>
    <w:rsid w:val="003E6B12"/>
  </w:style>
  <w:style w:type="character" w:customStyle="1" w:styleId="WW8Num29z4">
    <w:name w:val="WW8Num29z4"/>
    <w:rsid w:val="003E6B12"/>
  </w:style>
  <w:style w:type="character" w:customStyle="1" w:styleId="WW8Num29z5">
    <w:name w:val="WW8Num29z5"/>
    <w:rsid w:val="003E6B12"/>
  </w:style>
  <w:style w:type="character" w:customStyle="1" w:styleId="WW8Num29z6">
    <w:name w:val="WW8Num29z6"/>
    <w:rsid w:val="003E6B12"/>
  </w:style>
  <w:style w:type="character" w:customStyle="1" w:styleId="WW8Num29z7">
    <w:name w:val="WW8Num29z7"/>
    <w:rsid w:val="003E6B12"/>
  </w:style>
  <w:style w:type="character" w:customStyle="1" w:styleId="WW8Num29z8">
    <w:name w:val="WW8Num29z8"/>
    <w:rsid w:val="003E6B12"/>
  </w:style>
  <w:style w:type="character" w:customStyle="1" w:styleId="WW8Num30z0">
    <w:name w:val="WW8Num30z0"/>
    <w:rsid w:val="003E6B12"/>
  </w:style>
  <w:style w:type="character" w:customStyle="1" w:styleId="WW8Num30z1">
    <w:name w:val="WW8Num30z1"/>
    <w:rsid w:val="003E6B12"/>
  </w:style>
  <w:style w:type="character" w:customStyle="1" w:styleId="WW8Num30z2">
    <w:name w:val="WW8Num30z2"/>
    <w:rsid w:val="003E6B12"/>
  </w:style>
  <w:style w:type="character" w:customStyle="1" w:styleId="WW8Num30z3">
    <w:name w:val="WW8Num30z3"/>
    <w:rsid w:val="003E6B12"/>
  </w:style>
  <w:style w:type="character" w:customStyle="1" w:styleId="WW8Num30z4">
    <w:name w:val="WW8Num30z4"/>
    <w:rsid w:val="003E6B12"/>
  </w:style>
  <w:style w:type="character" w:customStyle="1" w:styleId="WW8Num30z5">
    <w:name w:val="WW8Num30z5"/>
    <w:rsid w:val="003E6B12"/>
  </w:style>
  <w:style w:type="character" w:customStyle="1" w:styleId="WW8Num30z6">
    <w:name w:val="WW8Num30z6"/>
    <w:rsid w:val="003E6B12"/>
  </w:style>
  <w:style w:type="character" w:customStyle="1" w:styleId="WW8Num30z7">
    <w:name w:val="WW8Num30z7"/>
    <w:rsid w:val="003E6B12"/>
  </w:style>
  <w:style w:type="character" w:customStyle="1" w:styleId="WW8Num30z8">
    <w:name w:val="WW8Num30z8"/>
    <w:rsid w:val="003E6B12"/>
  </w:style>
  <w:style w:type="character" w:customStyle="1" w:styleId="WW8Num31z0">
    <w:name w:val="WW8Num31z0"/>
    <w:rsid w:val="003E6B12"/>
  </w:style>
  <w:style w:type="character" w:customStyle="1" w:styleId="WW8Num31z1">
    <w:name w:val="WW8Num31z1"/>
    <w:rsid w:val="003E6B12"/>
  </w:style>
  <w:style w:type="character" w:customStyle="1" w:styleId="WW8Num31z2">
    <w:name w:val="WW8Num31z2"/>
    <w:rsid w:val="003E6B12"/>
  </w:style>
  <w:style w:type="character" w:customStyle="1" w:styleId="WW8Num31z3">
    <w:name w:val="WW8Num31z3"/>
    <w:rsid w:val="003E6B12"/>
  </w:style>
  <w:style w:type="character" w:customStyle="1" w:styleId="WW8Num31z4">
    <w:name w:val="WW8Num31z4"/>
    <w:rsid w:val="003E6B12"/>
  </w:style>
  <w:style w:type="character" w:customStyle="1" w:styleId="WW8Num31z5">
    <w:name w:val="WW8Num31z5"/>
    <w:rsid w:val="003E6B12"/>
  </w:style>
  <w:style w:type="character" w:customStyle="1" w:styleId="WW8Num31z6">
    <w:name w:val="WW8Num31z6"/>
    <w:rsid w:val="003E6B12"/>
  </w:style>
  <w:style w:type="character" w:customStyle="1" w:styleId="WW8Num31z7">
    <w:name w:val="WW8Num31z7"/>
    <w:rsid w:val="003E6B12"/>
  </w:style>
  <w:style w:type="character" w:customStyle="1" w:styleId="WW8Num31z8">
    <w:name w:val="WW8Num31z8"/>
    <w:rsid w:val="003E6B12"/>
  </w:style>
  <w:style w:type="character" w:customStyle="1" w:styleId="WW8Num32z0">
    <w:name w:val="WW8Num32z0"/>
    <w:rsid w:val="003E6B12"/>
    <w:rPr>
      <w:rFonts w:ascii="Symbol" w:hAnsi="Symbol" w:cs="Symbol"/>
    </w:rPr>
  </w:style>
  <w:style w:type="character" w:customStyle="1" w:styleId="WW8Num33z0">
    <w:name w:val="WW8Num33z0"/>
    <w:rsid w:val="003E6B12"/>
    <w:rPr>
      <w:spacing w:val="-3"/>
      <w:sz w:val="24"/>
    </w:rPr>
  </w:style>
  <w:style w:type="character" w:customStyle="1" w:styleId="WW8Num33z1">
    <w:name w:val="WW8Num33z1"/>
    <w:rsid w:val="003E6B12"/>
  </w:style>
  <w:style w:type="character" w:customStyle="1" w:styleId="WW8Num33z2">
    <w:name w:val="WW8Num33z2"/>
    <w:rsid w:val="003E6B12"/>
  </w:style>
  <w:style w:type="character" w:customStyle="1" w:styleId="WW8Num33z3">
    <w:name w:val="WW8Num33z3"/>
    <w:rsid w:val="003E6B12"/>
  </w:style>
  <w:style w:type="character" w:customStyle="1" w:styleId="WW8Num33z4">
    <w:name w:val="WW8Num33z4"/>
    <w:rsid w:val="003E6B12"/>
  </w:style>
  <w:style w:type="character" w:customStyle="1" w:styleId="WW8Num33z5">
    <w:name w:val="WW8Num33z5"/>
    <w:rsid w:val="003E6B12"/>
  </w:style>
  <w:style w:type="character" w:customStyle="1" w:styleId="WW8Num33z6">
    <w:name w:val="WW8Num33z6"/>
    <w:rsid w:val="003E6B12"/>
  </w:style>
  <w:style w:type="character" w:customStyle="1" w:styleId="WW8Num33z7">
    <w:name w:val="WW8Num33z7"/>
    <w:rsid w:val="003E6B12"/>
  </w:style>
  <w:style w:type="character" w:customStyle="1" w:styleId="WW8Num33z8">
    <w:name w:val="WW8Num33z8"/>
    <w:rsid w:val="003E6B12"/>
  </w:style>
  <w:style w:type="character" w:customStyle="1" w:styleId="WW8Num34z0">
    <w:name w:val="WW8Num34z0"/>
    <w:rsid w:val="003E6B12"/>
    <w:rPr>
      <w:spacing w:val="-3"/>
      <w:sz w:val="24"/>
    </w:rPr>
  </w:style>
  <w:style w:type="character" w:customStyle="1" w:styleId="WW8Num34z1">
    <w:name w:val="WW8Num34z1"/>
    <w:rsid w:val="003E6B12"/>
  </w:style>
  <w:style w:type="character" w:customStyle="1" w:styleId="WW8Num34z2">
    <w:name w:val="WW8Num34z2"/>
    <w:rsid w:val="003E6B12"/>
  </w:style>
  <w:style w:type="character" w:customStyle="1" w:styleId="WW8Num34z3">
    <w:name w:val="WW8Num34z3"/>
    <w:rsid w:val="003E6B12"/>
  </w:style>
  <w:style w:type="character" w:customStyle="1" w:styleId="WW8Num34z4">
    <w:name w:val="WW8Num34z4"/>
    <w:rsid w:val="003E6B12"/>
  </w:style>
  <w:style w:type="character" w:customStyle="1" w:styleId="WW8Num34z5">
    <w:name w:val="WW8Num34z5"/>
    <w:rsid w:val="003E6B12"/>
  </w:style>
  <w:style w:type="character" w:customStyle="1" w:styleId="WW8Num34z6">
    <w:name w:val="WW8Num34z6"/>
    <w:rsid w:val="003E6B12"/>
  </w:style>
  <w:style w:type="character" w:customStyle="1" w:styleId="WW8Num34z7">
    <w:name w:val="WW8Num34z7"/>
    <w:rsid w:val="003E6B12"/>
  </w:style>
  <w:style w:type="character" w:customStyle="1" w:styleId="WW8Num34z8">
    <w:name w:val="WW8Num34z8"/>
    <w:rsid w:val="003E6B12"/>
  </w:style>
  <w:style w:type="character" w:customStyle="1" w:styleId="WW8Num35z0">
    <w:name w:val="WW8Num35z0"/>
    <w:rsid w:val="003E6B12"/>
    <w:rPr>
      <w:spacing w:val="-3"/>
      <w:sz w:val="24"/>
    </w:rPr>
  </w:style>
  <w:style w:type="character" w:customStyle="1" w:styleId="WW8Num35z1">
    <w:name w:val="WW8Num35z1"/>
    <w:rsid w:val="003E6B12"/>
  </w:style>
  <w:style w:type="character" w:customStyle="1" w:styleId="WW8Num35z2">
    <w:name w:val="WW8Num35z2"/>
    <w:rsid w:val="003E6B12"/>
  </w:style>
  <w:style w:type="character" w:customStyle="1" w:styleId="WW8Num35z3">
    <w:name w:val="WW8Num35z3"/>
    <w:rsid w:val="003E6B12"/>
  </w:style>
  <w:style w:type="character" w:customStyle="1" w:styleId="WW8Num35z4">
    <w:name w:val="WW8Num35z4"/>
    <w:rsid w:val="003E6B12"/>
  </w:style>
  <w:style w:type="character" w:customStyle="1" w:styleId="WW8Num35z5">
    <w:name w:val="WW8Num35z5"/>
    <w:rsid w:val="003E6B12"/>
  </w:style>
  <w:style w:type="character" w:customStyle="1" w:styleId="WW8Num35z6">
    <w:name w:val="WW8Num35z6"/>
    <w:rsid w:val="003E6B12"/>
  </w:style>
  <w:style w:type="character" w:customStyle="1" w:styleId="WW8Num35z7">
    <w:name w:val="WW8Num35z7"/>
    <w:rsid w:val="003E6B12"/>
  </w:style>
  <w:style w:type="character" w:customStyle="1" w:styleId="WW8Num35z8">
    <w:name w:val="WW8Num35z8"/>
    <w:rsid w:val="003E6B12"/>
  </w:style>
  <w:style w:type="character" w:customStyle="1" w:styleId="WW8Num36z0">
    <w:name w:val="WW8Num36z0"/>
    <w:rsid w:val="003E6B12"/>
  </w:style>
  <w:style w:type="character" w:customStyle="1" w:styleId="WW8Num36z1">
    <w:name w:val="WW8Num36z1"/>
    <w:rsid w:val="003E6B12"/>
  </w:style>
  <w:style w:type="character" w:customStyle="1" w:styleId="WW8Num36z2">
    <w:name w:val="WW8Num36z2"/>
    <w:rsid w:val="003E6B12"/>
  </w:style>
  <w:style w:type="character" w:customStyle="1" w:styleId="WW8Num36z3">
    <w:name w:val="WW8Num36z3"/>
    <w:rsid w:val="003E6B12"/>
  </w:style>
  <w:style w:type="character" w:customStyle="1" w:styleId="WW8Num36z4">
    <w:name w:val="WW8Num36z4"/>
    <w:rsid w:val="003E6B12"/>
  </w:style>
  <w:style w:type="character" w:customStyle="1" w:styleId="WW8Num36z5">
    <w:name w:val="WW8Num36z5"/>
    <w:rsid w:val="003E6B12"/>
  </w:style>
  <w:style w:type="character" w:customStyle="1" w:styleId="WW8Num36z6">
    <w:name w:val="WW8Num36z6"/>
    <w:rsid w:val="003E6B12"/>
  </w:style>
  <w:style w:type="character" w:customStyle="1" w:styleId="WW8Num36z7">
    <w:name w:val="WW8Num36z7"/>
    <w:rsid w:val="003E6B12"/>
  </w:style>
  <w:style w:type="character" w:customStyle="1" w:styleId="WW8Num36z8">
    <w:name w:val="WW8Num36z8"/>
    <w:rsid w:val="003E6B12"/>
  </w:style>
  <w:style w:type="character" w:customStyle="1" w:styleId="WW8Num37z0">
    <w:name w:val="WW8Num37z0"/>
    <w:rsid w:val="003E6B12"/>
  </w:style>
  <w:style w:type="character" w:customStyle="1" w:styleId="WW8Num37z1">
    <w:name w:val="WW8Num37z1"/>
    <w:rsid w:val="003E6B12"/>
  </w:style>
  <w:style w:type="character" w:customStyle="1" w:styleId="WW8Num37z2">
    <w:name w:val="WW8Num37z2"/>
    <w:rsid w:val="003E6B12"/>
  </w:style>
  <w:style w:type="character" w:customStyle="1" w:styleId="WW8Num37z3">
    <w:name w:val="WW8Num37z3"/>
    <w:rsid w:val="003E6B12"/>
  </w:style>
  <w:style w:type="character" w:customStyle="1" w:styleId="WW8Num37z4">
    <w:name w:val="WW8Num37z4"/>
    <w:rsid w:val="003E6B12"/>
  </w:style>
  <w:style w:type="character" w:customStyle="1" w:styleId="WW8Num37z5">
    <w:name w:val="WW8Num37z5"/>
    <w:rsid w:val="003E6B12"/>
  </w:style>
  <w:style w:type="character" w:customStyle="1" w:styleId="WW8Num37z6">
    <w:name w:val="WW8Num37z6"/>
    <w:rsid w:val="003E6B12"/>
  </w:style>
  <w:style w:type="character" w:customStyle="1" w:styleId="WW8Num37z7">
    <w:name w:val="WW8Num37z7"/>
    <w:rsid w:val="003E6B12"/>
  </w:style>
  <w:style w:type="character" w:customStyle="1" w:styleId="WW8Num37z8">
    <w:name w:val="WW8Num37z8"/>
    <w:rsid w:val="003E6B12"/>
  </w:style>
  <w:style w:type="character" w:customStyle="1" w:styleId="WW8Num38z0">
    <w:name w:val="WW8Num38z0"/>
    <w:rsid w:val="003E6B12"/>
    <w:rPr>
      <w:spacing w:val="-3"/>
      <w:sz w:val="24"/>
    </w:rPr>
  </w:style>
  <w:style w:type="character" w:customStyle="1" w:styleId="WW8Num38z1">
    <w:name w:val="WW8Num38z1"/>
    <w:rsid w:val="003E6B12"/>
  </w:style>
  <w:style w:type="character" w:customStyle="1" w:styleId="WW8Num38z2">
    <w:name w:val="WW8Num38z2"/>
    <w:rsid w:val="003E6B12"/>
  </w:style>
  <w:style w:type="character" w:customStyle="1" w:styleId="WW8Num38z3">
    <w:name w:val="WW8Num38z3"/>
    <w:rsid w:val="003E6B12"/>
  </w:style>
  <w:style w:type="character" w:customStyle="1" w:styleId="WW8Num38z4">
    <w:name w:val="WW8Num38z4"/>
    <w:rsid w:val="003E6B12"/>
  </w:style>
  <w:style w:type="character" w:customStyle="1" w:styleId="WW8Num38z5">
    <w:name w:val="WW8Num38z5"/>
    <w:rsid w:val="003E6B12"/>
  </w:style>
  <w:style w:type="character" w:customStyle="1" w:styleId="WW8Num38z6">
    <w:name w:val="WW8Num38z6"/>
    <w:rsid w:val="003E6B12"/>
  </w:style>
  <w:style w:type="character" w:customStyle="1" w:styleId="WW8Num38z7">
    <w:name w:val="WW8Num38z7"/>
    <w:rsid w:val="003E6B12"/>
  </w:style>
  <w:style w:type="character" w:customStyle="1" w:styleId="WW8Num38z8">
    <w:name w:val="WW8Num38z8"/>
    <w:rsid w:val="003E6B12"/>
  </w:style>
  <w:style w:type="character" w:customStyle="1" w:styleId="WW8Num39z0">
    <w:name w:val="WW8Num39z0"/>
    <w:rsid w:val="003E6B12"/>
    <w:rPr>
      <w:spacing w:val="-3"/>
      <w:sz w:val="24"/>
    </w:rPr>
  </w:style>
  <w:style w:type="character" w:customStyle="1" w:styleId="WW8Num39z1">
    <w:name w:val="WW8Num39z1"/>
    <w:rsid w:val="003E6B12"/>
  </w:style>
  <w:style w:type="character" w:customStyle="1" w:styleId="WW8Num39z2">
    <w:name w:val="WW8Num39z2"/>
    <w:rsid w:val="003E6B12"/>
  </w:style>
  <w:style w:type="character" w:customStyle="1" w:styleId="WW8Num39z3">
    <w:name w:val="WW8Num39z3"/>
    <w:rsid w:val="003E6B12"/>
  </w:style>
  <w:style w:type="character" w:customStyle="1" w:styleId="WW8Num39z4">
    <w:name w:val="WW8Num39z4"/>
    <w:rsid w:val="003E6B12"/>
  </w:style>
  <w:style w:type="character" w:customStyle="1" w:styleId="WW8Num39z5">
    <w:name w:val="WW8Num39z5"/>
    <w:rsid w:val="003E6B12"/>
  </w:style>
  <w:style w:type="character" w:customStyle="1" w:styleId="WW8Num39z6">
    <w:name w:val="WW8Num39z6"/>
    <w:rsid w:val="003E6B12"/>
  </w:style>
  <w:style w:type="character" w:customStyle="1" w:styleId="WW8Num39z7">
    <w:name w:val="WW8Num39z7"/>
    <w:rsid w:val="003E6B12"/>
  </w:style>
  <w:style w:type="character" w:customStyle="1" w:styleId="WW8Num39z8">
    <w:name w:val="WW8Num39z8"/>
    <w:rsid w:val="003E6B12"/>
  </w:style>
  <w:style w:type="character" w:styleId="Hyperlink">
    <w:name w:val="Hyperlink"/>
    <w:basedOn w:val="DefaultParagraphFont"/>
    <w:rsid w:val="003E6B12"/>
    <w:rPr>
      <w:color w:val="0000FF"/>
      <w:u w:val="single"/>
    </w:rPr>
  </w:style>
  <w:style w:type="character" w:customStyle="1" w:styleId="IndexLink">
    <w:name w:val="Index Link"/>
    <w:rsid w:val="003E6B12"/>
  </w:style>
  <w:style w:type="paragraph" w:customStyle="1" w:styleId="Heading">
    <w:name w:val="Heading"/>
    <w:basedOn w:val="Normal"/>
    <w:next w:val="BodyText"/>
    <w:rsid w:val="003E6B12"/>
    <w:pPr>
      <w:keepNext/>
      <w:suppressAutoHyphens/>
      <w:spacing w:before="240" w:after="120" w:line="240" w:lineRule="auto"/>
    </w:pPr>
    <w:rPr>
      <w:rFonts w:ascii="Liberation Sans" w:eastAsia="Droid Sans Fallback" w:hAnsi="Liberation Sans" w:cs="FreeSans"/>
      <w:sz w:val="28"/>
      <w:szCs w:val="28"/>
      <w:lang w:eastAsia="zh-CN"/>
    </w:rPr>
  </w:style>
  <w:style w:type="paragraph" w:styleId="List">
    <w:name w:val="List"/>
    <w:basedOn w:val="BodyText"/>
    <w:rsid w:val="003E6B12"/>
    <w:rPr>
      <w:rFonts w:cs="FreeSans"/>
    </w:rPr>
  </w:style>
  <w:style w:type="paragraph" w:styleId="Caption">
    <w:name w:val="caption"/>
    <w:basedOn w:val="Normal"/>
    <w:next w:val="Normal"/>
    <w:qFormat/>
    <w:rsid w:val="003E6B12"/>
    <w:pPr>
      <w:suppressAutoHyphens/>
      <w:spacing w:before="120" w:after="120" w:line="240" w:lineRule="auto"/>
    </w:pPr>
    <w:rPr>
      <w:rFonts w:ascii="Times New Roman" w:eastAsia="Times New Roman" w:hAnsi="Times New Roman" w:cs="Times New Roman"/>
      <w:b/>
      <w:sz w:val="20"/>
      <w:szCs w:val="20"/>
      <w:lang w:eastAsia="zh-CN"/>
    </w:rPr>
  </w:style>
  <w:style w:type="paragraph" w:customStyle="1" w:styleId="Index">
    <w:name w:val="Index"/>
    <w:basedOn w:val="Normal"/>
    <w:rsid w:val="003E6B12"/>
    <w:pPr>
      <w:suppressLineNumbers/>
      <w:suppressAutoHyphens/>
      <w:spacing w:after="0" w:line="240" w:lineRule="auto"/>
    </w:pPr>
    <w:rPr>
      <w:rFonts w:ascii="Times New Roman" w:eastAsia="Times New Roman" w:hAnsi="Times New Roman" w:cs="FreeSans"/>
      <w:sz w:val="20"/>
      <w:szCs w:val="20"/>
      <w:lang w:eastAsia="zh-CN"/>
    </w:rPr>
  </w:style>
  <w:style w:type="paragraph" w:styleId="BodyTextIndent2">
    <w:name w:val="Body Text Indent 2"/>
    <w:basedOn w:val="Normal"/>
    <w:link w:val="BodyTextIndent2Char"/>
    <w:rsid w:val="003E6B12"/>
    <w:pPr>
      <w:suppressAutoHyphens/>
      <w:spacing w:after="0" w:line="240" w:lineRule="auto"/>
      <w:ind w:firstLine="420"/>
    </w:pPr>
    <w:rPr>
      <w:rFonts w:ascii="Times New Roman" w:eastAsia="Times New Roman" w:hAnsi="Times New Roman" w:cs="Times New Roman"/>
      <w:sz w:val="24"/>
      <w:szCs w:val="20"/>
      <w:lang w:eastAsia="zh-CN"/>
    </w:rPr>
  </w:style>
  <w:style w:type="character" w:customStyle="1" w:styleId="BodyTextIndent2Char">
    <w:name w:val="Body Text Indent 2 Char"/>
    <w:basedOn w:val="DefaultParagraphFont"/>
    <w:link w:val="BodyTextIndent2"/>
    <w:rsid w:val="003E6B12"/>
    <w:rPr>
      <w:rFonts w:ascii="Times New Roman" w:eastAsia="Times New Roman" w:hAnsi="Times New Roman" w:cs="Times New Roman"/>
      <w:sz w:val="24"/>
      <w:szCs w:val="20"/>
      <w:lang w:eastAsia="zh-CN"/>
    </w:rPr>
  </w:style>
  <w:style w:type="paragraph" w:styleId="PlainText">
    <w:name w:val="Plain Text"/>
    <w:basedOn w:val="Normal"/>
    <w:link w:val="PlainTextChar"/>
    <w:rsid w:val="003E6B12"/>
    <w:pPr>
      <w:suppressAutoHyphens/>
      <w:spacing w:after="0" w:line="240" w:lineRule="auto"/>
    </w:pPr>
    <w:rPr>
      <w:rFonts w:ascii="Courier New" w:eastAsia="Times New Roman" w:hAnsi="Courier New" w:cs="Courier New"/>
      <w:sz w:val="20"/>
      <w:szCs w:val="20"/>
      <w:lang w:eastAsia="zh-CN"/>
    </w:rPr>
  </w:style>
  <w:style w:type="character" w:customStyle="1" w:styleId="PlainTextChar">
    <w:name w:val="Plain Text Char"/>
    <w:basedOn w:val="DefaultParagraphFont"/>
    <w:link w:val="PlainText"/>
    <w:rsid w:val="003E6B12"/>
    <w:rPr>
      <w:rFonts w:ascii="Courier New" w:eastAsia="Times New Roman" w:hAnsi="Courier New" w:cs="Courier New"/>
      <w:sz w:val="20"/>
      <w:szCs w:val="20"/>
      <w:lang w:eastAsia="zh-CN"/>
    </w:rPr>
  </w:style>
  <w:style w:type="paragraph" w:styleId="Header">
    <w:name w:val="header"/>
    <w:basedOn w:val="Normal"/>
    <w:link w:val="HeaderChar"/>
    <w:rsid w:val="003E6B12"/>
    <w:pPr>
      <w:tabs>
        <w:tab w:val="center" w:pos="4320"/>
        <w:tab w:val="right" w:pos="8640"/>
      </w:tabs>
      <w:suppressAutoHyphens/>
      <w:spacing w:after="0" w:line="240" w:lineRule="auto"/>
    </w:pPr>
    <w:rPr>
      <w:rFonts w:ascii="Times New Roman" w:eastAsia="Times New Roman" w:hAnsi="Times New Roman" w:cs="Times New Roman"/>
      <w:sz w:val="20"/>
      <w:szCs w:val="20"/>
      <w:lang w:eastAsia="zh-CN"/>
    </w:rPr>
  </w:style>
  <w:style w:type="character" w:customStyle="1" w:styleId="HeaderChar">
    <w:name w:val="Header Char"/>
    <w:basedOn w:val="DefaultParagraphFont"/>
    <w:link w:val="Header"/>
    <w:rsid w:val="003E6B12"/>
    <w:rPr>
      <w:rFonts w:ascii="Times New Roman" w:eastAsia="Times New Roman" w:hAnsi="Times New Roman" w:cs="Times New Roman"/>
      <w:sz w:val="20"/>
      <w:szCs w:val="20"/>
      <w:lang w:eastAsia="zh-CN"/>
    </w:rPr>
  </w:style>
  <w:style w:type="paragraph" w:styleId="TOC1">
    <w:name w:val="toc 1"/>
    <w:basedOn w:val="Normal"/>
    <w:next w:val="Normal"/>
    <w:rsid w:val="003E6B12"/>
    <w:pPr>
      <w:suppressAutoHyphens/>
      <w:spacing w:after="0" w:line="240" w:lineRule="auto"/>
    </w:pPr>
    <w:rPr>
      <w:rFonts w:ascii="Times New Roman" w:eastAsia="Times New Roman" w:hAnsi="Times New Roman" w:cs="Times New Roman"/>
      <w:sz w:val="20"/>
      <w:szCs w:val="20"/>
      <w:lang w:eastAsia="zh-CN"/>
    </w:rPr>
  </w:style>
  <w:style w:type="paragraph" w:styleId="TOC2">
    <w:name w:val="toc 2"/>
    <w:basedOn w:val="Normal"/>
    <w:next w:val="Normal"/>
    <w:rsid w:val="003E6B12"/>
    <w:pPr>
      <w:suppressAutoHyphens/>
      <w:spacing w:after="0" w:line="240" w:lineRule="auto"/>
      <w:ind w:left="200"/>
    </w:pPr>
    <w:rPr>
      <w:rFonts w:ascii="Times New Roman" w:eastAsia="Times New Roman" w:hAnsi="Times New Roman" w:cs="Times New Roman"/>
      <w:sz w:val="20"/>
      <w:szCs w:val="20"/>
      <w:lang w:eastAsia="zh-CN"/>
    </w:rPr>
  </w:style>
  <w:style w:type="paragraph" w:styleId="TOC3">
    <w:name w:val="toc 3"/>
    <w:basedOn w:val="Normal"/>
    <w:next w:val="Normal"/>
    <w:rsid w:val="003E6B12"/>
    <w:pPr>
      <w:suppressAutoHyphens/>
      <w:spacing w:after="0" w:line="240" w:lineRule="auto"/>
      <w:ind w:left="400"/>
    </w:pPr>
    <w:rPr>
      <w:rFonts w:ascii="Times New Roman" w:eastAsia="Times New Roman" w:hAnsi="Times New Roman" w:cs="Times New Roman"/>
      <w:sz w:val="20"/>
      <w:szCs w:val="20"/>
      <w:lang w:eastAsia="zh-CN"/>
    </w:rPr>
  </w:style>
  <w:style w:type="paragraph" w:styleId="TOC4">
    <w:name w:val="toc 4"/>
    <w:basedOn w:val="Normal"/>
    <w:next w:val="Normal"/>
    <w:rsid w:val="003E6B12"/>
    <w:pPr>
      <w:suppressAutoHyphens/>
      <w:spacing w:after="0" w:line="240" w:lineRule="auto"/>
      <w:ind w:left="600"/>
    </w:pPr>
    <w:rPr>
      <w:rFonts w:ascii="Times New Roman" w:eastAsia="Times New Roman" w:hAnsi="Times New Roman" w:cs="Times New Roman"/>
      <w:sz w:val="20"/>
      <w:szCs w:val="20"/>
      <w:lang w:eastAsia="zh-CN"/>
    </w:rPr>
  </w:style>
  <w:style w:type="paragraph" w:styleId="TOC5">
    <w:name w:val="toc 5"/>
    <w:basedOn w:val="Normal"/>
    <w:next w:val="Normal"/>
    <w:rsid w:val="003E6B12"/>
    <w:pPr>
      <w:suppressAutoHyphens/>
      <w:spacing w:after="0" w:line="240" w:lineRule="auto"/>
      <w:ind w:left="800"/>
    </w:pPr>
    <w:rPr>
      <w:rFonts w:ascii="Times New Roman" w:eastAsia="Times New Roman" w:hAnsi="Times New Roman" w:cs="Times New Roman"/>
      <w:sz w:val="20"/>
      <w:szCs w:val="20"/>
      <w:lang w:eastAsia="zh-CN"/>
    </w:rPr>
  </w:style>
  <w:style w:type="paragraph" w:styleId="TOC6">
    <w:name w:val="toc 6"/>
    <w:basedOn w:val="Normal"/>
    <w:next w:val="Normal"/>
    <w:rsid w:val="003E6B12"/>
    <w:pPr>
      <w:suppressAutoHyphens/>
      <w:spacing w:after="0" w:line="240" w:lineRule="auto"/>
      <w:ind w:left="1000"/>
    </w:pPr>
    <w:rPr>
      <w:rFonts w:ascii="Times New Roman" w:eastAsia="Times New Roman" w:hAnsi="Times New Roman" w:cs="Times New Roman"/>
      <w:sz w:val="20"/>
      <w:szCs w:val="20"/>
      <w:lang w:eastAsia="zh-CN"/>
    </w:rPr>
  </w:style>
  <w:style w:type="paragraph" w:styleId="TOC7">
    <w:name w:val="toc 7"/>
    <w:basedOn w:val="Normal"/>
    <w:next w:val="Normal"/>
    <w:rsid w:val="003E6B12"/>
    <w:pPr>
      <w:suppressAutoHyphens/>
      <w:spacing w:after="0" w:line="240" w:lineRule="auto"/>
      <w:ind w:left="1200"/>
    </w:pPr>
    <w:rPr>
      <w:rFonts w:ascii="Times New Roman" w:eastAsia="Times New Roman" w:hAnsi="Times New Roman" w:cs="Times New Roman"/>
      <w:sz w:val="20"/>
      <w:szCs w:val="20"/>
      <w:lang w:eastAsia="zh-CN"/>
    </w:rPr>
  </w:style>
  <w:style w:type="paragraph" w:styleId="TOC8">
    <w:name w:val="toc 8"/>
    <w:basedOn w:val="Normal"/>
    <w:next w:val="Normal"/>
    <w:rsid w:val="003E6B12"/>
    <w:pPr>
      <w:suppressAutoHyphens/>
      <w:spacing w:after="0" w:line="240" w:lineRule="auto"/>
      <w:ind w:left="1400"/>
    </w:pPr>
    <w:rPr>
      <w:rFonts w:ascii="Times New Roman" w:eastAsia="Times New Roman" w:hAnsi="Times New Roman" w:cs="Times New Roman"/>
      <w:sz w:val="20"/>
      <w:szCs w:val="20"/>
      <w:lang w:eastAsia="zh-CN"/>
    </w:rPr>
  </w:style>
  <w:style w:type="paragraph" w:styleId="TOC9">
    <w:name w:val="toc 9"/>
    <w:basedOn w:val="Normal"/>
    <w:next w:val="Normal"/>
    <w:rsid w:val="003E6B12"/>
    <w:pPr>
      <w:suppressAutoHyphens/>
      <w:spacing w:after="0" w:line="240" w:lineRule="auto"/>
      <w:ind w:left="1600"/>
    </w:pPr>
    <w:rPr>
      <w:rFonts w:ascii="Times New Roman" w:eastAsia="Times New Roman" w:hAnsi="Times New Roman" w:cs="Times New Roman"/>
      <w:sz w:val="20"/>
      <w:szCs w:val="20"/>
      <w:lang w:eastAsia="zh-CN"/>
    </w:rPr>
  </w:style>
  <w:style w:type="paragraph" w:styleId="TableofFigures">
    <w:name w:val="table of figures"/>
    <w:basedOn w:val="Normal"/>
    <w:next w:val="Normal"/>
    <w:rsid w:val="003E6B12"/>
    <w:pPr>
      <w:suppressAutoHyphens/>
      <w:spacing w:after="0" w:line="240" w:lineRule="auto"/>
      <w:ind w:left="400" w:hanging="400"/>
    </w:pPr>
    <w:rPr>
      <w:rFonts w:ascii="Times New Roman" w:eastAsia="Times New Roman" w:hAnsi="Times New Roman" w:cs="Times New Roman"/>
      <w:sz w:val="20"/>
      <w:szCs w:val="20"/>
      <w:lang w:eastAsia="zh-CN"/>
    </w:rPr>
  </w:style>
  <w:style w:type="paragraph" w:styleId="Index1">
    <w:name w:val="index 1"/>
    <w:basedOn w:val="Normal"/>
    <w:next w:val="Normal"/>
    <w:rsid w:val="003E6B12"/>
    <w:pPr>
      <w:suppressAutoHyphens/>
      <w:spacing w:after="0" w:line="240" w:lineRule="auto"/>
      <w:ind w:left="200" w:hanging="200"/>
    </w:pPr>
    <w:rPr>
      <w:rFonts w:ascii="Times New Roman" w:eastAsia="Times New Roman" w:hAnsi="Times New Roman" w:cs="Times New Roman"/>
      <w:sz w:val="20"/>
      <w:szCs w:val="20"/>
      <w:lang w:eastAsia="zh-CN"/>
    </w:rPr>
  </w:style>
  <w:style w:type="paragraph" w:styleId="Index2">
    <w:name w:val="index 2"/>
    <w:basedOn w:val="Normal"/>
    <w:next w:val="Normal"/>
    <w:rsid w:val="003E6B12"/>
    <w:pPr>
      <w:suppressAutoHyphens/>
      <w:spacing w:after="0" w:line="240" w:lineRule="auto"/>
      <w:ind w:left="400" w:hanging="200"/>
    </w:pPr>
    <w:rPr>
      <w:rFonts w:ascii="Times New Roman" w:eastAsia="Times New Roman" w:hAnsi="Times New Roman" w:cs="Times New Roman"/>
      <w:sz w:val="20"/>
      <w:szCs w:val="20"/>
      <w:lang w:eastAsia="zh-CN"/>
    </w:rPr>
  </w:style>
  <w:style w:type="paragraph" w:styleId="Index3">
    <w:name w:val="index 3"/>
    <w:basedOn w:val="Normal"/>
    <w:next w:val="Normal"/>
    <w:rsid w:val="003E6B12"/>
    <w:pPr>
      <w:suppressAutoHyphens/>
      <w:spacing w:after="0" w:line="240" w:lineRule="auto"/>
      <w:ind w:left="600" w:hanging="200"/>
    </w:pPr>
    <w:rPr>
      <w:rFonts w:ascii="Times New Roman" w:eastAsia="Times New Roman" w:hAnsi="Times New Roman" w:cs="Times New Roman"/>
      <w:sz w:val="20"/>
      <w:szCs w:val="20"/>
      <w:lang w:eastAsia="zh-CN"/>
    </w:rPr>
  </w:style>
  <w:style w:type="paragraph" w:styleId="Index4">
    <w:name w:val="index 4"/>
    <w:basedOn w:val="Normal"/>
    <w:next w:val="Normal"/>
    <w:rsid w:val="003E6B12"/>
    <w:pPr>
      <w:suppressAutoHyphens/>
      <w:spacing w:after="0" w:line="240" w:lineRule="auto"/>
      <w:ind w:left="800" w:hanging="200"/>
    </w:pPr>
    <w:rPr>
      <w:rFonts w:ascii="Times New Roman" w:eastAsia="Times New Roman" w:hAnsi="Times New Roman" w:cs="Times New Roman"/>
      <w:sz w:val="20"/>
      <w:szCs w:val="20"/>
      <w:lang w:eastAsia="zh-CN"/>
    </w:rPr>
  </w:style>
  <w:style w:type="paragraph" w:styleId="Index5">
    <w:name w:val="index 5"/>
    <w:basedOn w:val="Normal"/>
    <w:next w:val="Normal"/>
    <w:rsid w:val="003E6B12"/>
    <w:pPr>
      <w:suppressAutoHyphens/>
      <w:spacing w:after="0" w:line="240" w:lineRule="auto"/>
      <w:ind w:left="1000" w:hanging="200"/>
    </w:pPr>
    <w:rPr>
      <w:rFonts w:ascii="Times New Roman" w:eastAsia="Times New Roman" w:hAnsi="Times New Roman" w:cs="Times New Roman"/>
      <w:sz w:val="20"/>
      <w:szCs w:val="20"/>
      <w:lang w:eastAsia="zh-CN"/>
    </w:rPr>
  </w:style>
  <w:style w:type="paragraph" w:styleId="Index6">
    <w:name w:val="index 6"/>
    <w:basedOn w:val="Normal"/>
    <w:next w:val="Normal"/>
    <w:rsid w:val="003E6B12"/>
    <w:pPr>
      <w:suppressAutoHyphens/>
      <w:spacing w:after="0" w:line="240" w:lineRule="auto"/>
      <w:ind w:left="1200" w:hanging="200"/>
    </w:pPr>
    <w:rPr>
      <w:rFonts w:ascii="Times New Roman" w:eastAsia="Times New Roman" w:hAnsi="Times New Roman" w:cs="Times New Roman"/>
      <w:sz w:val="20"/>
      <w:szCs w:val="20"/>
      <w:lang w:eastAsia="zh-CN"/>
    </w:rPr>
  </w:style>
  <w:style w:type="paragraph" w:styleId="Index7">
    <w:name w:val="index 7"/>
    <w:basedOn w:val="Normal"/>
    <w:next w:val="Normal"/>
    <w:rsid w:val="003E6B12"/>
    <w:pPr>
      <w:suppressAutoHyphens/>
      <w:spacing w:after="0" w:line="240" w:lineRule="auto"/>
      <w:ind w:left="1400" w:hanging="200"/>
    </w:pPr>
    <w:rPr>
      <w:rFonts w:ascii="Times New Roman" w:eastAsia="Times New Roman" w:hAnsi="Times New Roman" w:cs="Times New Roman"/>
      <w:sz w:val="20"/>
      <w:szCs w:val="20"/>
      <w:lang w:eastAsia="zh-CN"/>
    </w:rPr>
  </w:style>
  <w:style w:type="paragraph" w:styleId="Index8">
    <w:name w:val="index 8"/>
    <w:basedOn w:val="Normal"/>
    <w:next w:val="Normal"/>
    <w:rsid w:val="003E6B12"/>
    <w:pPr>
      <w:suppressAutoHyphens/>
      <w:spacing w:after="0" w:line="240" w:lineRule="auto"/>
      <w:ind w:left="1600" w:hanging="200"/>
    </w:pPr>
    <w:rPr>
      <w:rFonts w:ascii="Times New Roman" w:eastAsia="Times New Roman" w:hAnsi="Times New Roman" w:cs="Times New Roman"/>
      <w:sz w:val="20"/>
      <w:szCs w:val="20"/>
      <w:lang w:eastAsia="zh-CN"/>
    </w:rPr>
  </w:style>
  <w:style w:type="paragraph" w:styleId="Index9">
    <w:name w:val="index 9"/>
    <w:basedOn w:val="Normal"/>
    <w:next w:val="Normal"/>
    <w:rsid w:val="003E6B12"/>
    <w:pPr>
      <w:suppressAutoHyphens/>
      <w:spacing w:after="0" w:line="240" w:lineRule="auto"/>
      <w:ind w:left="1800" w:hanging="200"/>
    </w:pPr>
    <w:rPr>
      <w:rFonts w:ascii="Times New Roman" w:eastAsia="Times New Roman" w:hAnsi="Times New Roman" w:cs="Times New Roman"/>
      <w:sz w:val="20"/>
      <w:szCs w:val="20"/>
      <w:lang w:eastAsia="zh-CN"/>
    </w:rPr>
  </w:style>
  <w:style w:type="paragraph" w:styleId="IndexHeading">
    <w:name w:val="index heading"/>
    <w:basedOn w:val="Normal"/>
    <w:next w:val="Index1"/>
    <w:rsid w:val="003E6B12"/>
    <w:pPr>
      <w:suppressAutoHyphens/>
      <w:spacing w:after="0" w:line="240" w:lineRule="auto"/>
    </w:pPr>
    <w:rPr>
      <w:rFonts w:ascii="Times New Roman" w:eastAsia="Times New Roman" w:hAnsi="Times New Roman" w:cs="Times New Roman"/>
      <w:sz w:val="20"/>
      <w:szCs w:val="20"/>
      <w:lang w:eastAsia="zh-CN"/>
    </w:rPr>
  </w:style>
  <w:style w:type="paragraph" w:customStyle="1" w:styleId="Contents10">
    <w:name w:val="Contents 10"/>
    <w:basedOn w:val="Index"/>
    <w:rsid w:val="003E6B12"/>
    <w:pPr>
      <w:tabs>
        <w:tab w:val="right" w:leader="dot" w:pos="7091"/>
      </w:tabs>
      <w:ind w:left="2547"/>
    </w:pPr>
  </w:style>
  <w:style w:type="paragraph" w:customStyle="1" w:styleId="TableContents">
    <w:name w:val="Table Contents"/>
    <w:basedOn w:val="Normal"/>
    <w:rsid w:val="003E6B12"/>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rsid w:val="003E6B12"/>
    <w:pPr>
      <w:jc w:val="center"/>
    </w:pPr>
    <w:rPr>
      <w:b/>
      <w:bCs/>
    </w:rPr>
  </w:style>
  <w:style w:type="paragraph" w:customStyle="1" w:styleId="IndexSeparator">
    <w:name w:val="Index Separator"/>
    <w:basedOn w:val="Index"/>
    <w:rsid w:val="003E6B12"/>
  </w:style>
  <w:style w:type="paragraph" w:styleId="ListParagraph">
    <w:name w:val="List Paragraph"/>
    <w:basedOn w:val="Normal"/>
    <w:uiPriority w:val="34"/>
    <w:qFormat/>
    <w:rsid w:val="00CE22E8"/>
    <w:pPr>
      <w:ind w:left="720"/>
      <w:contextualSpacing/>
    </w:pPr>
  </w:style>
  <w:style w:type="paragraph" w:styleId="BalloonText">
    <w:name w:val="Balloon Text"/>
    <w:basedOn w:val="Normal"/>
    <w:link w:val="BalloonTextChar"/>
    <w:uiPriority w:val="99"/>
    <w:semiHidden/>
    <w:unhideWhenUsed/>
    <w:rsid w:val="00FC2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5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935">
      <w:bodyDiv w:val="1"/>
      <w:marLeft w:val="0"/>
      <w:marRight w:val="0"/>
      <w:marTop w:val="0"/>
      <w:marBottom w:val="0"/>
      <w:divBdr>
        <w:top w:val="none" w:sz="0" w:space="0" w:color="auto"/>
        <w:left w:val="none" w:sz="0" w:space="0" w:color="auto"/>
        <w:bottom w:val="none" w:sz="0" w:space="0" w:color="auto"/>
        <w:right w:val="none" w:sz="0" w:space="0" w:color="auto"/>
      </w:divBdr>
    </w:div>
    <w:div w:id="156265690">
      <w:bodyDiv w:val="1"/>
      <w:marLeft w:val="0"/>
      <w:marRight w:val="0"/>
      <w:marTop w:val="0"/>
      <w:marBottom w:val="0"/>
      <w:divBdr>
        <w:top w:val="none" w:sz="0" w:space="0" w:color="auto"/>
        <w:left w:val="none" w:sz="0" w:space="0" w:color="auto"/>
        <w:bottom w:val="none" w:sz="0" w:space="0" w:color="auto"/>
        <w:right w:val="none" w:sz="0" w:space="0" w:color="auto"/>
      </w:divBdr>
    </w:div>
    <w:div w:id="83692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ratan gupta</dc:creator>
  <cp:keywords/>
  <dc:description/>
  <cp:lastModifiedBy>Markandayan Perumandi</cp:lastModifiedBy>
  <cp:revision>21</cp:revision>
  <dcterms:created xsi:type="dcterms:W3CDTF">2014-10-28T09:27:00Z</dcterms:created>
  <dcterms:modified xsi:type="dcterms:W3CDTF">2016-03-07T13:30:00Z</dcterms:modified>
</cp:coreProperties>
</file>